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FD92AB" w14:textId="68B84E78" w:rsidR="004B2AAE" w:rsidRDefault="004B2AAE" w:rsidP="004B2AAE">
      <w:pPr>
        <w:pStyle w:val="Title"/>
        <w:jc w:val="center"/>
        <w:rPr>
          <w:lang w:val="en-US"/>
        </w:rPr>
      </w:pPr>
      <w:r>
        <w:rPr>
          <w:lang w:val="en-US"/>
        </w:rPr>
        <w:t>6.</w:t>
      </w:r>
      <w:r w:rsidR="005340F5">
        <w:rPr>
          <w:lang w:val="en-US"/>
        </w:rPr>
        <w:t>1</w:t>
      </w:r>
      <w:r>
        <w:rPr>
          <w:lang w:val="en-US"/>
        </w:rPr>
        <w:t>:</w:t>
      </w:r>
      <w:r w:rsidRPr="001E6DF9">
        <w:rPr>
          <w:lang w:val="en-US"/>
        </w:rPr>
        <w:t xml:space="preserve"> </w:t>
      </w:r>
      <w:r>
        <w:rPr>
          <w:lang w:val="en-US"/>
        </w:rPr>
        <w:t>Sourcing Open Data</w:t>
      </w:r>
    </w:p>
    <w:p w14:paraId="4EF08695" w14:textId="77777777" w:rsidR="004B2AAE" w:rsidRDefault="004B2AAE" w:rsidP="004B2AAE">
      <w:pPr>
        <w:pStyle w:val="Title"/>
        <w:jc w:val="center"/>
        <w:rPr>
          <w:sz w:val="22"/>
          <w:szCs w:val="22"/>
          <w:lang w:val="en-US"/>
        </w:rPr>
      </w:pPr>
      <w:r>
        <w:rPr>
          <w:sz w:val="22"/>
          <w:szCs w:val="22"/>
          <w:lang w:val="en-US"/>
        </w:rPr>
        <w:t>BY Bilel Yahyaoui</w:t>
      </w:r>
    </w:p>
    <w:p w14:paraId="5B44DD1C" w14:textId="77777777" w:rsidR="0097439D" w:rsidRDefault="0097439D">
      <w:pPr>
        <w:spacing w:before="13" w:line="280" w:lineRule="exact"/>
        <w:rPr>
          <w:sz w:val="28"/>
          <w:szCs w:val="28"/>
        </w:rPr>
      </w:pPr>
    </w:p>
    <w:p w14:paraId="174A1E07" w14:textId="77777777" w:rsidR="004B2AAE" w:rsidRDefault="004B2AAE" w:rsidP="004B2AAE">
      <w:pPr>
        <w:pStyle w:val="IntenseQuote"/>
        <w:rPr>
          <w:lang w:val="en-US"/>
        </w:rPr>
      </w:pPr>
      <w:r>
        <w:rPr>
          <w:lang w:val="en-US"/>
        </w:rPr>
        <w:t>Data Source</w:t>
      </w:r>
    </w:p>
    <w:p w14:paraId="36B9EB7E" w14:textId="4053F3BD" w:rsidR="004B2AAE" w:rsidRPr="005340F5" w:rsidRDefault="00D26C76" w:rsidP="005340F5">
      <w:pPr>
        <w:spacing w:line="276" w:lineRule="auto"/>
        <w:ind w:left="100" w:right="433"/>
        <w:jc w:val="both"/>
        <w:rPr>
          <w:rFonts w:asciiTheme="minorHAnsi" w:eastAsiaTheme="minorHAnsi" w:hAnsiTheme="minorHAnsi" w:cstheme="minorBidi"/>
          <w:sz w:val="22"/>
          <w:szCs w:val="22"/>
        </w:rPr>
      </w:pPr>
      <w:r w:rsidRPr="005340F5">
        <w:rPr>
          <w:rFonts w:asciiTheme="minorHAnsi" w:eastAsiaTheme="minorHAnsi" w:hAnsiTheme="minorHAnsi" w:cstheme="minorBidi"/>
          <w:sz w:val="22"/>
          <w:szCs w:val="22"/>
        </w:rPr>
        <w:t>This d</w:t>
      </w:r>
      <w:r w:rsidRPr="005340F5">
        <w:rPr>
          <w:rFonts w:asciiTheme="minorHAnsi" w:eastAsiaTheme="minorHAnsi" w:hAnsiTheme="minorHAnsi" w:cstheme="minorBidi"/>
          <w:sz w:val="22"/>
          <w:szCs w:val="22"/>
        </w:rPr>
        <w:t>a</w:t>
      </w:r>
      <w:r w:rsidRPr="005340F5">
        <w:rPr>
          <w:rFonts w:asciiTheme="minorHAnsi" w:eastAsiaTheme="minorHAnsi" w:hAnsiTheme="minorHAnsi" w:cstheme="minorBidi"/>
          <w:sz w:val="22"/>
          <w:szCs w:val="22"/>
        </w:rPr>
        <w:t>t</w:t>
      </w:r>
      <w:r w:rsidRPr="005340F5">
        <w:rPr>
          <w:rFonts w:asciiTheme="minorHAnsi" w:eastAsiaTheme="minorHAnsi" w:hAnsiTheme="minorHAnsi" w:cstheme="minorBidi"/>
          <w:sz w:val="22"/>
          <w:szCs w:val="22"/>
        </w:rPr>
        <w:t>as</w:t>
      </w:r>
      <w:r w:rsidRPr="005340F5">
        <w:rPr>
          <w:rFonts w:asciiTheme="minorHAnsi" w:eastAsiaTheme="minorHAnsi" w:hAnsiTheme="minorHAnsi" w:cstheme="minorBidi"/>
          <w:sz w:val="22"/>
          <w:szCs w:val="22"/>
        </w:rPr>
        <w:t>e</w:t>
      </w:r>
      <w:r w:rsidRPr="005340F5">
        <w:rPr>
          <w:rFonts w:asciiTheme="minorHAnsi" w:eastAsiaTheme="minorHAnsi" w:hAnsiTheme="minorHAnsi" w:cstheme="minorBidi"/>
          <w:sz w:val="22"/>
          <w:szCs w:val="22"/>
        </w:rPr>
        <w:t>t</w:t>
      </w:r>
      <w:r w:rsidR="004B2AAE" w:rsidRPr="005340F5">
        <w:rPr>
          <w:rFonts w:asciiTheme="minorHAnsi" w:eastAsiaTheme="minorHAnsi" w:hAnsiTheme="minorHAnsi" w:cstheme="minorBidi"/>
          <w:sz w:val="22"/>
          <w:szCs w:val="22"/>
        </w:rPr>
        <w:t xml:space="preserve"> sourced</w:t>
      </w:r>
      <w:r w:rsidRPr="005340F5">
        <w:rPr>
          <w:rFonts w:asciiTheme="minorHAnsi" w:eastAsiaTheme="minorHAnsi" w:hAnsiTheme="minorHAnsi" w:cstheme="minorBidi"/>
          <w:sz w:val="22"/>
          <w:szCs w:val="22"/>
        </w:rPr>
        <w:t xml:space="preserve"> f</w:t>
      </w:r>
      <w:r w:rsidRPr="005340F5">
        <w:rPr>
          <w:rFonts w:asciiTheme="minorHAnsi" w:eastAsiaTheme="minorHAnsi" w:hAnsiTheme="minorHAnsi" w:cstheme="minorBidi"/>
          <w:sz w:val="22"/>
          <w:szCs w:val="22"/>
        </w:rPr>
        <w:t>r</w:t>
      </w:r>
      <w:r w:rsidRPr="005340F5">
        <w:rPr>
          <w:rFonts w:asciiTheme="minorHAnsi" w:eastAsiaTheme="minorHAnsi" w:hAnsiTheme="minorHAnsi" w:cstheme="minorBidi"/>
          <w:sz w:val="22"/>
          <w:szCs w:val="22"/>
        </w:rPr>
        <w:t xml:space="preserve">om </w:t>
      </w:r>
      <w:r w:rsidRPr="005340F5">
        <w:rPr>
          <w:rFonts w:asciiTheme="minorHAnsi" w:eastAsiaTheme="minorHAnsi" w:hAnsiTheme="minorHAnsi" w:cstheme="minorBidi"/>
          <w:sz w:val="22"/>
          <w:szCs w:val="22"/>
        </w:rPr>
        <w:t>K</w:t>
      </w:r>
      <w:r w:rsidRPr="005340F5">
        <w:rPr>
          <w:rFonts w:asciiTheme="minorHAnsi" w:eastAsiaTheme="minorHAnsi" w:hAnsiTheme="minorHAnsi" w:cstheme="minorBidi"/>
          <w:sz w:val="22"/>
          <w:szCs w:val="22"/>
        </w:rPr>
        <w:t>a</w:t>
      </w:r>
      <w:r w:rsidRPr="005340F5">
        <w:rPr>
          <w:rFonts w:asciiTheme="minorHAnsi" w:eastAsiaTheme="minorHAnsi" w:hAnsiTheme="minorHAnsi" w:cstheme="minorBidi"/>
          <w:sz w:val="22"/>
          <w:szCs w:val="22"/>
        </w:rPr>
        <w:t>g</w:t>
      </w:r>
      <w:r w:rsidRPr="005340F5">
        <w:rPr>
          <w:rFonts w:asciiTheme="minorHAnsi" w:eastAsiaTheme="minorHAnsi" w:hAnsiTheme="minorHAnsi" w:cstheme="minorBidi"/>
          <w:sz w:val="22"/>
          <w:szCs w:val="22"/>
        </w:rPr>
        <w:t>gle</w:t>
      </w:r>
      <w:r w:rsidR="004B2AAE" w:rsidRPr="005340F5">
        <w:rPr>
          <w:rFonts w:asciiTheme="minorHAnsi" w:eastAsiaTheme="minorHAnsi" w:hAnsiTheme="minorHAnsi" w:cstheme="minorBidi"/>
          <w:sz w:val="22"/>
          <w:szCs w:val="22"/>
        </w:rPr>
        <w:t xml:space="preserve"> and provides a </w:t>
      </w:r>
      <w:r w:rsidR="005340F5" w:rsidRPr="005340F5">
        <w:rPr>
          <w:rFonts w:asciiTheme="minorHAnsi" w:eastAsiaTheme="minorHAnsi" w:hAnsiTheme="minorHAnsi" w:cstheme="minorBidi"/>
          <w:sz w:val="22"/>
          <w:szCs w:val="22"/>
        </w:rPr>
        <w:t>detailed</w:t>
      </w:r>
      <w:r w:rsidRPr="005340F5">
        <w:rPr>
          <w:rFonts w:asciiTheme="minorHAnsi" w:eastAsiaTheme="minorHAnsi" w:hAnsiTheme="minorHAnsi" w:cstheme="minorBidi"/>
          <w:sz w:val="22"/>
          <w:szCs w:val="22"/>
        </w:rPr>
        <w:t xml:space="preserve"> </w:t>
      </w:r>
      <w:r w:rsidR="004B2AAE" w:rsidRPr="005340F5">
        <w:rPr>
          <w:rFonts w:asciiTheme="minorHAnsi" w:eastAsiaTheme="minorHAnsi" w:hAnsiTheme="minorHAnsi" w:cstheme="minorBidi"/>
          <w:sz w:val="22"/>
          <w:szCs w:val="22"/>
        </w:rPr>
        <w:t>Rider information since the launch of Citi Bike until the beginning of October 20</w:t>
      </w:r>
      <w:r w:rsidR="005340F5" w:rsidRPr="005340F5">
        <w:rPr>
          <w:rFonts w:asciiTheme="minorHAnsi" w:eastAsiaTheme="minorHAnsi" w:hAnsiTheme="minorHAnsi" w:cstheme="minorBidi"/>
          <w:sz w:val="22"/>
          <w:szCs w:val="22"/>
        </w:rPr>
        <w:t>ti</w:t>
      </w:r>
      <w:r w:rsidR="004B2AAE" w:rsidRPr="005340F5">
        <w:rPr>
          <w:rFonts w:asciiTheme="minorHAnsi" w:eastAsiaTheme="minorHAnsi" w:hAnsiTheme="minorHAnsi" w:cstheme="minorBidi"/>
          <w:sz w:val="22"/>
          <w:szCs w:val="22"/>
        </w:rPr>
        <w:t>3</w:t>
      </w:r>
      <w:r w:rsidR="004B2AAE" w:rsidRPr="005340F5">
        <w:rPr>
          <w:rFonts w:asciiTheme="minorHAnsi" w:eastAsiaTheme="minorHAnsi" w:hAnsiTheme="minorHAnsi" w:cstheme="minorBidi"/>
          <w:sz w:val="22"/>
          <w:szCs w:val="22"/>
        </w:rPr>
        <w:t xml:space="preserve"> </w:t>
      </w:r>
      <w:r w:rsidRPr="005340F5">
        <w:rPr>
          <w:rFonts w:asciiTheme="minorHAnsi" w:eastAsiaTheme="minorHAnsi" w:hAnsiTheme="minorHAnsi" w:cstheme="minorBidi"/>
          <w:sz w:val="22"/>
          <w:szCs w:val="22"/>
        </w:rPr>
        <w:t>in N</w:t>
      </w:r>
      <w:r w:rsidRPr="005340F5">
        <w:rPr>
          <w:rFonts w:asciiTheme="minorHAnsi" w:eastAsiaTheme="minorHAnsi" w:hAnsiTheme="minorHAnsi" w:cstheme="minorBidi"/>
          <w:sz w:val="22"/>
          <w:szCs w:val="22"/>
        </w:rPr>
        <w:t>e</w:t>
      </w:r>
      <w:r w:rsidRPr="005340F5">
        <w:rPr>
          <w:rFonts w:asciiTheme="minorHAnsi" w:eastAsiaTheme="minorHAnsi" w:hAnsiTheme="minorHAnsi" w:cstheme="minorBidi"/>
          <w:sz w:val="22"/>
          <w:szCs w:val="22"/>
        </w:rPr>
        <w:t xml:space="preserve">w </w:t>
      </w:r>
      <w:r w:rsidRPr="005340F5">
        <w:rPr>
          <w:rFonts w:asciiTheme="minorHAnsi" w:eastAsiaTheme="minorHAnsi" w:hAnsiTheme="minorHAnsi" w:cstheme="minorBidi"/>
          <w:sz w:val="22"/>
          <w:szCs w:val="22"/>
        </w:rPr>
        <w:t>Y</w:t>
      </w:r>
      <w:r w:rsidRPr="005340F5">
        <w:rPr>
          <w:rFonts w:asciiTheme="minorHAnsi" w:eastAsiaTheme="minorHAnsi" w:hAnsiTheme="minorHAnsi" w:cstheme="minorBidi"/>
          <w:sz w:val="22"/>
          <w:szCs w:val="22"/>
        </w:rPr>
        <w:t>ork Cit</w:t>
      </w:r>
      <w:r w:rsidRPr="005340F5">
        <w:rPr>
          <w:rFonts w:asciiTheme="minorHAnsi" w:eastAsiaTheme="minorHAnsi" w:hAnsiTheme="minorHAnsi" w:cstheme="minorBidi"/>
          <w:sz w:val="22"/>
          <w:szCs w:val="22"/>
        </w:rPr>
        <w:t>y</w:t>
      </w:r>
      <w:r w:rsidRPr="005340F5">
        <w:rPr>
          <w:rFonts w:asciiTheme="minorHAnsi" w:eastAsiaTheme="minorHAnsi" w:hAnsiTheme="minorHAnsi" w:cstheme="minorBidi"/>
          <w:sz w:val="22"/>
          <w:szCs w:val="22"/>
        </w:rPr>
        <w:t>.</w:t>
      </w:r>
      <w:r w:rsidR="004B2AAE" w:rsidRPr="005340F5">
        <w:rPr>
          <w:rFonts w:asciiTheme="minorHAnsi" w:eastAsiaTheme="minorHAnsi" w:hAnsiTheme="minorHAnsi" w:cstheme="minorBidi"/>
          <w:sz w:val="22"/>
          <w:szCs w:val="22"/>
        </w:rPr>
        <w:t xml:space="preserve"> it contains </w:t>
      </w:r>
      <w:r w:rsidR="005340F5" w:rsidRPr="005340F5">
        <w:rPr>
          <w:rFonts w:asciiTheme="minorHAnsi" w:eastAsiaTheme="minorHAnsi" w:hAnsiTheme="minorHAnsi" w:cstheme="minorBidi"/>
          <w:sz w:val="22"/>
          <w:szCs w:val="22"/>
        </w:rPr>
        <w:t>1</w:t>
      </w:r>
      <w:r w:rsidR="004B2AAE" w:rsidRPr="005340F5">
        <w:rPr>
          <w:rFonts w:asciiTheme="minorHAnsi" w:eastAsiaTheme="minorHAnsi" w:hAnsiTheme="minorHAnsi" w:cstheme="minorBidi"/>
          <w:sz w:val="22"/>
          <w:szCs w:val="22"/>
        </w:rPr>
        <w:t>8 columns and 50000 rows.</w:t>
      </w:r>
    </w:p>
    <w:p w14:paraId="5E18650A" w14:textId="5CC68111" w:rsidR="0097439D" w:rsidRPr="005340F5" w:rsidRDefault="00D26C76" w:rsidP="005340F5">
      <w:pPr>
        <w:spacing w:line="276" w:lineRule="auto"/>
        <w:ind w:left="100" w:right="433"/>
        <w:jc w:val="both"/>
        <w:rPr>
          <w:rFonts w:asciiTheme="minorHAnsi" w:eastAsiaTheme="minorHAnsi" w:hAnsiTheme="minorHAnsi" w:cstheme="minorBidi"/>
          <w:sz w:val="22"/>
          <w:szCs w:val="22"/>
        </w:rPr>
      </w:pPr>
      <w:r w:rsidRPr="005340F5">
        <w:rPr>
          <w:rFonts w:asciiTheme="minorHAnsi" w:eastAsiaTheme="minorHAnsi" w:hAnsiTheme="minorHAnsi" w:cstheme="minorBidi"/>
          <w:sz w:val="22"/>
          <w:szCs w:val="22"/>
        </w:rPr>
        <w:t xml:space="preserve"> </w:t>
      </w:r>
      <w:r w:rsidR="004B2AAE" w:rsidRPr="005340F5">
        <w:rPr>
          <w:rFonts w:asciiTheme="minorHAnsi" w:eastAsiaTheme="minorHAnsi" w:hAnsiTheme="minorHAnsi" w:cstheme="minorBidi"/>
          <w:sz w:val="22"/>
          <w:szCs w:val="22"/>
        </w:rPr>
        <w:t>The data can be access here</w:t>
      </w:r>
    </w:p>
    <w:p w14:paraId="53EF5FD4" w14:textId="62428C5B" w:rsidR="0097439D" w:rsidRDefault="00D26C76" w:rsidP="005340F5">
      <w:pPr>
        <w:spacing w:line="276" w:lineRule="auto"/>
        <w:ind w:left="100"/>
        <w:jc w:val="both"/>
        <w:rPr>
          <w:rFonts w:asciiTheme="minorHAnsi" w:eastAsiaTheme="minorHAnsi" w:hAnsiTheme="minorHAnsi" w:cstheme="minorBidi"/>
          <w:sz w:val="22"/>
          <w:szCs w:val="22"/>
        </w:rPr>
      </w:pPr>
      <w:r w:rsidRPr="005340F5">
        <w:rPr>
          <w:rFonts w:asciiTheme="minorHAnsi" w:eastAsiaTheme="minorHAnsi" w:hAnsiTheme="minorHAnsi" w:cstheme="minorBidi"/>
          <w:sz w:val="22"/>
          <w:szCs w:val="22"/>
        </w:rPr>
        <w:t>Link:</w:t>
      </w:r>
      <w:r w:rsidR="004B2AAE" w:rsidRPr="005340F5">
        <w:rPr>
          <w:rFonts w:asciiTheme="minorHAnsi" w:eastAsiaTheme="minorHAnsi" w:hAnsiTheme="minorHAnsi" w:cstheme="minorBidi"/>
          <w:sz w:val="22"/>
          <w:szCs w:val="22"/>
        </w:rPr>
        <w:t xml:space="preserve"> </w:t>
      </w:r>
      <w:hyperlink r:id="rId5" w:history="1">
        <w:r w:rsidR="005340F5" w:rsidRPr="00AF5227">
          <w:rPr>
            <w:rStyle w:val="Hyperlink"/>
            <w:rFonts w:asciiTheme="minorHAnsi" w:eastAsiaTheme="minorHAnsi" w:hAnsiTheme="minorHAnsi" w:cstheme="minorBidi"/>
            <w:sz w:val="22"/>
            <w:szCs w:val="22"/>
          </w:rPr>
          <w:t>https://www.kaggle.com/datasets/ryanmcummings/citi-bike-data</w:t>
        </w:r>
      </w:hyperlink>
    </w:p>
    <w:p w14:paraId="2E0F736C" w14:textId="21CBD373" w:rsidR="0000403B" w:rsidRDefault="0000403B" w:rsidP="005340F5">
      <w:pPr>
        <w:spacing w:line="276" w:lineRule="auto"/>
        <w:ind w:left="100"/>
        <w:jc w:val="both"/>
        <w:rPr>
          <w:rFonts w:asciiTheme="minorHAnsi" w:eastAsiaTheme="minorHAnsi" w:hAnsiTheme="minorHAnsi" w:cstheme="minorBidi"/>
          <w:sz w:val="22"/>
          <w:szCs w:val="22"/>
        </w:rPr>
      </w:pPr>
    </w:p>
    <w:p w14:paraId="57068FDF" w14:textId="77777777" w:rsidR="0000403B" w:rsidRDefault="0000403B" w:rsidP="0000403B">
      <w:pPr>
        <w:pStyle w:val="IntenseQuote"/>
        <w:rPr>
          <w:lang w:val="en-US"/>
        </w:rPr>
      </w:pPr>
      <w:r>
        <w:rPr>
          <w:lang w:val="en-US"/>
        </w:rPr>
        <w:t>Why This Data</w:t>
      </w:r>
    </w:p>
    <w:p w14:paraId="31CA3D19" w14:textId="77777777" w:rsidR="0000403B" w:rsidRDefault="0000403B" w:rsidP="0000403B">
      <w:pPr>
        <w:spacing w:before="13" w:line="280" w:lineRule="exact"/>
        <w:jc w:val="both"/>
        <w:rPr>
          <w:rFonts w:asciiTheme="minorHAnsi" w:eastAsiaTheme="minorHAnsi" w:hAnsiTheme="minorHAnsi" w:cstheme="minorBidi"/>
          <w:sz w:val="22"/>
          <w:szCs w:val="22"/>
        </w:rPr>
      </w:pPr>
      <w:r w:rsidRPr="002D5379">
        <w:rPr>
          <w:rFonts w:asciiTheme="minorHAnsi" w:eastAsiaTheme="minorHAnsi" w:hAnsiTheme="minorHAnsi" w:cstheme="minorBidi"/>
          <w:sz w:val="22"/>
          <w:szCs w:val="22"/>
        </w:rPr>
        <w:t>The NY Citi Bike</w:t>
      </w:r>
      <w:r>
        <w:rPr>
          <w:rFonts w:asciiTheme="minorHAnsi" w:eastAsiaTheme="minorHAnsi" w:hAnsiTheme="minorHAnsi" w:cstheme="minorBidi"/>
          <w:sz w:val="22"/>
          <w:szCs w:val="22"/>
        </w:rPr>
        <w:t>s</w:t>
      </w:r>
      <w:r w:rsidRPr="002D5379">
        <w:rPr>
          <w:rFonts w:asciiTheme="minorHAnsi" w:eastAsiaTheme="minorHAnsi" w:hAnsiTheme="minorHAnsi" w:cstheme="minorBidi"/>
          <w:sz w:val="22"/>
          <w:szCs w:val="22"/>
        </w:rPr>
        <w:t xml:space="preserve"> dataset from Kaggle is an excellent choice for a data analysis project due to its rich and diverse data, offering numerous opportunities for temporal, spatial, and user segmentation analyses. It is particularly relevant for research on urban mobility and public health. The dataset is accessible and well-documented, with support from the Kaggle community. Insights from this dataset can help optimize resources, improve bike-sharing services, and provide valuable information for public policy.</w:t>
      </w:r>
    </w:p>
    <w:p w14:paraId="237B94C2" w14:textId="77777777" w:rsidR="0000403B" w:rsidRDefault="0000403B" w:rsidP="005340F5">
      <w:pPr>
        <w:spacing w:line="276" w:lineRule="auto"/>
        <w:ind w:left="100"/>
        <w:jc w:val="both"/>
        <w:rPr>
          <w:rFonts w:asciiTheme="minorHAnsi" w:eastAsiaTheme="minorHAnsi" w:hAnsiTheme="minorHAnsi" w:cstheme="minorBidi"/>
          <w:sz w:val="22"/>
          <w:szCs w:val="22"/>
        </w:rPr>
      </w:pPr>
    </w:p>
    <w:p w14:paraId="5AE72C45" w14:textId="77777777" w:rsidR="0000403B" w:rsidRDefault="0000403B" w:rsidP="0000403B">
      <w:pPr>
        <w:pStyle w:val="IntenseQuote"/>
        <w:rPr>
          <w:lang w:val="en-US"/>
        </w:rPr>
      </w:pPr>
      <w:r>
        <w:rPr>
          <w:lang w:val="en-US"/>
        </w:rPr>
        <w:t>Data cleaning summary</w:t>
      </w:r>
    </w:p>
    <w:p w14:paraId="719A3106" w14:textId="77777777" w:rsidR="0000403B" w:rsidRPr="00E57BE8" w:rsidRDefault="0000403B" w:rsidP="0000403B">
      <w:pPr>
        <w:pStyle w:val="ListParagraph"/>
        <w:numPr>
          <w:ilvl w:val="0"/>
          <w:numId w:val="7"/>
        </w:numPr>
        <w:spacing w:before="13" w:line="276" w:lineRule="auto"/>
        <w:jc w:val="both"/>
        <w:rPr>
          <w:rFonts w:asciiTheme="minorHAnsi" w:eastAsiaTheme="minorHAnsi" w:hAnsiTheme="minorHAnsi" w:cstheme="minorBidi"/>
          <w:b/>
          <w:bCs/>
          <w:sz w:val="22"/>
          <w:szCs w:val="22"/>
          <w:lang w:val="fr-FR"/>
        </w:rPr>
      </w:pPr>
      <w:proofErr w:type="spellStart"/>
      <w:r>
        <w:rPr>
          <w:rFonts w:asciiTheme="minorHAnsi" w:eastAsiaTheme="minorHAnsi" w:hAnsiTheme="minorHAnsi" w:cstheme="minorBidi"/>
          <w:b/>
          <w:bCs/>
          <w:sz w:val="22"/>
          <w:szCs w:val="22"/>
          <w:lang w:val="fr-FR"/>
        </w:rPr>
        <w:t>Consistency</w:t>
      </w:r>
      <w:proofErr w:type="spellEnd"/>
      <w:r>
        <w:rPr>
          <w:rFonts w:asciiTheme="minorHAnsi" w:eastAsiaTheme="minorHAnsi" w:hAnsiTheme="minorHAnsi" w:cstheme="minorBidi"/>
          <w:b/>
          <w:bCs/>
          <w:sz w:val="22"/>
          <w:szCs w:val="22"/>
          <w:lang w:val="fr-FR"/>
        </w:rPr>
        <w:t xml:space="preserve"> Checks :</w:t>
      </w:r>
    </w:p>
    <w:p w14:paraId="4357AAD7" w14:textId="77777777" w:rsidR="0000403B" w:rsidRPr="00D32F53" w:rsidRDefault="0000403B" w:rsidP="0000403B">
      <w:pPr>
        <w:pStyle w:val="ListParagraph"/>
        <w:numPr>
          <w:ilvl w:val="1"/>
          <w:numId w:val="6"/>
        </w:numPr>
        <w:spacing w:line="276" w:lineRule="auto"/>
        <w:rPr>
          <w:rFonts w:asciiTheme="minorHAnsi" w:eastAsiaTheme="minorHAnsi" w:hAnsiTheme="minorHAnsi" w:cstheme="minorBidi"/>
          <w:sz w:val="22"/>
          <w:szCs w:val="22"/>
        </w:rPr>
      </w:pPr>
      <w:r w:rsidRPr="00D32F53">
        <w:rPr>
          <w:rFonts w:asciiTheme="minorHAnsi" w:eastAsiaTheme="minorHAnsi" w:hAnsiTheme="minorHAnsi" w:cstheme="minorBidi"/>
          <w:sz w:val="22"/>
          <w:szCs w:val="22"/>
        </w:rPr>
        <w:t xml:space="preserve">No </w:t>
      </w:r>
      <w:proofErr w:type="spellStart"/>
      <w:r w:rsidRPr="00D32F53">
        <w:rPr>
          <w:rFonts w:asciiTheme="minorHAnsi" w:eastAsiaTheme="minorHAnsi" w:hAnsiTheme="minorHAnsi" w:cstheme="minorBidi"/>
          <w:sz w:val="22"/>
          <w:szCs w:val="22"/>
        </w:rPr>
        <w:t>mixed_type</w:t>
      </w:r>
      <w:proofErr w:type="spellEnd"/>
      <w:r w:rsidRPr="00D32F53">
        <w:rPr>
          <w:rFonts w:asciiTheme="minorHAnsi" w:eastAsiaTheme="minorHAnsi" w:hAnsiTheme="minorHAnsi" w:cstheme="minorBidi"/>
          <w:sz w:val="22"/>
          <w:szCs w:val="22"/>
        </w:rPr>
        <w:t xml:space="preserve"> data founded</w:t>
      </w:r>
    </w:p>
    <w:p w14:paraId="1541D718" w14:textId="2C0347F5" w:rsidR="0000403B" w:rsidRPr="00D32F53" w:rsidRDefault="0000403B" w:rsidP="0000403B">
      <w:pPr>
        <w:pStyle w:val="ListParagraph"/>
        <w:numPr>
          <w:ilvl w:val="1"/>
          <w:numId w:val="6"/>
        </w:numPr>
        <w:spacing w:line="276" w:lineRule="auto"/>
        <w:rPr>
          <w:rFonts w:asciiTheme="minorHAnsi" w:eastAsiaTheme="minorHAnsi" w:hAnsiTheme="minorHAnsi" w:cstheme="minorBidi"/>
          <w:sz w:val="22"/>
          <w:szCs w:val="22"/>
        </w:rPr>
      </w:pPr>
      <w:r w:rsidRPr="00D32F53">
        <w:rPr>
          <w:rFonts w:asciiTheme="minorHAnsi" w:eastAsiaTheme="minorHAnsi" w:hAnsiTheme="minorHAnsi" w:cstheme="minorBidi"/>
          <w:sz w:val="22"/>
          <w:szCs w:val="22"/>
        </w:rPr>
        <w:t>6979 missing values on ‘</w:t>
      </w:r>
      <w:proofErr w:type="spellStart"/>
      <w:r w:rsidRPr="00D32F53">
        <w:rPr>
          <w:rFonts w:asciiTheme="minorHAnsi" w:eastAsiaTheme="minorHAnsi" w:hAnsiTheme="minorHAnsi" w:cstheme="minorBidi"/>
          <w:sz w:val="22"/>
          <w:szCs w:val="22"/>
        </w:rPr>
        <w:t>birth_year</w:t>
      </w:r>
      <w:proofErr w:type="spellEnd"/>
      <w:r w:rsidRPr="00D32F53">
        <w:rPr>
          <w:rFonts w:asciiTheme="minorHAnsi" w:eastAsiaTheme="minorHAnsi" w:hAnsiTheme="minorHAnsi" w:cstheme="minorBidi"/>
          <w:sz w:val="22"/>
          <w:szCs w:val="22"/>
        </w:rPr>
        <w:t>’, I imputed the median t</w:t>
      </w:r>
      <w:r>
        <w:rPr>
          <w:rFonts w:asciiTheme="minorHAnsi" w:eastAsiaTheme="minorHAnsi" w:hAnsiTheme="minorHAnsi" w:cstheme="minorBidi"/>
          <w:sz w:val="22"/>
          <w:szCs w:val="22"/>
        </w:rPr>
        <w:t>o</w:t>
      </w:r>
      <w:r w:rsidRPr="00D32F53">
        <w:rPr>
          <w:rFonts w:asciiTheme="minorHAnsi" w:eastAsiaTheme="minorHAnsi" w:hAnsiTheme="minorHAnsi" w:cstheme="minorBidi"/>
          <w:sz w:val="22"/>
          <w:szCs w:val="22"/>
        </w:rPr>
        <w:t xml:space="preserve"> fill the missing values</w:t>
      </w:r>
    </w:p>
    <w:p w14:paraId="19E57728" w14:textId="77777777" w:rsidR="0000403B" w:rsidRPr="00D32F53" w:rsidRDefault="0000403B" w:rsidP="0000403B">
      <w:pPr>
        <w:pStyle w:val="ListParagraph"/>
        <w:numPr>
          <w:ilvl w:val="1"/>
          <w:numId w:val="6"/>
        </w:numPr>
        <w:spacing w:line="276" w:lineRule="auto"/>
        <w:rPr>
          <w:rFonts w:asciiTheme="minorHAnsi" w:eastAsiaTheme="minorHAnsi" w:hAnsiTheme="minorHAnsi" w:cstheme="minorBidi"/>
          <w:sz w:val="22"/>
          <w:szCs w:val="22"/>
        </w:rPr>
      </w:pPr>
      <w:r w:rsidRPr="00D32F53">
        <w:rPr>
          <w:rFonts w:asciiTheme="minorHAnsi" w:eastAsiaTheme="minorHAnsi" w:hAnsiTheme="minorHAnsi" w:cstheme="minorBidi"/>
          <w:sz w:val="22"/>
          <w:szCs w:val="22"/>
        </w:rPr>
        <w:t>No duplicates</w:t>
      </w:r>
    </w:p>
    <w:p w14:paraId="1318FF4B" w14:textId="77777777" w:rsidR="0000403B" w:rsidRDefault="0000403B" w:rsidP="0000403B">
      <w:pPr>
        <w:pStyle w:val="ListParagraph"/>
        <w:numPr>
          <w:ilvl w:val="1"/>
          <w:numId w:val="6"/>
        </w:numPr>
        <w:spacing w:line="276" w:lineRule="auto"/>
        <w:rPr>
          <w:rFonts w:asciiTheme="minorHAnsi" w:eastAsiaTheme="minorHAnsi" w:hAnsiTheme="minorHAnsi" w:cstheme="minorBidi"/>
          <w:sz w:val="22"/>
          <w:szCs w:val="22"/>
        </w:rPr>
      </w:pPr>
      <w:r w:rsidRPr="00D32F53">
        <w:rPr>
          <w:rFonts w:asciiTheme="minorHAnsi" w:eastAsiaTheme="minorHAnsi" w:hAnsiTheme="minorHAnsi" w:cstheme="minorBidi"/>
          <w:sz w:val="22"/>
          <w:szCs w:val="22"/>
        </w:rPr>
        <w:t>Drop 23 records of ‘birth year’ with birth years prior to 1913, it seems no logic that someone who have more than 100 years can ride a bike</w:t>
      </w:r>
      <w:r>
        <w:rPr>
          <w:rFonts w:asciiTheme="minorHAnsi" w:eastAsiaTheme="minorHAnsi" w:hAnsiTheme="minorHAnsi" w:cstheme="minorBidi"/>
          <w:sz w:val="22"/>
          <w:szCs w:val="22"/>
        </w:rPr>
        <w:t>.</w:t>
      </w:r>
    </w:p>
    <w:p w14:paraId="410697D8" w14:textId="77777777" w:rsidR="0000403B" w:rsidRDefault="0000403B" w:rsidP="0000403B">
      <w:pPr>
        <w:pStyle w:val="ListParagraph"/>
        <w:ind w:left="644"/>
        <w:rPr>
          <w:rFonts w:asciiTheme="minorHAnsi" w:eastAsiaTheme="minorHAnsi" w:hAnsiTheme="minorHAnsi" w:cstheme="minorBidi"/>
          <w:sz w:val="22"/>
          <w:szCs w:val="22"/>
        </w:rPr>
      </w:pPr>
    </w:p>
    <w:p w14:paraId="34FC0AC4" w14:textId="77777777" w:rsidR="0000403B" w:rsidRDefault="0000403B" w:rsidP="0000403B">
      <w:pPr>
        <w:pStyle w:val="ListParagraph"/>
        <w:numPr>
          <w:ilvl w:val="0"/>
          <w:numId w:val="7"/>
        </w:numPr>
        <w:spacing w:before="13" w:line="276" w:lineRule="auto"/>
        <w:jc w:val="both"/>
        <w:rPr>
          <w:rFonts w:asciiTheme="minorHAnsi" w:eastAsiaTheme="minorHAnsi" w:hAnsiTheme="minorHAnsi" w:cstheme="minorBidi"/>
          <w:b/>
          <w:bCs/>
          <w:sz w:val="22"/>
          <w:szCs w:val="22"/>
          <w:lang w:val="fr-FR"/>
        </w:rPr>
      </w:pPr>
      <w:r>
        <w:rPr>
          <w:rFonts w:asciiTheme="minorHAnsi" w:eastAsiaTheme="minorHAnsi" w:hAnsiTheme="minorHAnsi" w:cstheme="minorBidi"/>
          <w:b/>
          <w:bCs/>
          <w:sz w:val="22"/>
          <w:szCs w:val="22"/>
          <w:lang w:val="fr-FR"/>
        </w:rPr>
        <w:t xml:space="preserve">Data </w:t>
      </w:r>
      <w:proofErr w:type="spellStart"/>
      <w:r>
        <w:rPr>
          <w:rFonts w:asciiTheme="minorHAnsi" w:eastAsiaTheme="minorHAnsi" w:hAnsiTheme="minorHAnsi" w:cstheme="minorBidi"/>
          <w:b/>
          <w:bCs/>
          <w:sz w:val="22"/>
          <w:szCs w:val="22"/>
          <w:lang w:val="fr-FR"/>
        </w:rPr>
        <w:t>Wrangling</w:t>
      </w:r>
      <w:proofErr w:type="spellEnd"/>
      <w:r w:rsidRPr="00D32F53">
        <w:rPr>
          <w:rFonts w:asciiTheme="minorHAnsi" w:eastAsiaTheme="minorHAnsi" w:hAnsiTheme="minorHAnsi" w:cstheme="minorBidi"/>
          <w:b/>
          <w:bCs/>
          <w:sz w:val="22"/>
          <w:szCs w:val="22"/>
          <w:lang w:val="fr-FR"/>
        </w:rPr>
        <w:t> :</w:t>
      </w:r>
    </w:p>
    <w:p w14:paraId="4435DE1D" w14:textId="6A4F4829" w:rsidR="0000403B" w:rsidRDefault="0000403B" w:rsidP="0000403B">
      <w:pPr>
        <w:pStyle w:val="ListParagraph"/>
        <w:numPr>
          <w:ilvl w:val="1"/>
          <w:numId w:val="6"/>
        </w:numPr>
        <w:spacing w:line="276" w:lineRule="auto"/>
        <w:rPr>
          <w:rFonts w:asciiTheme="minorHAnsi" w:eastAsiaTheme="minorHAnsi" w:hAnsiTheme="minorHAnsi" w:cstheme="minorBidi"/>
          <w:sz w:val="22"/>
          <w:szCs w:val="22"/>
        </w:rPr>
      </w:pPr>
      <w:r w:rsidRPr="004D6B66">
        <w:rPr>
          <w:rFonts w:asciiTheme="minorHAnsi" w:eastAsiaTheme="minorHAnsi" w:hAnsiTheme="minorHAnsi" w:cstheme="minorBidi"/>
          <w:sz w:val="22"/>
          <w:szCs w:val="22"/>
        </w:rPr>
        <w:t xml:space="preserve">Convert  start-time &amp; </w:t>
      </w:r>
      <w:proofErr w:type="spellStart"/>
      <w:r w:rsidRPr="004D6B66">
        <w:rPr>
          <w:rFonts w:asciiTheme="minorHAnsi" w:eastAsiaTheme="minorHAnsi" w:hAnsiTheme="minorHAnsi" w:cstheme="minorBidi"/>
          <w:sz w:val="22"/>
          <w:szCs w:val="22"/>
        </w:rPr>
        <w:t>end_time</w:t>
      </w:r>
      <w:proofErr w:type="spellEnd"/>
      <w:r w:rsidRPr="004D6B66">
        <w:rPr>
          <w:rFonts w:asciiTheme="minorHAnsi" w:eastAsiaTheme="minorHAnsi" w:hAnsiTheme="minorHAnsi" w:cstheme="minorBidi"/>
          <w:sz w:val="22"/>
          <w:szCs w:val="22"/>
        </w:rPr>
        <w:t xml:space="preserve"> to datetime value</w:t>
      </w:r>
      <w:r>
        <w:rPr>
          <w:rFonts w:asciiTheme="minorHAnsi" w:eastAsiaTheme="minorHAnsi" w:hAnsiTheme="minorHAnsi" w:cstheme="minorBidi"/>
          <w:sz w:val="22"/>
          <w:szCs w:val="22"/>
        </w:rPr>
        <w:t>s</w:t>
      </w:r>
    </w:p>
    <w:p w14:paraId="6196E15D" w14:textId="77777777" w:rsidR="0000403B" w:rsidRDefault="0000403B" w:rsidP="0000403B">
      <w:pPr>
        <w:pStyle w:val="ListParagraph"/>
        <w:numPr>
          <w:ilvl w:val="1"/>
          <w:numId w:val="6"/>
        </w:numPr>
        <w:spacing w:line="276" w:lineRule="auto"/>
        <w:rPr>
          <w:rFonts w:asciiTheme="minorHAnsi" w:eastAsiaTheme="minorHAnsi" w:hAnsiTheme="minorHAnsi" w:cstheme="minorBidi"/>
          <w:sz w:val="22"/>
          <w:szCs w:val="22"/>
        </w:rPr>
      </w:pPr>
      <w:r>
        <w:rPr>
          <w:rFonts w:asciiTheme="minorHAnsi" w:eastAsiaTheme="minorHAnsi" w:hAnsiTheme="minorHAnsi" w:cstheme="minorBidi"/>
          <w:sz w:val="22"/>
          <w:szCs w:val="22"/>
        </w:rPr>
        <w:t>C</w:t>
      </w:r>
      <w:r w:rsidRPr="004D6B66">
        <w:rPr>
          <w:rFonts w:asciiTheme="minorHAnsi" w:eastAsiaTheme="minorHAnsi" w:hAnsiTheme="minorHAnsi" w:cstheme="minorBidi"/>
          <w:sz w:val="22"/>
          <w:szCs w:val="22"/>
        </w:rPr>
        <w:t xml:space="preserve">onvert </w:t>
      </w:r>
      <w:proofErr w:type="spellStart"/>
      <w:r w:rsidRPr="004D6B66">
        <w:rPr>
          <w:rFonts w:asciiTheme="minorHAnsi" w:eastAsiaTheme="minorHAnsi" w:hAnsiTheme="minorHAnsi" w:cstheme="minorBidi"/>
          <w:sz w:val="22"/>
          <w:szCs w:val="22"/>
        </w:rPr>
        <w:t>id_columns</w:t>
      </w:r>
      <w:proofErr w:type="spellEnd"/>
      <w:r w:rsidRPr="004D6B66">
        <w:rPr>
          <w:rFonts w:asciiTheme="minorHAnsi" w:eastAsiaTheme="minorHAnsi" w:hAnsiTheme="minorHAnsi" w:cstheme="minorBidi"/>
          <w:sz w:val="22"/>
          <w:szCs w:val="22"/>
        </w:rPr>
        <w:t xml:space="preserve"> </w:t>
      </w:r>
      <w:r>
        <w:rPr>
          <w:rFonts w:asciiTheme="minorHAnsi" w:eastAsiaTheme="minorHAnsi" w:hAnsiTheme="minorHAnsi" w:cstheme="minorBidi"/>
          <w:sz w:val="22"/>
          <w:szCs w:val="22"/>
        </w:rPr>
        <w:t xml:space="preserve">like : </w:t>
      </w:r>
      <w:r w:rsidRPr="004D6B66">
        <w:rPr>
          <w:rFonts w:asciiTheme="minorHAnsi" w:eastAsiaTheme="minorHAnsi" w:hAnsiTheme="minorHAnsi" w:cstheme="minorBidi"/>
          <w:sz w:val="22"/>
          <w:szCs w:val="22"/>
        </w:rPr>
        <w:t>'</w:t>
      </w:r>
      <w:proofErr w:type="spellStart"/>
      <w:r w:rsidRPr="004D6B66">
        <w:rPr>
          <w:rFonts w:asciiTheme="minorHAnsi" w:eastAsiaTheme="minorHAnsi" w:hAnsiTheme="minorHAnsi" w:cstheme="minorBidi"/>
          <w:sz w:val="22"/>
          <w:szCs w:val="22"/>
        </w:rPr>
        <w:t>bike_id</w:t>
      </w:r>
      <w:proofErr w:type="spellEnd"/>
      <w:r w:rsidRPr="004D6B66">
        <w:rPr>
          <w:rFonts w:asciiTheme="minorHAnsi" w:eastAsiaTheme="minorHAnsi" w:hAnsiTheme="minorHAnsi" w:cstheme="minorBidi"/>
          <w:sz w:val="22"/>
          <w:szCs w:val="22"/>
        </w:rPr>
        <w:t>', '</w:t>
      </w:r>
      <w:proofErr w:type="spellStart"/>
      <w:r w:rsidRPr="004D6B66">
        <w:rPr>
          <w:rFonts w:asciiTheme="minorHAnsi" w:eastAsiaTheme="minorHAnsi" w:hAnsiTheme="minorHAnsi" w:cstheme="minorBidi"/>
          <w:sz w:val="22"/>
          <w:szCs w:val="22"/>
        </w:rPr>
        <w:t>start_station_id</w:t>
      </w:r>
      <w:proofErr w:type="spellEnd"/>
      <w:r w:rsidRPr="004D6B66">
        <w:rPr>
          <w:rFonts w:asciiTheme="minorHAnsi" w:eastAsiaTheme="minorHAnsi" w:hAnsiTheme="minorHAnsi" w:cstheme="minorBidi"/>
          <w:sz w:val="22"/>
          <w:szCs w:val="22"/>
        </w:rPr>
        <w:t>', '</w:t>
      </w:r>
      <w:proofErr w:type="spellStart"/>
      <w:r w:rsidRPr="004D6B66">
        <w:rPr>
          <w:rFonts w:asciiTheme="minorHAnsi" w:eastAsiaTheme="minorHAnsi" w:hAnsiTheme="minorHAnsi" w:cstheme="minorBidi"/>
          <w:sz w:val="22"/>
          <w:szCs w:val="22"/>
        </w:rPr>
        <w:t>end_station_id</w:t>
      </w:r>
      <w:proofErr w:type="spellEnd"/>
      <w:r w:rsidRPr="004D6B66">
        <w:rPr>
          <w:rFonts w:asciiTheme="minorHAnsi" w:eastAsiaTheme="minorHAnsi" w:hAnsiTheme="minorHAnsi" w:cstheme="minorBidi"/>
          <w:sz w:val="22"/>
          <w:szCs w:val="22"/>
        </w:rPr>
        <w:t>', 'gender'</w:t>
      </w:r>
      <w:r>
        <w:rPr>
          <w:rFonts w:asciiTheme="minorHAnsi" w:eastAsiaTheme="minorHAnsi" w:hAnsiTheme="minorHAnsi" w:cstheme="minorBidi"/>
          <w:sz w:val="22"/>
          <w:szCs w:val="22"/>
        </w:rPr>
        <w:t xml:space="preserve">  </w:t>
      </w:r>
      <w:r w:rsidRPr="004D6B66">
        <w:rPr>
          <w:rFonts w:asciiTheme="minorHAnsi" w:eastAsiaTheme="minorHAnsi" w:hAnsiTheme="minorHAnsi" w:cstheme="minorBidi"/>
          <w:sz w:val="22"/>
          <w:szCs w:val="22"/>
        </w:rPr>
        <w:t>to object</w:t>
      </w:r>
      <w:r>
        <w:rPr>
          <w:rFonts w:asciiTheme="minorHAnsi" w:eastAsiaTheme="minorHAnsi" w:hAnsiTheme="minorHAnsi" w:cstheme="minorBidi"/>
          <w:sz w:val="22"/>
          <w:szCs w:val="22"/>
        </w:rPr>
        <w:t>.</w:t>
      </w:r>
    </w:p>
    <w:p w14:paraId="74509D06" w14:textId="77777777" w:rsidR="0000403B" w:rsidRDefault="0000403B" w:rsidP="0000403B">
      <w:pPr>
        <w:pStyle w:val="ListParagraph"/>
        <w:numPr>
          <w:ilvl w:val="1"/>
          <w:numId w:val="6"/>
        </w:numPr>
        <w:spacing w:line="276" w:lineRule="auto"/>
        <w:rPr>
          <w:rFonts w:asciiTheme="minorHAnsi" w:eastAsiaTheme="minorHAnsi" w:hAnsiTheme="minorHAnsi" w:cstheme="minorBidi"/>
          <w:sz w:val="22"/>
          <w:szCs w:val="22"/>
        </w:rPr>
      </w:pPr>
      <w:r w:rsidRPr="004D6B66">
        <w:rPr>
          <w:rFonts w:asciiTheme="minorHAnsi" w:eastAsiaTheme="minorHAnsi" w:hAnsiTheme="minorHAnsi" w:cstheme="minorBidi"/>
          <w:sz w:val="22"/>
          <w:szCs w:val="22"/>
        </w:rPr>
        <w:t xml:space="preserve">changing column name from weekday to </w:t>
      </w:r>
      <w:proofErr w:type="spellStart"/>
      <w:r w:rsidRPr="004D6B66">
        <w:rPr>
          <w:rFonts w:asciiTheme="minorHAnsi" w:eastAsiaTheme="minorHAnsi" w:hAnsiTheme="minorHAnsi" w:cstheme="minorBidi"/>
          <w:sz w:val="22"/>
          <w:szCs w:val="22"/>
        </w:rPr>
        <w:t>day</w:t>
      </w:r>
      <w:r>
        <w:rPr>
          <w:rFonts w:asciiTheme="minorHAnsi" w:eastAsiaTheme="minorHAnsi" w:hAnsiTheme="minorHAnsi" w:cstheme="minorBidi"/>
          <w:sz w:val="22"/>
          <w:szCs w:val="22"/>
        </w:rPr>
        <w:t>_</w:t>
      </w:r>
      <w:r w:rsidRPr="004D6B66">
        <w:rPr>
          <w:rFonts w:asciiTheme="minorHAnsi" w:eastAsiaTheme="minorHAnsi" w:hAnsiTheme="minorHAnsi" w:cstheme="minorBidi"/>
          <w:sz w:val="22"/>
          <w:szCs w:val="22"/>
        </w:rPr>
        <w:t>of</w:t>
      </w:r>
      <w:r>
        <w:rPr>
          <w:rFonts w:asciiTheme="minorHAnsi" w:eastAsiaTheme="minorHAnsi" w:hAnsiTheme="minorHAnsi" w:cstheme="minorBidi"/>
          <w:sz w:val="22"/>
          <w:szCs w:val="22"/>
        </w:rPr>
        <w:t>_</w:t>
      </w:r>
      <w:r w:rsidRPr="004D6B66">
        <w:rPr>
          <w:rFonts w:asciiTheme="minorHAnsi" w:eastAsiaTheme="minorHAnsi" w:hAnsiTheme="minorHAnsi" w:cstheme="minorBidi"/>
          <w:sz w:val="22"/>
          <w:szCs w:val="22"/>
        </w:rPr>
        <w:t>week</w:t>
      </w:r>
      <w:proofErr w:type="spellEnd"/>
      <w:r>
        <w:rPr>
          <w:rFonts w:asciiTheme="minorHAnsi" w:eastAsiaTheme="minorHAnsi" w:hAnsiTheme="minorHAnsi" w:cstheme="minorBidi"/>
          <w:sz w:val="22"/>
          <w:szCs w:val="22"/>
        </w:rPr>
        <w:t>.</w:t>
      </w:r>
    </w:p>
    <w:p w14:paraId="38A6325F" w14:textId="3696AED1" w:rsidR="0000403B" w:rsidRDefault="0000403B" w:rsidP="005340F5">
      <w:pPr>
        <w:spacing w:line="276" w:lineRule="auto"/>
        <w:ind w:left="100"/>
        <w:jc w:val="both"/>
        <w:rPr>
          <w:rFonts w:asciiTheme="minorHAnsi" w:eastAsiaTheme="minorHAnsi" w:hAnsiTheme="minorHAnsi" w:cstheme="minorBidi"/>
          <w:sz w:val="22"/>
          <w:szCs w:val="22"/>
        </w:rPr>
      </w:pPr>
    </w:p>
    <w:p w14:paraId="4DBD4D62" w14:textId="724E910D" w:rsidR="0000403B" w:rsidRDefault="0000403B" w:rsidP="005340F5">
      <w:pPr>
        <w:spacing w:line="276" w:lineRule="auto"/>
        <w:ind w:left="100"/>
        <w:jc w:val="both"/>
        <w:rPr>
          <w:rFonts w:asciiTheme="minorHAnsi" w:eastAsiaTheme="minorHAnsi" w:hAnsiTheme="minorHAnsi" w:cstheme="minorBidi"/>
          <w:sz w:val="22"/>
          <w:szCs w:val="22"/>
        </w:rPr>
      </w:pPr>
    </w:p>
    <w:p w14:paraId="4B1F8181" w14:textId="77777777" w:rsidR="0000403B" w:rsidRDefault="0000403B" w:rsidP="005340F5">
      <w:pPr>
        <w:spacing w:line="276" w:lineRule="auto"/>
        <w:ind w:left="100"/>
        <w:jc w:val="both"/>
        <w:rPr>
          <w:rFonts w:asciiTheme="minorHAnsi" w:eastAsiaTheme="minorHAnsi" w:hAnsiTheme="minorHAnsi" w:cstheme="minorBidi"/>
          <w:sz w:val="22"/>
          <w:szCs w:val="22"/>
        </w:rPr>
      </w:pPr>
    </w:p>
    <w:p w14:paraId="2D8FEA87" w14:textId="240FEA2E" w:rsidR="004B2AAE" w:rsidRDefault="004B2AAE" w:rsidP="004B2AAE">
      <w:pPr>
        <w:spacing w:line="280" w:lineRule="exact"/>
        <w:ind w:left="100"/>
        <w:rPr>
          <w:sz w:val="28"/>
          <w:szCs w:val="28"/>
        </w:rPr>
      </w:pPr>
    </w:p>
    <w:p w14:paraId="7F7B219F" w14:textId="1CE3F548" w:rsidR="004B2AAE" w:rsidRDefault="004B2AAE" w:rsidP="004B2AAE">
      <w:pPr>
        <w:pStyle w:val="IntenseQuote"/>
        <w:rPr>
          <w:lang w:val="en-US"/>
        </w:rPr>
      </w:pPr>
      <w:r>
        <w:rPr>
          <w:lang w:val="en-US"/>
        </w:rPr>
        <w:lastRenderedPageBreak/>
        <w:t xml:space="preserve">Data </w:t>
      </w:r>
      <w:r>
        <w:rPr>
          <w:lang w:val="en-US"/>
        </w:rPr>
        <w:t>Profile</w:t>
      </w:r>
    </w:p>
    <w:p w14:paraId="21AC9E51" w14:textId="77777777" w:rsidR="0097439D" w:rsidRDefault="0097439D">
      <w:pPr>
        <w:spacing w:before="13" w:line="280" w:lineRule="exact"/>
        <w:rPr>
          <w:sz w:val="28"/>
          <w:szCs w:val="28"/>
        </w:rPr>
      </w:pPr>
    </w:p>
    <w:p w14:paraId="76426057" w14:textId="0DAEFCE4" w:rsidR="0097439D" w:rsidRDefault="0097439D">
      <w:pPr>
        <w:spacing w:line="280" w:lineRule="exact"/>
        <w:ind w:left="100"/>
        <w:rPr>
          <w:rFonts w:ascii="Calibri" w:eastAsia="Calibri" w:hAnsi="Calibri" w:cs="Calibri"/>
          <w:sz w:val="24"/>
          <w:szCs w:val="24"/>
        </w:rPr>
      </w:pPr>
    </w:p>
    <w:tbl>
      <w:tblPr>
        <w:tblStyle w:val="ListTable2"/>
        <w:tblW w:w="9977" w:type="dxa"/>
        <w:tblLayout w:type="fixed"/>
        <w:tblLook w:val="01E0" w:firstRow="1" w:lastRow="1" w:firstColumn="1" w:lastColumn="1" w:noHBand="0" w:noVBand="0"/>
      </w:tblPr>
      <w:tblGrid>
        <w:gridCol w:w="2803"/>
        <w:gridCol w:w="1889"/>
        <w:gridCol w:w="1763"/>
        <w:gridCol w:w="1759"/>
        <w:gridCol w:w="1763"/>
      </w:tblGrid>
      <w:tr w:rsidR="0097439D" w:rsidRPr="005340F5" w14:paraId="350DDB6F" w14:textId="77777777" w:rsidTr="00610FCB">
        <w:trPr>
          <w:cnfStyle w:val="100000000000" w:firstRow="1" w:lastRow="0" w:firstColumn="0" w:lastColumn="0" w:oddVBand="0" w:evenVBand="0" w:oddHBand="0" w:evenHBand="0" w:firstRowFirstColumn="0" w:firstRowLastColumn="0" w:lastRowFirstColumn="0" w:lastRowLastColumn="0"/>
          <w:trHeight w:hRule="exact" w:val="1784"/>
        </w:trPr>
        <w:tc>
          <w:tcPr>
            <w:cnfStyle w:val="001000000000" w:firstRow="0" w:lastRow="0" w:firstColumn="1" w:lastColumn="0" w:oddVBand="0" w:evenVBand="0" w:oddHBand="0" w:evenHBand="0" w:firstRowFirstColumn="0" w:firstRowLastColumn="0" w:lastRowFirstColumn="0" w:lastRowLastColumn="0"/>
            <w:tcW w:w="2803" w:type="dxa"/>
          </w:tcPr>
          <w:p w14:paraId="6B76DE6B" w14:textId="77777777" w:rsidR="0097439D" w:rsidRPr="00610FCB" w:rsidRDefault="00D26C76" w:rsidP="00610FCB">
            <w:pPr>
              <w:pStyle w:val="Subtitle"/>
            </w:pPr>
            <w:r w:rsidRPr="00610FCB">
              <w:t>V</w:t>
            </w:r>
            <w:r w:rsidRPr="00610FCB">
              <w:t>ariables</w:t>
            </w:r>
          </w:p>
        </w:tc>
        <w:tc>
          <w:tcPr>
            <w:cnfStyle w:val="000010000000" w:firstRow="0" w:lastRow="0" w:firstColumn="0" w:lastColumn="0" w:oddVBand="1" w:evenVBand="0" w:oddHBand="0" w:evenHBand="0" w:firstRowFirstColumn="0" w:firstRowLastColumn="0" w:lastRowFirstColumn="0" w:lastRowLastColumn="0"/>
            <w:tcW w:w="1889" w:type="dxa"/>
          </w:tcPr>
          <w:p w14:paraId="4A3F8F9A" w14:textId="77777777" w:rsidR="0097439D" w:rsidRPr="00610FCB" w:rsidRDefault="00D26C76" w:rsidP="00610FCB">
            <w:pPr>
              <w:pStyle w:val="Subtitle"/>
            </w:pPr>
            <w:r w:rsidRPr="00610FCB">
              <w:t>Time</w:t>
            </w:r>
            <w:r w:rsidRPr="00610FCB">
              <w:t>-</w:t>
            </w:r>
            <w:r w:rsidRPr="00610FCB">
              <w:t>v</w:t>
            </w:r>
            <w:r w:rsidRPr="00610FCB">
              <w:t>aria</w:t>
            </w:r>
            <w:r w:rsidRPr="00610FCB">
              <w:t>n</w:t>
            </w:r>
            <w:r w:rsidRPr="00610FCB">
              <w:t>t/ Time-i</w:t>
            </w:r>
            <w:r w:rsidRPr="00610FCB">
              <w:t>nv</w:t>
            </w:r>
            <w:r w:rsidRPr="00610FCB">
              <w:t>aria</w:t>
            </w:r>
            <w:r w:rsidRPr="00610FCB">
              <w:t>n</w:t>
            </w:r>
            <w:r w:rsidRPr="00610FCB">
              <w:t>t</w:t>
            </w:r>
          </w:p>
        </w:tc>
        <w:tc>
          <w:tcPr>
            <w:tcW w:w="1763" w:type="dxa"/>
          </w:tcPr>
          <w:p w14:paraId="0374F3F8" w14:textId="77777777" w:rsidR="0097439D" w:rsidRPr="00610FCB" w:rsidRDefault="00D26C76" w:rsidP="00610FCB">
            <w:pPr>
              <w:pStyle w:val="Subtitle"/>
              <w:cnfStyle w:val="100000000000" w:firstRow="1" w:lastRow="0" w:firstColumn="0" w:lastColumn="0" w:oddVBand="0" w:evenVBand="0" w:oddHBand="0" w:evenHBand="0" w:firstRowFirstColumn="0" w:firstRowLastColumn="0" w:lastRowFirstColumn="0" w:lastRowLastColumn="0"/>
            </w:pPr>
            <w:r w:rsidRPr="00610FCB">
              <w:t>Structu</w:t>
            </w:r>
            <w:r w:rsidRPr="00610FCB">
              <w:t>r</w:t>
            </w:r>
            <w:r w:rsidRPr="00610FCB">
              <w:t>ed/ Un</w:t>
            </w:r>
            <w:r w:rsidRPr="00610FCB">
              <w:t>s</w:t>
            </w:r>
            <w:r w:rsidRPr="00610FCB">
              <w:t>tructu</w:t>
            </w:r>
            <w:r w:rsidRPr="00610FCB">
              <w:t>r</w:t>
            </w:r>
            <w:r w:rsidRPr="00610FCB">
              <w:t>ed</w:t>
            </w:r>
          </w:p>
        </w:tc>
        <w:tc>
          <w:tcPr>
            <w:cnfStyle w:val="000010000000" w:firstRow="0" w:lastRow="0" w:firstColumn="0" w:lastColumn="0" w:oddVBand="1" w:evenVBand="0" w:oddHBand="0" w:evenHBand="0" w:firstRowFirstColumn="0" w:firstRowLastColumn="0" w:lastRowFirstColumn="0" w:lastRowLastColumn="0"/>
            <w:tcW w:w="1759" w:type="dxa"/>
          </w:tcPr>
          <w:p w14:paraId="38C02F96" w14:textId="798F5DCF" w:rsidR="0097439D" w:rsidRPr="00610FCB" w:rsidRDefault="00D26C76" w:rsidP="00610FCB">
            <w:pPr>
              <w:pStyle w:val="Subtitle"/>
            </w:pPr>
            <w:r w:rsidRPr="00610FCB">
              <w:t>Quali</w:t>
            </w:r>
            <w:r w:rsidRPr="00610FCB">
              <w:t>ta</w:t>
            </w:r>
            <w:r w:rsidR="005340F5">
              <w:t>ti</w:t>
            </w:r>
            <w:r w:rsidRPr="00610FCB">
              <w:t>v</w:t>
            </w:r>
            <w:r w:rsidRPr="00610FCB">
              <w:t xml:space="preserve">e/ </w:t>
            </w:r>
            <w:r w:rsidRPr="00610FCB">
              <w:t>Qua</w:t>
            </w:r>
            <w:r w:rsidRPr="00610FCB">
              <w:t>n</w:t>
            </w:r>
            <w:r w:rsidR="005340F5">
              <w:t>ti</w:t>
            </w:r>
            <w:r w:rsidRPr="00610FCB">
              <w:t>ta</w:t>
            </w:r>
            <w:r w:rsidR="005340F5">
              <w:t>ti</w:t>
            </w:r>
            <w:r w:rsidRPr="00610FCB">
              <w:t>v</w:t>
            </w:r>
            <w:r w:rsidRPr="00610FCB">
              <w:t>e</w:t>
            </w:r>
          </w:p>
        </w:tc>
        <w:tc>
          <w:tcPr>
            <w:cnfStyle w:val="000100000000" w:firstRow="0" w:lastRow="0" w:firstColumn="0" w:lastColumn="1" w:oddVBand="0" w:evenVBand="0" w:oddHBand="0" w:evenHBand="0" w:firstRowFirstColumn="0" w:firstRowLastColumn="0" w:lastRowFirstColumn="0" w:lastRowLastColumn="0"/>
            <w:tcW w:w="1763" w:type="dxa"/>
          </w:tcPr>
          <w:p w14:paraId="3FEE53B3" w14:textId="795BD4D6" w:rsidR="0097439D" w:rsidRPr="005340F5" w:rsidRDefault="00D26C76" w:rsidP="00610FCB">
            <w:pPr>
              <w:pStyle w:val="Subtitle"/>
              <w:rPr>
                <w:lang w:val="fr-FR"/>
              </w:rPr>
            </w:pPr>
            <w:r w:rsidRPr="005340F5">
              <w:rPr>
                <w:lang w:val="fr-FR"/>
              </w:rPr>
              <w:t>Quali</w:t>
            </w:r>
            <w:r w:rsidRPr="005340F5">
              <w:rPr>
                <w:lang w:val="fr-FR"/>
              </w:rPr>
              <w:t>ta</w:t>
            </w:r>
            <w:r w:rsidR="005340F5" w:rsidRPr="005340F5">
              <w:rPr>
                <w:lang w:val="fr-FR"/>
              </w:rPr>
              <w:t>ti</w:t>
            </w:r>
            <w:r w:rsidRPr="005340F5">
              <w:rPr>
                <w:lang w:val="fr-FR"/>
              </w:rPr>
              <w:t>v</w:t>
            </w:r>
            <w:r w:rsidRPr="005340F5">
              <w:rPr>
                <w:lang w:val="fr-FR"/>
              </w:rPr>
              <w:t>e: Nominal/ O</w:t>
            </w:r>
            <w:r w:rsidRPr="005340F5">
              <w:rPr>
                <w:lang w:val="fr-FR"/>
              </w:rPr>
              <w:t>r</w:t>
            </w:r>
            <w:r w:rsidRPr="005340F5">
              <w:rPr>
                <w:lang w:val="fr-FR"/>
              </w:rPr>
              <w:t>dinal Qua</w:t>
            </w:r>
            <w:r w:rsidRPr="005340F5">
              <w:rPr>
                <w:lang w:val="fr-FR"/>
              </w:rPr>
              <w:t>n</w:t>
            </w:r>
            <w:r w:rsidR="005340F5" w:rsidRPr="005340F5">
              <w:rPr>
                <w:lang w:val="fr-FR"/>
              </w:rPr>
              <w:t>ti</w:t>
            </w:r>
            <w:r w:rsidRPr="005340F5">
              <w:rPr>
                <w:lang w:val="fr-FR"/>
              </w:rPr>
              <w:t>ta</w:t>
            </w:r>
            <w:r w:rsidR="005340F5" w:rsidRPr="005340F5">
              <w:rPr>
                <w:lang w:val="fr-FR"/>
              </w:rPr>
              <w:t>ti</w:t>
            </w:r>
            <w:r w:rsidRPr="005340F5">
              <w:rPr>
                <w:lang w:val="fr-FR"/>
              </w:rPr>
              <w:t>v</w:t>
            </w:r>
            <w:r w:rsidRPr="005340F5">
              <w:rPr>
                <w:lang w:val="fr-FR"/>
              </w:rPr>
              <w:t xml:space="preserve">e: </w:t>
            </w:r>
            <w:proofErr w:type="spellStart"/>
            <w:r w:rsidRPr="005340F5">
              <w:rPr>
                <w:lang w:val="fr-FR"/>
              </w:rPr>
              <w:t>Disc</w:t>
            </w:r>
            <w:r w:rsidRPr="005340F5">
              <w:rPr>
                <w:lang w:val="fr-FR"/>
              </w:rPr>
              <w:t>r</w:t>
            </w:r>
            <w:r w:rsidRPr="005340F5">
              <w:rPr>
                <w:lang w:val="fr-FR"/>
              </w:rPr>
              <w:t>e</w:t>
            </w:r>
            <w:r w:rsidRPr="005340F5">
              <w:rPr>
                <w:lang w:val="fr-FR"/>
              </w:rPr>
              <w:t>t</w:t>
            </w:r>
            <w:r w:rsidRPr="005340F5">
              <w:rPr>
                <w:lang w:val="fr-FR"/>
              </w:rPr>
              <w:t>e</w:t>
            </w:r>
            <w:proofErr w:type="spellEnd"/>
            <w:r w:rsidRPr="005340F5">
              <w:rPr>
                <w:lang w:val="fr-FR"/>
              </w:rPr>
              <w:t xml:space="preserve">/ </w:t>
            </w:r>
            <w:proofErr w:type="spellStart"/>
            <w:r w:rsidRPr="005340F5">
              <w:rPr>
                <w:lang w:val="fr-FR"/>
              </w:rPr>
              <w:t>Co</w:t>
            </w:r>
            <w:r w:rsidRPr="005340F5">
              <w:rPr>
                <w:lang w:val="fr-FR"/>
              </w:rPr>
              <w:t>n</w:t>
            </w:r>
            <w:r w:rsidR="005340F5" w:rsidRPr="005340F5">
              <w:rPr>
                <w:lang w:val="fr-FR"/>
              </w:rPr>
              <w:t>ti</w:t>
            </w:r>
            <w:r w:rsidRPr="005340F5">
              <w:rPr>
                <w:lang w:val="fr-FR"/>
              </w:rPr>
              <w:t>n</w:t>
            </w:r>
            <w:r w:rsidRPr="005340F5">
              <w:rPr>
                <w:lang w:val="fr-FR"/>
              </w:rPr>
              <w:t>uous</w:t>
            </w:r>
            <w:proofErr w:type="spellEnd"/>
          </w:p>
        </w:tc>
      </w:tr>
      <w:tr w:rsidR="0097439D" w14:paraId="266F9FF0" w14:textId="77777777" w:rsidTr="00610FCB">
        <w:trPr>
          <w:cnfStyle w:val="000000100000" w:firstRow="0" w:lastRow="0" w:firstColumn="0" w:lastColumn="0" w:oddVBand="0" w:evenVBand="0" w:oddHBand="1" w:evenHBand="0" w:firstRowFirstColumn="0" w:firstRowLastColumn="0" w:lastRowFirstColumn="0" w:lastRowLastColumn="0"/>
          <w:trHeight w:hRule="exact" w:val="305"/>
        </w:trPr>
        <w:tc>
          <w:tcPr>
            <w:cnfStyle w:val="001000000000" w:firstRow="0" w:lastRow="0" w:firstColumn="1" w:lastColumn="0" w:oddVBand="0" w:evenVBand="0" w:oddHBand="0" w:evenHBand="0" w:firstRowFirstColumn="0" w:firstRowLastColumn="0" w:lastRowFirstColumn="0" w:lastRowLastColumn="0"/>
            <w:tcW w:w="2803" w:type="dxa"/>
          </w:tcPr>
          <w:p w14:paraId="6FA81041" w14:textId="77777777" w:rsidR="0097439D" w:rsidRDefault="00D26C76">
            <w:pPr>
              <w:spacing w:before="1" w:line="280" w:lineRule="exact"/>
              <w:ind w:left="105"/>
              <w:rPr>
                <w:rFonts w:ascii="Calibri" w:eastAsia="Calibri" w:hAnsi="Calibri" w:cs="Calibri"/>
                <w:sz w:val="24"/>
                <w:szCs w:val="24"/>
              </w:rPr>
            </w:pPr>
            <w:proofErr w:type="spellStart"/>
            <w:r>
              <w:rPr>
                <w:rFonts w:ascii="Calibri" w:eastAsia="Calibri" w:hAnsi="Calibri" w:cs="Calibri"/>
                <w:spacing w:val="-15"/>
                <w:sz w:val="24"/>
                <w:szCs w:val="24"/>
              </w:rPr>
              <w:t>T</w:t>
            </w:r>
            <w:r>
              <w:rPr>
                <w:rFonts w:ascii="Calibri" w:eastAsia="Calibri" w:hAnsi="Calibri" w:cs="Calibri"/>
                <w:sz w:val="24"/>
                <w:szCs w:val="24"/>
              </w:rPr>
              <w:t>rip_id</w:t>
            </w:r>
            <w:proofErr w:type="spellEnd"/>
          </w:p>
        </w:tc>
        <w:tc>
          <w:tcPr>
            <w:cnfStyle w:val="000010000000" w:firstRow="0" w:lastRow="0" w:firstColumn="0" w:lastColumn="0" w:oddVBand="1" w:evenVBand="0" w:oddHBand="0" w:evenHBand="0" w:firstRowFirstColumn="0" w:firstRowLastColumn="0" w:lastRowFirstColumn="0" w:lastRowLastColumn="0"/>
            <w:tcW w:w="1889" w:type="dxa"/>
          </w:tcPr>
          <w:p w14:paraId="1D849323" w14:textId="77777777" w:rsidR="0097439D" w:rsidRDefault="00D26C76">
            <w:pPr>
              <w:spacing w:before="1" w:line="280" w:lineRule="exact"/>
              <w:ind w:left="105"/>
              <w:rPr>
                <w:rFonts w:ascii="Calibri" w:eastAsia="Calibri" w:hAnsi="Calibri" w:cs="Calibri"/>
                <w:sz w:val="24"/>
                <w:szCs w:val="24"/>
              </w:rPr>
            </w:pPr>
            <w:r>
              <w:rPr>
                <w:rFonts w:ascii="Calibri" w:eastAsia="Calibri" w:hAnsi="Calibri" w:cs="Calibri"/>
                <w:sz w:val="24"/>
                <w:szCs w:val="24"/>
              </w:rPr>
              <w:t>Time-i</w:t>
            </w:r>
            <w:r>
              <w:rPr>
                <w:rFonts w:ascii="Calibri" w:eastAsia="Calibri" w:hAnsi="Calibri" w:cs="Calibri"/>
                <w:spacing w:val="-4"/>
                <w:sz w:val="24"/>
                <w:szCs w:val="24"/>
              </w:rPr>
              <w:t>nv</w:t>
            </w:r>
            <w:r>
              <w:rPr>
                <w:rFonts w:ascii="Calibri" w:eastAsia="Calibri" w:hAnsi="Calibri" w:cs="Calibri"/>
                <w:sz w:val="24"/>
                <w:szCs w:val="24"/>
              </w:rPr>
              <w:t>aria</w:t>
            </w:r>
            <w:r>
              <w:rPr>
                <w:rFonts w:ascii="Calibri" w:eastAsia="Calibri" w:hAnsi="Calibri" w:cs="Calibri"/>
                <w:spacing w:val="-2"/>
                <w:sz w:val="24"/>
                <w:szCs w:val="24"/>
              </w:rPr>
              <w:t>n</w:t>
            </w:r>
            <w:r>
              <w:rPr>
                <w:rFonts w:ascii="Calibri" w:eastAsia="Calibri" w:hAnsi="Calibri" w:cs="Calibri"/>
                <w:sz w:val="24"/>
                <w:szCs w:val="24"/>
              </w:rPr>
              <w:t>t</w:t>
            </w:r>
          </w:p>
        </w:tc>
        <w:tc>
          <w:tcPr>
            <w:tcW w:w="1763" w:type="dxa"/>
          </w:tcPr>
          <w:p w14:paraId="020D7392" w14:textId="77777777" w:rsidR="0097439D" w:rsidRDefault="00D26C76">
            <w:pPr>
              <w:spacing w:before="1" w:line="280" w:lineRule="exact"/>
              <w:ind w:left="100"/>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4"/>
                <w:szCs w:val="24"/>
              </w:rPr>
            </w:pPr>
            <w:r>
              <w:rPr>
                <w:rFonts w:ascii="Calibri" w:eastAsia="Calibri" w:hAnsi="Calibri" w:cs="Calibri"/>
                <w:sz w:val="24"/>
                <w:szCs w:val="24"/>
              </w:rPr>
              <w:t>Structu</w:t>
            </w:r>
            <w:r>
              <w:rPr>
                <w:rFonts w:ascii="Calibri" w:eastAsia="Calibri" w:hAnsi="Calibri" w:cs="Calibri"/>
                <w:spacing w:val="-3"/>
                <w:sz w:val="24"/>
                <w:szCs w:val="24"/>
              </w:rPr>
              <w:t>r</w:t>
            </w:r>
            <w:r>
              <w:rPr>
                <w:rFonts w:ascii="Calibri" w:eastAsia="Calibri" w:hAnsi="Calibri" w:cs="Calibri"/>
                <w:sz w:val="24"/>
                <w:szCs w:val="24"/>
              </w:rPr>
              <w:t>ed</w:t>
            </w:r>
          </w:p>
        </w:tc>
        <w:tc>
          <w:tcPr>
            <w:cnfStyle w:val="000010000000" w:firstRow="0" w:lastRow="0" w:firstColumn="0" w:lastColumn="0" w:oddVBand="1" w:evenVBand="0" w:oddHBand="0" w:evenHBand="0" w:firstRowFirstColumn="0" w:firstRowLastColumn="0" w:lastRowFirstColumn="0" w:lastRowLastColumn="0"/>
            <w:tcW w:w="1759" w:type="dxa"/>
          </w:tcPr>
          <w:p w14:paraId="591750F3" w14:textId="7B72F796" w:rsidR="0097439D" w:rsidRDefault="00D26C76">
            <w:pPr>
              <w:spacing w:before="1" w:line="280" w:lineRule="exact"/>
              <w:ind w:left="100"/>
              <w:rPr>
                <w:rFonts w:ascii="Calibri" w:eastAsia="Calibri" w:hAnsi="Calibri" w:cs="Calibri"/>
                <w:sz w:val="24"/>
                <w:szCs w:val="24"/>
              </w:rPr>
            </w:pPr>
            <w:r>
              <w:rPr>
                <w:rFonts w:ascii="Calibri" w:eastAsia="Calibri" w:hAnsi="Calibri" w:cs="Calibri"/>
                <w:sz w:val="24"/>
                <w:szCs w:val="24"/>
              </w:rPr>
              <w:t>Quali</w:t>
            </w:r>
            <w:r>
              <w:rPr>
                <w:rFonts w:ascii="Calibri" w:eastAsia="Calibri" w:hAnsi="Calibri" w:cs="Calibri"/>
                <w:spacing w:val="-3"/>
                <w:sz w:val="24"/>
                <w:szCs w:val="24"/>
              </w:rPr>
              <w:t>t</w:t>
            </w:r>
            <w:r>
              <w:rPr>
                <w:rFonts w:ascii="Calibri" w:eastAsia="Calibri" w:hAnsi="Calibri" w:cs="Calibri"/>
                <w:spacing w:val="-2"/>
                <w:sz w:val="24"/>
                <w:szCs w:val="24"/>
              </w:rPr>
              <w:t>a</w:t>
            </w:r>
            <w:r w:rsidR="00610FCB">
              <w:rPr>
                <w:rFonts w:ascii="Calibri" w:eastAsia="Calibri" w:hAnsi="Calibri" w:cs="Calibri"/>
                <w:w w:val="110"/>
                <w:sz w:val="24"/>
                <w:szCs w:val="24"/>
              </w:rPr>
              <w:t>ti</w:t>
            </w:r>
            <w:r>
              <w:rPr>
                <w:rFonts w:ascii="Calibri" w:eastAsia="Calibri" w:hAnsi="Calibri" w:cs="Calibri"/>
                <w:spacing w:val="-2"/>
                <w:sz w:val="24"/>
                <w:szCs w:val="24"/>
              </w:rPr>
              <w:t>v</w:t>
            </w:r>
            <w:r>
              <w:rPr>
                <w:rFonts w:ascii="Calibri" w:eastAsia="Calibri" w:hAnsi="Calibri" w:cs="Calibri"/>
                <w:sz w:val="24"/>
                <w:szCs w:val="24"/>
              </w:rPr>
              <w:t>e</w:t>
            </w:r>
          </w:p>
        </w:tc>
        <w:tc>
          <w:tcPr>
            <w:cnfStyle w:val="000100000000" w:firstRow="0" w:lastRow="0" w:firstColumn="0" w:lastColumn="1" w:oddVBand="0" w:evenVBand="0" w:oddHBand="0" w:evenHBand="0" w:firstRowFirstColumn="0" w:firstRowLastColumn="0" w:lastRowFirstColumn="0" w:lastRowLastColumn="0"/>
            <w:tcW w:w="1763" w:type="dxa"/>
          </w:tcPr>
          <w:p w14:paraId="6E895ADC" w14:textId="77777777" w:rsidR="0097439D" w:rsidRPr="00610FCB" w:rsidRDefault="00D26C76">
            <w:pPr>
              <w:spacing w:before="1" w:line="280" w:lineRule="exact"/>
              <w:ind w:left="100"/>
              <w:rPr>
                <w:rFonts w:ascii="Calibri" w:eastAsia="Calibri" w:hAnsi="Calibri" w:cs="Calibri"/>
                <w:b w:val="0"/>
                <w:bCs w:val="0"/>
                <w:sz w:val="24"/>
                <w:szCs w:val="24"/>
              </w:rPr>
            </w:pPr>
            <w:r w:rsidRPr="00610FCB">
              <w:rPr>
                <w:rFonts w:ascii="Calibri" w:eastAsia="Calibri" w:hAnsi="Calibri" w:cs="Calibri"/>
                <w:b w:val="0"/>
                <w:bCs w:val="0"/>
                <w:sz w:val="24"/>
                <w:szCs w:val="24"/>
              </w:rPr>
              <w:t>Nominal</w:t>
            </w:r>
          </w:p>
        </w:tc>
      </w:tr>
      <w:tr w:rsidR="0097439D" w14:paraId="5D3B3D29" w14:textId="77777777" w:rsidTr="00610FCB">
        <w:trPr>
          <w:trHeight w:hRule="exact" w:val="305"/>
        </w:trPr>
        <w:tc>
          <w:tcPr>
            <w:cnfStyle w:val="001000000000" w:firstRow="0" w:lastRow="0" w:firstColumn="1" w:lastColumn="0" w:oddVBand="0" w:evenVBand="0" w:oddHBand="0" w:evenHBand="0" w:firstRowFirstColumn="0" w:firstRowLastColumn="0" w:lastRowFirstColumn="0" w:lastRowLastColumn="0"/>
            <w:tcW w:w="2803" w:type="dxa"/>
          </w:tcPr>
          <w:p w14:paraId="235770F6" w14:textId="77777777" w:rsidR="0097439D" w:rsidRDefault="00D26C76">
            <w:pPr>
              <w:spacing w:before="1" w:line="280" w:lineRule="exact"/>
              <w:ind w:left="105"/>
              <w:rPr>
                <w:rFonts w:ascii="Calibri" w:eastAsia="Calibri" w:hAnsi="Calibri" w:cs="Calibri"/>
                <w:sz w:val="24"/>
                <w:szCs w:val="24"/>
              </w:rPr>
            </w:pPr>
            <w:proofErr w:type="spellStart"/>
            <w:r>
              <w:rPr>
                <w:rFonts w:ascii="Calibri" w:eastAsia="Calibri" w:hAnsi="Calibri" w:cs="Calibri"/>
                <w:sz w:val="24"/>
                <w:szCs w:val="24"/>
              </w:rPr>
              <w:t>Bi</w:t>
            </w:r>
            <w:r>
              <w:rPr>
                <w:rFonts w:ascii="Calibri" w:eastAsia="Calibri" w:hAnsi="Calibri" w:cs="Calibri"/>
                <w:spacing w:val="-8"/>
                <w:sz w:val="24"/>
                <w:szCs w:val="24"/>
              </w:rPr>
              <w:t>k</w:t>
            </w:r>
            <w:r>
              <w:rPr>
                <w:rFonts w:ascii="Calibri" w:eastAsia="Calibri" w:hAnsi="Calibri" w:cs="Calibri"/>
                <w:sz w:val="24"/>
                <w:szCs w:val="24"/>
              </w:rPr>
              <w:t>e_id</w:t>
            </w:r>
            <w:proofErr w:type="spellEnd"/>
          </w:p>
        </w:tc>
        <w:tc>
          <w:tcPr>
            <w:cnfStyle w:val="000010000000" w:firstRow="0" w:lastRow="0" w:firstColumn="0" w:lastColumn="0" w:oddVBand="1" w:evenVBand="0" w:oddHBand="0" w:evenHBand="0" w:firstRowFirstColumn="0" w:firstRowLastColumn="0" w:lastRowFirstColumn="0" w:lastRowLastColumn="0"/>
            <w:tcW w:w="1889" w:type="dxa"/>
          </w:tcPr>
          <w:p w14:paraId="6C955EBD" w14:textId="77777777" w:rsidR="0097439D" w:rsidRDefault="00D26C76">
            <w:pPr>
              <w:spacing w:before="1" w:line="280" w:lineRule="exact"/>
              <w:ind w:left="105"/>
              <w:rPr>
                <w:rFonts w:ascii="Calibri" w:eastAsia="Calibri" w:hAnsi="Calibri" w:cs="Calibri"/>
                <w:sz w:val="24"/>
                <w:szCs w:val="24"/>
              </w:rPr>
            </w:pPr>
            <w:r>
              <w:rPr>
                <w:rFonts w:ascii="Calibri" w:eastAsia="Calibri" w:hAnsi="Calibri" w:cs="Calibri"/>
                <w:sz w:val="24"/>
                <w:szCs w:val="24"/>
              </w:rPr>
              <w:t>Time-i</w:t>
            </w:r>
            <w:r>
              <w:rPr>
                <w:rFonts w:ascii="Calibri" w:eastAsia="Calibri" w:hAnsi="Calibri" w:cs="Calibri"/>
                <w:spacing w:val="-4"/>
                <w:sz w:val="24"/>
                <w:szCs w:val="24"/>
              </w:rPr>
              <w:t>nv</w:t>
            </w:r>
            <w:r>
              <w:rPr>
                <w:rFonts w:ascii="Calibri" w:eastAsia="Calibri" w:hAnsi="Calibri" w:cs="Calibri"/>
                <w:sz w:val="24"/>
                <w:szCs w:val="24"/>
              </w:rPr>
              <w:t>aria</w:t>
            </w:r>
            <w:r>
              <w:rPr>
                <w:rFonts w:ascii="Calibri" w:eastAsia="Calibri" w:hAnsi="Calibri" w:cs="Calibri"/>
                <w:spacing w:val="-2"/>
                <w:sz w:val="24"/>
                <w:szCs w:val="24"/>
              </w:rPr>
              <w:t>n</w:t>
            </w:r>
            <w:r>
              <w:rPr>
                <w:rFonts w:ascii="Calibri" w:eastAsia="Calibri" w:hAnsi="Calibri" w:cs="Calibri"/>
                <w:sz w:val="24"/>
                <w:szCs w:val="24"/>
              </w:rPr>
              <w:t>t</w:t>
            </w:r>
          </w:p>
        </w:tc>
        <w:tc>
          <w:tcPr>
            <w:tcW w:w="1763" w:type="dxa"/>
          </w:tcPr>
          <w:p w14:paraId="39605C8A" w14:textId="77777777" w:rsidR="0097439D" w:rsidRDefault="00D26C76">
            <w:pPr>
              <w:spacing w:before="1" w:line="280" w:lineRule="exact"/>
              <w:ind w:left="100"/>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rPr>
            </w:pPr>
            <w:r>
              <w:rPr>
                <w:rFonts w:ascii="Calibri" w:eastAsia="Calibri" w:hAnsi="Calibri" w:cs="Calibri"/>
                <w:sz w:val="24"/>
                <w:szCs w:val="24"/>
              </w:rPr>
              <w:t>Structu</w:t>
            </w:r>
            <w:r>
              <w:rPr>
                <w:rFonts w:ascii="Calibri" w:eastAsia="Calibri" w:hAnsi="Calibri" w:cs="Calibri"/>
                <w:spacing w:val="-3"/>
                <w:sz w:val="24"/>
                <w:szCs w:val="24"/>
              </w:rPr>
              <w:t>r</w:t>
            </w:r>
            <w:r>
              <w:rPr>
                <w:rFonts w:ascii="Calibri" w:eastAsia="Calibri" w:hAnsi="Calibri" w:cs="Calibri"/>
                <w:sz w:val="24"/>
                <w:szCs w:val="24"/>
              </w:rPr>
              <w:t>ed</w:t>
            </w:r>
          </w:p>
        </w:tc>
        <w:tc>
          <w:tcPr>
            <w:cnfStyle w:val="000010000000" w:firstRow="0" w:lastRow="0" w:firstColumn="0" w:lastColumn="0" w:oddVBand="1" w:evenVBand="0" w:oddHBand="0" w:evenHBand="0" w:firstRowFirstColumn="0" w:firstRowLastColumn="0" w:lastRowFirstColumn="0" w:lastRowLastColumn="0"/>
            <w:tcW w:w="1759" w:type="dxa"/>
          </w:tcPr>
          <w:p w14:paraId="40CAF8EB" w14:textId="535B0D1A" w:rsidR="0097439D" w:rsidRDefault="00D26C76">
            <w:pPr>
              <w:spacing w:before="1" w:line="280" w:lineRule="exact"/>
              <w:ind w:left="100"/>
              <w:rPr>
                <w:rFonts w:ascii="Calibri" w:eastAsia="Calibri" w:hAnsi="Calibri" w:cs="Calibri"/>
                <w:sz w:val="24"/>
                <w:szCs w:val="24"/>
              </w:rPr>
            </w:pPr>
            <w:r>
              <w:rPr>
                <w:rFonts w:ascii="Calibri" w:eastAsia="Calibri" w:hAnsi="Calibri" w:cs="Calibri"/>
                <w:sz w:val="24"/>
                <w:szCs w:val="24"/>
              </w:rPr>
              <w:t>Quali</w:t>
            </w:r>
            <w:r>
              <w:rPr>
                <w:rFonts w:ascii="Calibri" w:eastAsia="Calibri" w:hAnsi="Calibri" w:cs="Calibri"/>
                <w:spacing w:val="-3"/>
                <w:sz w:val="24"/>
                <w:szCs w:val="24"/>
              </w:rPr>
              <w:t>t</w:t>
            </w:r>
            <w:r>
              <w:rPr>
                <w:rFonts w:ascii="Calibri" w:eastAsia="Calibri" w:hAnsi="Calibri" w:cs="Calibri"/>
                <w:spacing w:val="-2"/>
                <w:sz w:val="24"/>
                <w:szCs w:val="24"/>
              </w:rPr>
              <w:t>a</w:t>
            </w:r>
            <w:r w:rsidR="00610FCB">
              <w:rPr>
                <w:rFonts w:ascii="Calibri" w:eastAsia="Calibri" w:hAnsi="Calibri" w:cs="Calibri"/>
                <w:w w:val="110"/>
                <w:sz w:val="24"/>
                <w:szCs w:val="24"/>
              </w:rPr>
              <w:t>ti</w:t>
            </w:r>
            <w:r>
              <w:rPr>
                <w:rFonts w:ascii="Calibri" w:eastAsia="Calibri" w:hAnsi="Calibri" w:cs="Calibri"/>
                <w:spacing w:val="-2"/>
                <w:sz w:val="24"/>
                <w:szCs w:val="24"/>
              </w:rPr>
              <w:t>v</w:t>
            </w:r>
            <w:r>
              <w:rPr>
                <w:rFonts w:ascii="Calibri" w:eastAsia="Calibri" w:hAnsi="Calibri" w:cs="Calibri"/>
                <w:sz w:val="24"/>
                <w:szCs w:val="24"/>
              </w:rPr>
              <w:t>e</w:t>
            </w:r>
          </w:p>
        </w:tc>
        <w:tc>
          <w:tcPr>
            <w:cnfStyle w:val="000100000000" w:firstRow="0" w:lastRow="0" w:firstColumn="0" w:lastColumn="1" w:oddVBand="0" w:evenVBand="0" w:oddHBand="0" w:evenHBand="0" w:firstRowFirstColumn="0" w:firstRowLastColumn="0" w:lastRowFirstColumn="0" w:lastRowLastColumn="0"/>
            <w:tcW w:w="1763" w:type="dxa"/>
          </w:tcPr>
          <w:p w14:paraId="45BC2098" w14:textId="77777777" w:rsidR="0097439D" w:rsidRPr="00610FCB" w:rsidRDefault="00D26C76">
            <w:pPr>
              <w:spacing w:before="1" w:line="280" w:lineRule="exact"/>
              <w:ind w:left="100"/>
              <w:rPr>
                <w:rFonts w:ascii="Calibri" w:eastAsia="Calibri" w:hAnsi="Calibri" w:cs="Calibri"/>
                <w:b w:val="0"/>
                <w:bCs w:val="0"/>
                <w:sz w:val="24"/>
                <w:szCs w:val="24"/>
              </w:rPr>
            </w:pPr>
            <w:r w:rsidRPr="00610FCB">
              <w:rPr>
                <w:rFonts w:ascii="Calibri" w:eastAsia="Calibri" w:hAnsi="Calibri" w:cs="Calibri"/>
                <w:b w:val="0"/>
                <w:bCs w:val="0"/>
                <w:sz w:val="24"/>
                <w:szCs w:val="24"/>
              </w:rPr>
              <w:t>Nominal</w:t>
            </w:r>
          </w:p>
        </w:tc>
      </w:tr>
      <w:tr w:rsidR="0097439D" w14:paraId="2C0C8AAE" w14:textId="77777777" w:rsidTr="00610FCB">
        <w:trPr>
          <w:cnfStyle w:val="000000100000" w:firstRow="0" w:lastRow="0" w:firstColumn="0" w:lastColumn="0" w:oddVBand="0" w:evenVBand="0" w:oddHBand="1" w:evenHBand="0" w:firstRowFirstColumn="0" w:firstRowLastColumn="0" w:lastRowFirstColumn="0" w:lastRowLastColumn="0"/>
          <w:trHeight w:hRule="exact" w:val="305"/>
        </w:trPr>
        <w:tc>
          <w:tcPr>
            <w:cnfStyle w:val="001000000000" w:firstRow="0" w:lastRow="0" w:firstColumn="1" w:lastColumn="0" w:oddVBand="0" w:evenVBand="0" w:oddHBand="0" w:evenHBand="0" w:firstRowFirstColumn="0" w:firstRowLastColumn="0" w:lastRowFirstColumn="0" w:lastRowLastColumn="0"/>
            <w:tcW w:w="2803" w:type="dxa"/>
          </w:tcPr>
          <w:p w14:paraId="44A634D9" w14:textId="77777777" w:rsidR="0097439D" w:rsidRDefault="00D26C76">
            <w:pPr>
              <w:spacing w:before="1" w:line="280" w:lineRule="exact"/>
              <w:ind w:left="105"/>
              <w:rPr>
                <w:rFonts w:ascii="Calibri" w:eastAsia="Calibri" w:hAnsi="Calibri" w:cs="Calibri"/>
                <w:sz w:val="24"/>
                <w:szCs w:val="24"/>
              </w:rPr>
            </w:pPr>
            <w:r>
              <w:rPr>
                <w:rFonts w:ascii="Calibri" w:eastAsia="Calibri" w:hAnsi="Calibri" w:cs="Calibri"/>
                <w:spacing w:val="-9"/>
                <w:sz w:val="24"/>
                <w:szCs w:val="24"/>
              </w:rPr>
              <w:t>W</w:t>
            </w:r>
            <w:r>
              <w:rPr>
                <w:rFonts w:ascii="Calibri" w:eastAsia="Calibri" w:hAnsi="Calibri" w:cs="Calibri"/>
                <w:sz w:val="24"/>
                <w:szCs w:val="24"/>
              </w:rPr>
              <w:t>ee</w:t>
            </w:r>
            <w:r>
              <w:rPr>
                <w:rFonts w:ascii="Calibri" w:eastAsia="Calibri" w:hAnsi="Calibri" w:cs="Calibri"/>
                <w:spacing w:val="-7"/>
                <w:sz w:val="24"/>
                <w:szCs w:val="24"/>
              </w:rPr>
              <w:t>k</w:t>
            </w:r>
            <w:r>
              <w:rPr>
                <w:rFonts w:ascii="Calibri" w:eastAsia="Calibri" w:hAnsi="Calibri" w:cs="Calibri"/>
                <w:sz w:val="24"/>
                <w:szCs w:val="24"/>
              </w:rPr>
              <w:t>d</w:t>
            </w:r>
            <w:r>
              <w:rPr>
                <w:rFonts w:ascii="Calibri" w:eastAsia="Calibri" w:hAnsi="Calibri" w:cs="Calibri"/>
                <w:spacing w:val="-5"/>
                <w:sz w:val="24"/>
                <w:szCs w:val="24"/>
              </w:rPr>
              <w:t>a</w:t>
            </w:r>
            <w:r>
              <w:rPr>
                <w:rFonts w:ascii="Calibri" w:eastAsia="Calibri" w:hAnsi="Calibri" w:cs="Calibri"/>
                <w:sz w:val="24"/>
                <w:szCs w:val="24"/>
              </w:rPr>
              <w:t>y</w:t>
            </w:r>
          </w:p>
        </w:tc>
        <w:tc>
          <w:tcPr>
            <w:cnfStyle w:val="000010000000" w:firstRow="0" w:lastRow="0" w:firstColumn="0" w:lastColumn="0" w:oddVBand="1" w:evenVBand="0" w:oddHBand="0" w:evenHBand="0" w:firstRowFirstColumn="0" w:firstRowLastColumn="0" w:lastRowFirstColumn="0" w:lastRowLastColumn="0"/>
            <w:tcW w:w="1889" w:type="dxa"/>
          </w:tcPr>
          <w:p w14:paraId="37463256" w14:textId="77777777" w:rsidR="0097439D" w:rsidRDefault="00D26C76">
            <w:pPr>
              <w:spacing w:before="1" w:line="280" w:lineRule="exact"/>
              <w:ind w:left="105"/>
              <w:rPr>
                <w:rFonts w:ascii="Calibri" w:eastAsia="Calibri" w:hAnsi="Calibri" w:cs="Calibri"/>
                <w:sz w:val="24"/>
                <w:szCs w:val="24"/>
              </w:rPr>
            </w:pPr>
            <w:r>
              <w:rPr>
                <w:rFonts w:ascii="Calibri" w:eastAsia="Calibri" w:hAnsi="Calibri" w:cs="Calibri"/>
                <w:sz w:val="24"/>
                <w:szCs w:val="24"/>
              </w:rPr>
              <w:t>Time</w:t>
            </w:r>
            <w:r>
              <w:rPr>
                <w:rFonts w:ascii="Calibri" w:eastAsia="Calibri" w:hAnsi="Calibri" w:cs="Calibri"/>
                <w:spacing w:val="-2"/>
                <w:sz w:val="24"/>
                <w:szCs w:val="24"/>
              </w:rPr>
              <w:t>-</w:t>
            </w:r>
            <w:r>
              <w:rPr>
                <w:rFonts w:ascii="Calibri" w:eastAsia="Calibri" w:hAnsi="Calibri" w:cs="Calibri"/>
                <w:spacing w:val="-4"/>
                <w:sz w:val="24"/>
                <w:szCs w:val="24"/>
              </w:rPr>
              <w:t>v</w:t>
            </w:r>
            <w:r>
              <w:rPr>
                <w:rFonts w:ascii="Calibri" w:eastAsia="Calibri" w:hAnsi="Calibri" w:cs="Calibri"/>
                <w:sz w:val="24"/>
                <w:szCs w:val="24"/>
              </w:rPr>
              <w:t>aria</w:t>
            </w:r>
            <w:r>
              <w:rPr>
                <w:rFonts w:ascii="Calibri" w:eastAsia="Calibri" w:hAnsi="Calibri" w:cs="Calibri"/>
                <w:spacing w:val="-2"/>
                <w:sz w:val="24"/>
                <w:szCs w:val="24"/>
              </w:rPr>
              <w:t>n</w:t>
            </w:r>
            <w:r>
              <w:rPr>
                <w:rFonts w:ascii="Calibri" w:eastAsia="Calibri" w:hAnsi="Calibri" w:cs="Calibri"/>
                <w:sz w:val="24"/>
                <w:szCs w:val="24"/>
              </w:rPr>
              <w:t>t</w:t>
            </w:r>
          </w:p>
        </w:tc>
        <w:tc>
          <w:tcPr>
            <w:tcW w:w="1763" w:type="dxa"/>
          </w:tcPr>
          <w:p w14:paraId="1B05EE5A" w14:textId="77777777" w:rsidR="0097439D" w:rsidRDefault="00D26C76">
            <w:pPr>
              <w:spacing w:before="1" w:line="280" w:lineRule="exact"/>
              <w:ind w:left="100"/>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4"/>
                <w:szCs w:val="24"/>
              </w:rPr>
            </w:pPr>
            <w:r>
              <w:rPr>
                <w:rFonts w:ascii="Calibri" w:eastAsia="Calibri" w:hAnsi="Calibri" w:cs="Calibri"/>
                <w:sz w:val="24"/>
                <w:szCs w:val="24"/>
              </w:rPr>
              <w:t>Structu</w:t>
            </w:r>
            <w:r>
              <w:rPr>
                <w:rFonts w:ascii="Calibri" w:eastAsia="Calibri" w:hAnsi="Calibri" w:cs="Calibri"/>
                <w:spacing w:val="-3"/>
                <w:sz w:val="24"/>
                <w:szCs w:val="24"/>
              </w:rPr>
              <w:t>r</w:t>
            </w:r>
            <w:r>
              <w:rPr>
                <w:rFonts w:ascii="Calibri" w:eastAsia="Calibri" w:hAnsi="Calibri" w:cs="Calibri"/>
                <w:sz w:val="24"/>
                <w:szCs w:val="24"/>
              </w:rPr>
              <w:t>ed</w:t>
            </w:r>
          </w:p>
        </w:tc>
        <w:tc>
          <w:tcPr>
            <w:cnfStyle w:val="000010000000" w:firstRow="0" w:lastRow="0" w:firstColumn="0" w:lastColumn="0" w:oddVBand="1" w:evenVBand="0" w:oddHBand="0" w:evenHBand="0" w:firstRowFirstColumn="0" w:firstRowLastColumn="0" w:lastRowFirstColumn="0" w:lastRowLastColumn="0"/>
            <w:tcW w:w="1759" w:type="dxa"/>
          </w:tcPr>
          <w:p w14:paraId="4D95B5C1" w14:textId="49B484AB" w:rsidR="0097439D" w:rsidRDefault="00D26C76">
            <w:pPr>
              <w:spacing w:before="1" w:line="280" w:lineRule="exact"/>
              <w:ind w:left="100"/>
              <w:rPr>
                <w:rFonts w:ascii="Calibri" w:eastAsia="Calibri" w:hAnsi="Calibri" w:cs="Calibri"/>
                <w:sz w:val="24"/>
                <w:szCs w:val="24"/>
              </w:rPr>
            </w:pPr>
            <w:r>
              <w:rPr>
                <w:rFonts w:ascii="Calibri" w:eastAsia="Calibri" w:hAnsi="Calibri" w:cs="Calibri"/>
                <w:sz w:val="24"/>
                <w:szCs w:val="24"/>
              </w:rPr>
              <w:t>Quali</w:t>
            </w:r>
            <w:r>
              <w:rPr>
                <w:rFonts w:ascii="Calibri" w:eastAsia="Calibri" w:hAnsi="Calibri" w:cs="Calibri"/>
                <w:spacing w:val="-3"/>
                <w:sz w:val="24"/>
                <w:szCs w:val="24"/>
              </w:rPr>
              <w:t>t</w:t>
            </w:r>
            <w:r>
              <w:rPr>
                <w:rFonts w:ascii="Calibri" w:eastAsia="Calibri" w:hAnsi="Calibri" w:cs="Calibri"/>
                <w:spacing w:val="-2"/>
                <w:sz w:val="24"/>
                <w:szCs w:val="24"/>
              </w:rPr>
              <w:t>a</w:t>
            </w:r>
            <w:r w:rsidR="00610FCB">
              <w:rPr>
                <w:rFonts w:ascii="Calibri" w:eastAsia="Calibri" w:hAnsi="Calibri" w:cs="Calibri"/>
                <w:w w:val="110"/>
                <w:sz w:val="24"/>
                <w:szCs w:val="24"/>
              </w:rPr>
              <w:t>ti</w:t>
            </w:r>
            <w:r>
              <w:rPr>
                <w:rFonts w:ascii="Calibri" w:eastAsia="Calibri" w:hAnsi="Calibri" w:cs="Calibri"/>
                <w:spacing w:val="-2"/>
                <w:sz w:val="24"/>
                <w:szCs w:val="24"/>
              </w:rPr>
              <w:t>v</w:t>
            </w:r>
            <w:r>
              <w:rPr>
                <w:rFonts w:ascii="Calibri" w:eastAsia="Calibri" w:hAnsi="Calibri" w:cs="Calibri"/>
                <w:sz w:val="24"/>
                <w:szCs w:val="24"/>
              </w:rPr>
              <w:t>e</w:t>
            </w:r>
          </w:p>
        </w:tc>
        <w:tc>
          <w:tcPr>
            <w:cnfStyle w:val="000100000000" w:firstRow="0" w:lastRow="0" w:firstColumn="0" w:lastColumn="1" w:oddVBand="0" w:evenVBand="0" w:oddHBand="0" w:evenHBand="0" w:firstRowFirstColumn="0" w:firstRowLastColumn="0" w:lastRowFirstColumn="0" w:lastRowLastColumn="0"/>
            <w:tcW w:w="1763" w:type="dxa"/>
          </w:tcPr>
          <w:p w14:paraId="036A9CC3" w14:textId="77777777" w:rsidR="0097439D" w:rsidRPr="00610FCB" w:rsidRDefault="00D26C76">
            <w:pPr>
              <w:spacing w:before="1" w:line="280" w:lineRule="exact"/>
              <w:ind w:left="100"/>
              <w:rPr>
                <w:rFonts w:ascii="Calibri" w:eastAsia="Calibri" w:hAnsi="Calibri" w:cs="Calibri"/>
                <w:b w:val="0"/>
                <w:bCs w:val="0"/>
                <w:sz w:val="24"/>
                <w:szCs w:val="24"/>
              </w:rPr>
            </w:pPr>
            <w:r w:rsidRPr="00610FCB">
              <w:rPr>
                <w:rFonts w:ascii="Calibri" w:eastAsia="Calibri" w:hAnsi="Calibri" w:cs="Calibri"/>
                <w:b w:val="0"/>
                <w:bCs w:val="0"/>
                <w:sz w:val="24"/>
                <w:szCs w:val="24"/>
              </w:rPr>
              <w:t>Nominal</w:t>
            </w:r>
          </w:p>
        </w:tc>
      </w:tr>
      <w:tr w:rsidR="0097439D" w14:paraId="65706C3F" w14:textId="77777777" w:rsidTr="00610FCB">
        <w:trPr>
          <w:trHeight w:hRule="exact" w:val="305"/>
        </w:trPr>
        <w:tc>
          <w:tcPr>
            <w:cnfStyle w:val="001000000000" w:firstRow="0" w:lastRow="0" w:firstColumn="1" w:lastColumn="0" w:oddVBand="0" w:evenVBand="0" w:oddHBand="0" w:evenHBand="0" w:firstRowFirstColumn="0" w:firstRowLastColumn="0" w:lastRowFirstColumn="0" w:lastRowLastColumn="0"/>
            <w:tcW w:w="2803" w:type="dxa"/>
          </w:tcPr>
          <w:p w14:paraId="783104A2" w14:textId="77777777" w:rsidR="0097439D" w:rsidRDefault="00D26C76">
            <w:pPr>
              <w:spacing w:before="1" w:line="280" w:lineRule="exact"/>
              <w:ind w:left="105"/>
              <w:rPr>
                <w:rFonts w:ascii="Calibri" w:eastAsia="Calibri" w:hAnsi="Calibri" w:cs="Calibri"/>
                <w:sz w:val="24"/>
                <w:szCs w:val="24"/>
              </w:rPr>
            </w:pPr>
            <w:proofErr w:type="spellStart"/>
            <w:r>
              <w:rPr>
                <w:rFonts w:ascii="Calibri" w:eastAsia="Calibri" w:hAnsi="Calibri" w:cs="Calibri"/>
                <w:sz w:val="24"/>
                <w:szCs w:val="24"/>
              </w:rPr>
              <w:t>S</w:t>
            </w:r>
            <w:r>
              <w:rPr>
                <w:rFonts w:ascii="Calibri" w:eastAsia="Calibri" w:hAnsi="Calibri" w:cs="Calibri"/>
                <w:spacing w:val="-3"/>
                <w:sz w:val="24"/>
                <w:szCs w:val="24"/>
              </w:rPr>
              <w:t>t</w:t>
            </w:r>
            <w:r>
              <w:rPr>
                <w:rFonts w:ascii="Calibri" w:eastAsia="Calibri" w:hAnsi="Calibri" w:cs="Calibri"/>
                <w:sz w:val="24"/>
                <w:szCs w:val="24"/>
              </w:rPr>
              <w:t>art_hour</w:t>
            </w:r>
            <w:proofErr w:type="spellEnd"/>
          </w:p>
        </w:tc>
        <w:tc>
          <w:tcPr>
            <w:cnfStyle w:val="000010000000" w:firstRow="0" w:lastRow="0" w:firstColumn="0" w:lastColumn="0" w:oddVBand="1" w:evenVBand="0" w:oddHBand="0" w:evenHBand="0" w:firstRowFirstColumn="0" w:firstRowLastColumn="0" w:lastRowFirstColumn="0" w:lastRowLastColumn="0"/>
            <w:tcW w:w="1889" w:type="dxa"/>
          </w:tcPr>
          <w:p w14:paraId="0B8BA960" w14:textId="77777777" w:rsidR="0097439D" w:rsidRDefault="00D26C76">
            <w:pPr>
              <w:spacing w:before="1" w:line="280" w:lineRule="exact"/>
              <w:ind w:left="105"/>
              <w:rPr>
                <w:rFonts w:ascii="Calibri" w:eastAsia="Calibri" w:hAnsi="Calibri" w:cs="Calibri"/>
                <w:sz w:val="24"/>
                <w:szCs w:val="24"/>
              </w:rPr>
            </w:pPr>
            <w:r>
              <w:rPr>
                <w:rFonts w:ascii="Calibri" w:eastAsia="Calibri" w:hAnsi="Calibri" w:cs="Calibri"/>
                <w:sz w:val="24"/>
                <w:szCs w:val="24"/>
              </w:rPr>
              <w:t>Time</w:t>
            </w:r>
            <w:r>
              <w:rPr>
                <w:rFonts w:ascii="Calibri" w:eastAsia="Calibri" w:hAnsi="Calibri" w:cs="Calibri"/>
                <w:spacing w:val="-2"/>
                <w:sz w:val="24"/>
                <w:szCs w:val="24"/>
              </w:rPr>
              <w:t>-</w:t>
            </w:r>
            <w:r>
              <w:rPr>
                <w:rFonts w:ascii="Calibri" w:eastAsia="Calibri" w:hAnsi="Calibri" w:cs="Calibri"/>
                <w:spacing w:val="-4"/>
                <w:sz w:val="24"/>
                <w:szCs w:val="24"/>
              </w:rPr>
              <w:t>v</w:t>
            </w:r>
            <w:r>
              <w:rPr>
                <w:rFonts w:ascii="Calibri" w:eastAsia="Calibri" w:hAnsi="Calibri" w:cs="Calibri"/>
                <w:sz w:val="24"/>
                <w:szCs w:val="24"/>
              </w:rPr>
              <w:t>aria</w:t>
            </w:r>
            <w:r>
              <w:rPr>
                <w:rFonts w:ascii="Calibri" w:eastAsia="Calibri" w:hAnsi="Calibri" w:cs="Calibri"/>
                <w:spacing w:val="-2"/>
                <w:sz w:val="24"/>
                <w:szCs w:val="24"/>
              </w:rPr>
              <w:t>n</w:t>
            </w:r>
            <w:r>
              <w:rPr>
                <w:rFonts w:ascii="Calibri" w:eastAsia="Calibri" w:hAnsi="Calibri" w:cs="Calibri"/>
                <w:sz w:val="24"/>
                <w:szCs w:val="24"/>
              </w:rPr>
              <w:t>t</w:t>
            </w:r>
          </w:p>
        </w:tc>
        <w:tc>
          <w:tcPr>
            <w:tcW w:w="1763" w:type="dxa"/>
          </w:tcPr>
          <w:p w14:paraId="07ED785B" w14:textId="77777777" w:rsidR="0097439D" w:rsidRDefault="00D26C76">
            <w:pPr>
              <w:spacing w:before="1" w:line="280" w:lineRule="exact"/>
              <w:ind w:left="100"/>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rPr>
            </w:pPr>
            <w:r>
              <w:rPr>
                <w:rFonts w:ascii="Calibri" w:eastAsia="Calibri" w:hAnsi="Calibri" w:cs="Calibri"/>
                <w:sz w:val="24"/>
                <w:szCs w:val="24"/>
              </w:rPr>
              <w:t>Structu</w:t>
            </w:r>
            <w:r>
              <w:rPr>
                <w:rFonts w:ascii="Calibri" w:eastAsia="Calibri" w:hAnsi="Calibri" w:cs="Calibri"/>
                <w:spacing w:val="-3"/>
                <w:sz w:val="24"/>
                <w:szCs w:val="24"/>
              </w:rPr>
              <w:t>r</w:t>
            </w:r>
            <w:r>
              <w:rPr>
                <w:rFonts w:ascii="Calibri" w:eastAsia="Calibri" w:hAnsi="Calibri" w:cs="Calibri"/>
                <w:sz w:val="24"/>
                <w:szCs w:val="24"/>
              </w:rPr>
              <w:t>ed</w:t>
            </w:r>
          </w:p>
        </w:tc>
        <w:tc>
          <w:tcPr>
            <w:cnfStyle w:val="000010000000" w:firstRow="0" w:lastRow="0" w:firstColumn="0" w:lastColumn="0" w:oddVBand="1" w:evenVBand="0" w:oddHBand="0" w:evenHBand="0" w:firstRowFirstColumn="0" w:firstRowLastColumn="0" w:lastRowFirstColumn="0" w:lastRowLastColumn="0"/>
            <w:tcW w:w="1759" w:type="dxa"/>
          </w:tcPr>
          <w:p w14:paraId="3C2F028A" w14:textId="3C0DC12A" w:rsidR="0097439D" w:rsidRDefault="00D26C76">
            <w:pPr>
              <w:spacing w:before="1" w:line="280" w:lineRule="exact"/>
              <w:ind w:left="100"/>
              <w:rPr>
                <w:rFonts w:ascii="Calibri" w:eastAsia="Calibri" w:hAnsi="Calibri" w:cs="Calibri"/>
                <w:sz w:val="24"/>
                <w:szCs w:val="24"/>
              </w:rPr>
            </w:pPr>
            <w:r>
              <w:rPr>
                <w:rFonts w:ascii="Calibri" w:eastAsia="Calibri" w:hAnsi="Calibri" w:cs="Calibri"/>
                <w:sz w:val="24"/>
                <w:szCs w:val="24"/>
              </w:rPr>
              <w:t>Qua</w:t>
            </w:r>
            <w:r>
              <w:rPr>
                <w:rFonts w:ascii="Calibri" w:eastAsia="Calibri" w:hAnsi="Calibri" w:cs="Calibri"/>
                <w:spacing w:val="-2"/>
                <w:sz w:val="24"/>
                <w:szCs w:val="24"/>
              </w:rPr>
              <w:t>n</w:t>
            </w:r>
            <w:r w:rsidR="00610FCB">
              <w:rPr>
                <w:rFonts w:ascii="Calibri" w:eastAsia="Calibri" w:hAnsi="Calibri" w:cs="Calibri"/>
                <w:w w:val="110"/>
                <w:sz w:val="24"/>
                <w:szCs w:val="24"/>
              </w:rPr>
              <w:t>ti</w:t>
            </w:r>
            <w:r>
              <w:rPr>
                <w:rFonts w:ascii="Calibri" w:eastAsia="Calibri" w:hAnsi="Calibri" w:cs="Calibri"/>
                <w:spacing w:val="-3"/>
                <w:sz w:val="24"/>
                <w:szCs w:val="24"/>
              </w:rPr>
              <w:t>t</w:t>
            </w:r>
            <w:r>
              <w:rPr>
                <w:rFonts w:ascii="Calibri" w:eastAsia="Calibri" w:hAnsi="Calibri" w:cs="Calibri"/>
                <w:spacing w:val="-2"/>
                <w:sz w:val="24"/>
                <w:szCs w:val="24"/>
              </w:rPr>
              <w:t>a</w:t>
            </w:r>
            <w:r w:rsidR="00610FCB">
              <w:rPr>
                <w:rFonts w:ascii="Calibri" w:eastAsia="Calibri" w:hAnsi="Calibri" w:cs="Calibri"/>
                <w:w w:val="110"/>
                <w:sz w:val="24"/>
                <w:szCs w:val="24"/>
              </w:rPr>
              <w:t>ti</w:t>
            </w:r>
            <w:r>
              <w:rPr>
                <w:rFonts w:ascii="Calibri" w:eastAsia="Calibri" w:hAnsi="Calibri" w:cs="Calibri"/>
                <w:spacing w:val="-2"/>
                <w:sz w:val="24"/>
                <w:szCs w:val="24"/>
              </w:rPr>
              <w:t>v</w:t>
            </w:r>
            <w:r>
              <w:rPr>
                <w:rFonts w:ascii="Calibri" w:eastAsia="Calibri" w:hAnsi="Calibri" w:cs="Calibri"/>
                <w:sz w:val="24"/>
                <w:szCs w:val="24"/>
              </w:rPr>
              <w:t>e</w:t>
            </w:r>
          </w:p>
        </w:tc>
        <w:tc>
          <w:tcPr>
            <w:cnfStyle w:val="000100000000" w:firstRow="0" w:lastRow="0" w:firstColumn="0" w:lastColumn="1" w:oddVBand="0" w:evenVBand="0" w:oddHBand="0" w:evenHBand="0" w:firstRowFirstColumn="0" w:firstRowLastColumn="0" w:lastRowFirstColumn="0" w:lastRowLastColumn="0"/>
            <w:tcW w:w="1763" w:type="dxa"/>
          </w:tcPr>
          <w:p w14:paraId="72814CE9" w14:textId="77777777" w:rsidR="0097439D" w:rsidRPr="00610FCB" w:rsidRDefault="00D26C76">
            <w:pPr>
              <w:spacing w:before="1" w:line="280" w:lineRule="exact"/>
              <w:ind w:left="100"/>
              <w:rPr>
                <w:rFonts w:ascii="Calibri" w:eastAsia="Calibri" w:hAnsi="Calibri" w:cs="Calibri"/>
                <w:b w:val="0"/>
                <w:bCs w:val="0"/>
                <w:sz w:val="24"/>
                <w:szCs w:val="24"/>
              </w:rPr>
            </w:pPr>
            <w:r w:rsidRPr="00610FCB">
              <w:rPr>
                <w:rFonts w:ascii="Calibri" w:eastAsia="Calibri" w:hAnsi="Calibri" w:cs="Calibri"/>
                <w:b w:val="0"/>
                <w:bCs w:val="0"/>
                <w:sz w:val="24"/>
                <w:szCs w:val="24"/>
              </w:rPr>
              <w:t>Disc</w:t>
            </w:r>
            <w:r w:rsidRPr="00610FCB">
              <w:rPr>
                <w:rFonts w:ascii="Calibri" w:eastAsia="Calibri" w:hAnsi="Calibri" w:cs="Calibri"/>
                <w:b w:val="0"/>
                <w:bCs w:val="0"/>
                <w:spacing w:val="-3"/>
                <w:sz w:val="24"/>
                <w:szCs w:val="24"/>
              </w:rPr>
              <w:t>r</w:t>
            </w:r>
            <w:r w:rsidRPr="00610FCB">
              <w:rPr>
                <w:rFonts w:ascii="Calibri" w:eastAsia="Calibri" w:hAnsi="Calibri" w:cs="Calibri"/>
                <w:b w:val="0"/>
                <w:bCs w:val="0"/>
                <w:spacing w:val="-1"/>
                <w:sz w:val="24"/>
                <w:szCs w:val="24"/>
              </w:rPr>
              <w:t>e</w:t>
            </w:r>
            <w:r w:rsidRPr="00610FCB">
              <w:rPr>
                <w:rFonts w:ascii="Calibri" w:eastAsia="Calibri" w:hAnsi="Calibri" w:cs="Calibri"/>
                <w:b w:val="0"/>
                <w:bCs w:val="0"/>
                <w:spacing w:val="-3"/>
                <w:sz w:val="24"/>
                <w:szCs w:val="24"/>
              </w:rPr>
              <w:t>t</w:t>
            </w:r>
            <w:r w:rsidRPr="00610FCB">
              <w:rPr>
                <w:rFonts w:ascii="Calibri" w:eastAsia="Calibri" w:hAnsi="Calibri" w:cs="Calibri"/>
                <w:b w:val="0"/>
                <w:bCs w:val="0"/>
                <w:sz w:val="24"/>
                <w:szCs w:val="24"/>
              </w:rPr>
              <w:t>e</w:t>
            </w:r>
          </w:p>
        </w:tc>
      </w:tr>
      <w:tr w:rsidR="0097439D" w14:paraId="3CA0565E" w14:textId="77777777" w:rsidTr="00610FCB">
        <w:trPr>
          <w:cnfStyle w:val="000000100000" w:firstRow="0" w:lastRow="0" w:firstColumn="0" w:lastColumn="0" w:oddVBand="0" w:evenVBand="0" w:oddHBand="1" w:evenHBand="0" w:firstRowFirstColumn="0" w:firstRowLastColumn="0" w:lastRowFirstColumn="0" w:lastRowLastColumn="0"/>
          <w:trHeight w:hRule="exact" w:val="305"/>
        </w:trPr>
        <w:tc>
          <w:tcPr>
            <w:cnfStyle w:val="001000000000" w:firstRow="0" w:lastRow="0" w:firstColumn="1" w:lastColumn="0" w:oddVBand="0" w:evenVBand="0" w:oddHBand="0" w:evenHBand="0" w:firstRowFirstColumn="0" w:firstRowLastColumn="0" w:lastRowFirstColumn="0" w:lastRowLastColumn="0"/>
            <w:tcW w:w="2803" w:type="dxa"/>
          </w:tcPr>
          <w:p w14:paraId="24F5926B" w14:textId="35714391" w:rsidR="0097439D" w:rsidRDefault="00D26C76">
            <w:pPr>
              <w:spacing w:before="1" w:line="280" w:lineRule="exact"/>
              <w:ind w:left="105"/>
              <w:rPr>
                <w:rFonts w:ascii="Calibri" w:eastAsia="Calibri" w:hAnsi="Calibri" w:cs="Calibri"/>
                <w:sz w:val="24"/>
                <w:szCs w:val="24"/>
              </w:rPr>
            </w:pPr>
            <w:proofErr w:type="spellStart"/>
            <w:r>
              <w:rPr>
                <w:rFonts w:ascii="Calibri" w:eastAsia="Calibri" w:hAnsi="Calibri" w:cs="Calibri"/>
                <w:sz w:val="24"/>
                <w:szCs w:val="24"/>
              </w:rPr>
              <w:t>S</w:t>
            </w:r>
            <w:r>
              <w:rPr>
                <w:rFonts w:ascii="Calibri" w:eastAsia="Calibri" w:hAnsi="Calibri" w:cs="Calibri"/>
                <w:spacing w:val="-3"/>
                <w:sz w:val="24"/>
                <w:szCs w:val="24"/>
              </w:rPr>
              <w:t>t</w:t>
            </w:r>
            <w:r>
              <w:rPr>
                <w:rFonts w:ascii="Calibri" w:eastAsia="Calibri" w:hAnsi="Calibri" w:cs="Calibri"/>
                <w:sz w:val="24"/>
                <w:szCs w:val="24"/>
              </w:rPr>
              <w:t>ar</w:t>
            </w:r>
            <w:r>
              <w:rPr>
                <w:rFonts w:ascii="Calibri" w:eastAsia="Calibri" w:hAnsi="Calibri" w:cs="Calibri"/>
                <w:w w:val="103"/>
                <w:sz w:val="24"/>
                <w:szCs w:val="24"/>
              </w:rPr>
              <w:t>t_</w:t>
            </w:r>
            <w:r w:rsidR="00610FCB">
              <w:rPr>
                <w:rFonts w:ascii="Calibri" w:eastAsia="Calibri" w:hAnsi="Calibri" w:cs="Calibri"/>
                <w:w w:val="103"/>
                <w:sz w:val="24"/>
                <w:szCs w:val="24"/>
              </w:rPr>
              <w:t>ti</w:t>
            </w:r>
            <w:r>
              <w:rPr>
                <w:rFonts w:ascii="Calibri" w:eastAsia="Calibri" w:hAnsi="Calibri" w:cs="Calibri"/>
                <w:sz w:val="24"/>
                <w:szCs w:val="24"/>
              </w:rPr>
              <w:t>me</w:t>
            </w:r>
            <w:proofErr w:type="spellEnd"/>
          </w:p>
        </w:tc>
        <w:tc>
          <w:tcPr>
            <w:cnfStyle w:val="000010000000" w:firstRow="0" w:lastRow="0" w:firstColumn="0" w:lastColumn="0" w:oddVBand="1" w:evenVBand="0" w:oddHBand="0" w:evenHBand="0" w:firstRowFirstColumn="0" w:firstRowLastColumn="0" w:lastRowFirstColumn="0" w:lastRowLastColumn="0"/>
            <w:tcW w:w="1889" w:type="dxa"/>
          </w:tcPr>
          <w:p w14:paraId="7BFECB10" w14:textId="77777777" w:rsidR="0097439D" w:rsidRDefault="00D26C76">
            <w:pPr>
              <w:spacing w:before="1" w:line="280" w:lineRule="exact"/>
              <w:ind w:left="105"/>
              <w:rPr>
                <w:rFonts w:ascii="Calibri" w:eastAsia="Calibri" w:hAnsi="Calibri" w:cs="Calibri"/>
                <w:sz w:val="24"/>
                <w:szCs w:val="24"/>
              </w:rPr>
            </w:pPr>
            <w:r>
              <w:rPr>
                <w:rFonts w:ascii="Calibri" w:eastAsia="Calibri" w:hAnsi="Calibri" w:cs="Calibri"/>
                <w:sz w:val="24"/>
                <w:szCs w:val="24"/>
              </w:rPr>
              <w:t>Time</w:t>
            </w:r>
            <w:r>
              <w:rPr>
                <w:rFonts w:ascii="Calibri" w:eastAsia="Calibri" w:hAnsi="Calibri" w:cs="Calibri"/>
                <w:spacing w:val="-2"/>
                <w:sz w:val="24"/>
                <w:szCs w:val="24"/>
              </w:rPr>
              <w:t>-</w:t>
            </w:r>
            <w:r>
              <w:rPr>
                <w:rFonts w:ascii="Calibri" w:eastAsia="Calibri" w:hAnsi="Calibri" w:cs="Calibri"/>
                <w:spacing w:val="-4"/>
                <w:sz w:val="24"/>
                <w:szCs w:val="24"/>
              </w:rPr>
              <w:t>v</w:t>
            </w:r>
            <w:r>
              <w:rPr>
                <w:rFonts w:ascii="Calibri" w:eastAsia="Calibri" w:hAnsi="Calibri" w:cs="Calibri"/>
                <w:sz w:val="24"/>
                <w:szCs w:val="24"/>
              </w:rPr>
              <w:t>aria</w:t>
            </w:r>
            <w:r>
              <w:rPr>
                <w:rFonts w:ascii="Calibri" w:eastAsia="Calibri" w:hAnsi="Calibri" w:cs="Calibri"/>
                <w:spacing w:val="-2"/>
                <w:sz w:val="24"/>
                <w:szCs w:val="24"/>
              </w:rPr>
              <w:t>n</w:t>
            </w:r>
            <w:r>
              <w:rPr>
                <w:rFonts w:ascii="Calibri" w:eastAsia="Calibri" w:hAnsi="Calibri" w:cs="Calibri"/>
                <w:sz w:val="24"/>
                <w:szCs w:val="24"/>
              </w:rPr>
              <w:t>t</w:t>
            </w:r>
          </w:p>
        </w:tc>
        <w:tc>
          <w:tcPr>
            <w:tcW w:w="1763" w:type="dxa"/>
          </w:tcPr>
          <w:p w14:paraId="78C12DDA" w14:textId="77777777" w:rsidR="0097439D" w:rsidRDefault="00D26C76">
            <w:pPr>
              <w:spacing w:before="1" w:line="280" w:lineRule="exact"/>
              <w:ind w:left="100"/>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4"/>
                <w:szCs w:val="24"/>
              </w:rPr>
            </w:pPr>
            <w:r>
              <w:rPr>
                <w:rFonts w:ascii="Calibri" w:eastAsia="Calibri" w:hAnsi="Calibri" w:cs="Calibri"/>
                <w:sz w:val="24"/>
                <w:szCs w:val="24"/>
              </w:rPr>
              <w:t>Structu</w:t>
            </w:r>
            <w:r>
              <w:rPr>
                <w:rFonts w:ascii="Calibri" w:eastAsia="Calibri" w:hAnsi="Calibri" w:cs="Calibri"/>
                <w:spacing w:val="-3"/>
                <w:sz w:val="24"/>
                <w:szCs w:val="24"/>
              </w:rPr>
              <w:t>r</w:t>
            </w:r>
            <w:r>
              <w:rPr>
                <w:rFonts w:ascii="Calibri" w:eastAsia="Calibri" w:hAnsi="Calibri" w:cs="Calibri"/>
                <w:sz w:val="24"/>
                <w:szCs w:val="24"/>
              </w:rPr>
              <w:t>ed</w:t>
            </w:r>
          </w:p>
        </w:tc>
        <w:tc>
          <w:tcPr>
            <w:cnfStyle w:val="000010000000" w:firstRow="0" w:lastRow="0" w:firstColumn="0" w:lastColumn="0" w:oddVBand="1" w:evenVBand="0" w:oddHBand="0" w:evenHBand="0" w:firstRowFirstColumn="0" w:firstRowLastColumn="0" w:lastRowFirstColumn="0" w:lastRowLastColumn="0"/>
            <w:tcW w:w="1759" w:type="dxa"/>
          </w:tcPr>
          <w:p w14:paraId="26090CF1" w14:textId="43E895AF" w:rsidR="0097439D" w:rsidRDefault="00D26C76">
            <w:pPr>
              <w:spacing w:before="1" w:line="280" w:lineRule="exact"/>
              <w:ind w:left="100"/>
              <w:rPr>
                <w:rFonts w:ascii="Calibri" w:eastAsia="Calibri" w:hAnsi="Calibri" w:cs="Calibri"/>
                <w:sz w:val="24"/>
                <w:szCs w:val="24"/>
              </w:rPr>
            </w:pPr>
            <w:r>
              <w:rPr>
                <w:rFonts w:ascii="Calibri" w:eastAsia="Calibri" w:hAnsi="Calibri" w:cs="Calibri"/>
                <w:sz w:val="24"/>
                <w:szCs w:val="24"/>
              </w:rPr>
              <w:t>Qua</w:t>
            </w:r>
            <w:r>
              <w:rPr>
                <w:rFonts w:ascii="Calibri" w:eastAsia="Calibri" w:hAnsi="Calibri" w:cs="Calibri"/>
                <w:spacing w:val="-2"/>
                <w:sz w:val="24"/>
                <w:szCs w:val="24"/>
              </w:rPr>
              <w:t>n</w:t>
            </w:r>
            <w:r w:rsidR="00610FCB">
              <w:rPr>
                <w:rFonts w:ascii="Calibri" w:eastAsia="Calibri" w:hAnsi="Calibri" w:cs="Calibri"/>
                <w:w w:val="110"/>
                <w:sz w:val="24"/>
                <w:szCs w:val="24"/>
              </w:rPr>
              <w:t>ti</w:t>
            </w:r>
            <w:r>
              <w:rPr>
                <w:rFonts w:ascii="Calibri" w:eastAsia="Calibri" w:hAnsi="Calibri" w:cs="Calibri"/>
                <w:spacing w:val="-3"/>
                <w:sz w:val="24"/>
                <w:szCs w:val="24"/>
              </w:rPr>
              <w:t>t</w:t>
            </w:r>
            <w:r>
              <w:rPr>
                <w:rFonts w:ascii="Calibri" w:eastAsia="Calibri" w:hAnsi="Calibri" w:cs="Calibri"/>
                <w:spacing w:val="-2"/>
                <w:sz w:val="24"/>
                <w:szCs w:val="24"/>
              </w:rPr>
              <w:t>a</w:t>
            </w:r>
            <w:r w:rsidR="00610FCB">
              <w:rPr>
                <w:rFonts w:ascii="Calibri" w:eastAsia="Calibri" w:hAnsi="Calibri" w:cs="Calibri"/>
                <w:w w:val="110"/>
                <w:sz w:val="24"/>
                <w:szCs w:val="24"/>
              </w:rPr>
              <w:t>ti</w:t>
            </w:r>
            <w:r>
              <w:rPr>
                <w:rFonts w:ascii="Calibri" w:eastAsia="Calibri" w:hAnsi="Calibri" w:cs="Calibri"/>
                <w:spacing w:val="-2"/>
                <w:sz w:val="24"/>
                <w:szCs w:val="24"/>
              </w:rPr>
              <w:t>v</w:t>
            </w:r>
            <w:r>
              <w:rPr>
                <w:rFonts w:ascii="Calibri" w:eastAsia="Calibri" w:hAnsi="Calibri" w:cs="Calibri"/>
                <w:sz w:val="24"/>
                <w:szCs w:val="24"/>
              </w:rPr>
              <w:t>e</w:t>
            </w:r>
          </w:p>
        </w:tc>
        <w:tc>
          <w:tcPr>
            <w:cnfStyle w:val="000100000000" w:firstRow="0" w:lastRow="0" w:firstColumn="0" w:lastColumn="1" w:oddVBand="0" w:evenVBand="0" w:oddHBand="0" w:evenHBand="0" w:firstRowFirstColumn="0" w:firstRowLastColumn="0" w:lastRowFirstColumn="0" w:lastRowLastColumn="0"/>
            <w:tcW w:w="1763" w:type="dxa"/>
          </w:tcPr>
          <w:p w14:paraId="4442400F" w14:textId="76826667" w:rsidR="0097439D" w:rsidRPr="00610FCB" w:rsidRDefault="00D26C76">
            <w:pPr>
              <w:spacing w:before="1" w:line="280" w:lineRule="exact"/>
              <w:ind w:left="100"/>
              <w:rPr>
                <w:rFonts w:ascii="Calibri" w:eastAsia="Calibri" w:hAnsi="Calibri" w:cs="Calibri"/>
                <w:b w:val="0"/>
                <w:bCs w:val="0"/>
                <w:sz w:val="24"/>
                <w:szCs w:val="24"/>
              </w:rPr>
            </w:pPr>
            <w:r w:rsidRPr="00610FCB">
              <w:rPr>
                <w:rFonts w:ascii="Calibri" w:eastAsia="Calibri" w:hAnsi="Calibri" w:cs="Calibri"/>
                <w:b w:val="0"/>
                <w:bCs w:val="0"/>
                <w:sz w:val="24"/>
                <w:szCs w:val="24"/>
              </w:rPr>
              <w:t>Co</w:t>
            </w:r>
            <w:r w:rsidRPr="00610FCB">
              <w:rPr>
                <w:rFonts w:ascii="Calibri" w:eastAsia="Calibri" w:hAnsi="Calibri" w:cs="Calibri"/>
                <w:b w:val="0"/>
                <w:bCs w:val="0"/>
                <w:spacing w:val="-2"/>
                <w:sz w:val="24"/>
                <w:szCs w:val="24"/>
              </w:rPr>
              <w:t>n</w:t>
            </w:r>
            <w:r w:rsidR="00610FCB" w:rsidRPr="00610FCB">
              <w:rPr>
                <w:rFonts w:ascii="Calibri" w:eastAsia="Calibri" w:hAnsi="Calibri" w:cs="Calibri"/>
                <w:b w:val="0"/>
                <w:bCs w:val="0"/>
                <w:w w:val="101"/>
                <w:sz w:val="24"/>
                <w:szCs w:val="24"/>
              </w:rPr>
              <w:t>ti</w:t>
            </w:r>
            <w:r w:rsidRPr="00610FCB">
              <w:rPr>
                <w:rFonts w:ascii="Calibri" w:eastAsia="Calibri" w:hAnsi="Calibri" w:cs="Calibri"/>
                <w:b w:val="0"/>
                <w:bCs w:val="0"/>
                <w:w w:val="101"/>
                <w:sz w:val="24"/>
                <w:szCs w:val="24"/>
              </w:rPr>
              <w:t>nuous</w:t>
            </w:r>
          </w:p>
        </w:tc>
      </w:tr>
      <w:tr w:rsidR="0097439D" w14:paraId="01E93ADC" w14:textId="77777777" w:rsidTr="00610FCB">
        <w:trPr>
          <w:trHeight w:hRule="exact" w:val="310"/>
        </w:trPr>
        <w:tc>
          <w:tcPr>
            <w:cnfStyle w:val="001000000000" w:firstRow="0" w:lastRow="0" w:firstColumn="1" w:lastColumn="0" w:oddVBand="0" w:evenVBand="0" w:oddHBand="0" w:evenHBand="0" w:firstRowFirstColumn="0" w:firstRowLastColumn="0" w:lastRowFirstColumn="0" w:lastRowLastColumn="0"/>
            <w:tcW w:w="2803" w:type="dxa"/>
          </w:tcPr>
          <w:p w14:paraId="6E1E2299" w14:textId="2DBF38E4" w:rsidR="0097439D" w:rsidRDefault="00D26C76">
            <w:pPr>
              <w:spacing w:before="1"/>
              <w:ind w:left="105"/>
              <w:rPr>
                <w:rFonts w:ascii="Calibri" w:eastAsia="Calibri" w:hAnsi="Calibri" w:cs="Calibri"/>
                <w:sz w:val="24"/>
                <w:szCs w:val="24"/>
              </w:rPr>
            </w:pPr>
            <w:proofErr w:type="spellStart"/>
            <w:r>
              <w:rPr>
                <w:rFonts w:ascii="Calibri" w:eastAsia="Calibri" w:hAnsi="Calibri" w:cs="Calibri"/>
                <w:sz w:val="24"/>
                <w:szCs w:val="24"/>
              </w:rPr>
              <w:t>S</w:t>
            </w:r>
            <w:r>
              <w:rPr>
                <w:rFonts w:ascii="Calibri" w:eastAsia="Calibri" w:hAnsi="Calibri" w:cs="Calibri"/>
                <w:spacing w:val="-3"/>
                <w:sz w:val="24"/>
                <w:szCs w:val="24"/>
              </w:rPr>
              <w:t>t</w:t>
            </w:r>
            <w:r>
              <w:rPr>
                <w:rFonts w:ascii="Calibri" w:eastAsia="Calibri" w:hAnsi="Calibri" w:cs="Calibri"/>
                <w:sz w:val="24"/>
                <w:szCs w:val="24"/>
              </w:rPr>
              <w:t>art_</w:t>
            </w:r>
            <w:r>
              <w:rPr>
                <w:rFonts w:ascii="Calibri" w:eastAsia="Calibri" w:hAnsi="Calibri" w:cs="Calibri"/>
                <w:spacing w:val="-3"/>
                <w:sz w:val="24"/>
                <w:szCs w:val="24"/>
              </w:rPr>
              <w:t>st</w:t>
            </w:r>
            <w:r>
              <w:rPr>
                <w:rFonts w:ascii="Calibri" w:eastAsia="Calibri" w:hAnsi="Calibri" w:cs="Calibri"/>
                <w:spacing w:val="-2"/>
                <w:sz w:val="24"/>
                <w:szCs w:val="24"/>
              </w:rPr>
              <w:t>a</w:t>
            </w:r>
            <w:r w:rsidR="00610FCB">
              <w:rPr>
                <w:rFonts w:ascii="Calibri" w:eastAsia="Calibri" w:hAnsi="Calibri" w:cs="Calibri"/>
                <w:w w:val="110"/>
                <w:sz w:val="24"/>
                <w:szCs w:val="24"/>
              </w:rPr>
              <w:t>ti</w:t>
            </w:r>
            <w:r>
              <w:rPr>
                <w:rFonts w:ascii="Calibri" w:eastAsia="Calibri" w:hAnsi="Calibri" w:cs="Calibri"/>
                <w:sz w:val="24"/>
                <w:szCs w:val="24"/>
              </w:rPr>
              <w:t>on_id</w:t>
            </w:r>
            <w:proofErr w:type="spellEnd"/>
          </w:p>
        </w:tc>
        <w:tc>
          <w:tcPr>
            <w:cnfStyle w:val="000010000000" w:firstRow="0" w:lastRow="0" w:firstColumn="0" w:lastColumn="0" w:oddVBand="1" w:evenVBand="0" w:oddHBand="0" w:evenHBand="0" w:firstRowFirstColumn="0" w:firstRowLastColumn="0" w:lastRowFirstColumn="0" w:lastRowLastColumn="0"/>
            <w:tcW w:w="1889" w:type="dxa"/>
          </w:tcPr>
          <w:p w14:paraId="1522283E" w14:textId="77777777" w:rsidR="0097439D" w:rsidRDefault="00D26C76">
            <w:pPr>
              <w:spacing w:before="1"/>
              <w:ind w:left="105"/>
              <w:rPr>
                <w:rFonts w:ascii="Calibri" w:eastAsia="Calibri" w:hAnsi="Calibri" w:cs="Calibri"/>
                <w:sz w:val="24"/>
                <w:szCs w:val="24"/>
              </w:rPr>
            </w:pPr>
            <w:r>
              <w:rPr>
                <w:rFonts w:ascii="Calibri" w:eastAsia="Calibri" w:hAnsi="Calibri" w:cs="Calibri"/>
                <w:sz w:val="24"/>
                <w:szCs w:val="24"/>
              </w:rPr>
              <w:t>Time-i</w:t>
            </w:r>
            <w:r>
              <w:rPr>
                <w:rFonts w:ascii="Calibri" w:eastAsia="Calibri" w:hAnsi="Calibri" w:cs="Calibri"/>
                <w:spacing w:val="-4"/>
                <w:sz w:val="24"/>
                <w:szCs w:val="24"/>
              </w:rPr>
              <w:t>nv</w:t>
            </w:r>
            <w:r>
              <w:rPr>
                <w:rFonts w:ascii="Calibri" w:eastAsia="Calibri" w:hAnsi="Calibri" w:cs="Calibri"/>
                <w:sz w:val="24"/>
                <w:szCs w:val="24"/>
              </w:rPr>
              <w:t>aria</w:t>
            </w:r>
            <w:r>
              <w:rPr>
                <w:rFonts w:ascii="Calibri" w:eastAsia="Calibri" w:hAnsi="Calibri" w:cs="Calibri"/>
                <w:spacing w:val="-2"/>
                <w:sz w:val="24"/>
                <w:szCs w:val="24"/>
              </w:rPr>
              <w:t>n</w:t>
            </w:r>
            <w:r>
              <w:rPr>
                <w:rFonts w:ascii="Calibri" w:eastAsia="Calibri" w:hAnsi="Calibri" w:cs="Calibri"/>
                <w:sz w:val="24"/>
                <w:szCs w:val="24"/>
              </w:rPr>
              <w:t>t</w:t>
            </w:r>
          </w:p>
        </w:tc>
        <w:tc>
          <w:tcPr>
            <w:tcW w:w="1763" w:type="dxa"/>
          </w:tcPr>
          <w:p w14:paraId="5A6E9249" w14:textId="77777777" w:rsidR="0097439D" w:rsidRDefault="00D26C76">
            <w:pPr>
              <w:spacing w:before="1"/>
              <w:ind w:left="100"/>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rPr>
            </w:pPr>
            <w:r>
              <w:rPr>
                <w:rFonts w:ascii="Calibri" w:eastAsia="Calibri" w:hAnsi="Calibri" w:cs="Calibri"/>
                <w:sz w:val="24"/>
                <w:szCs w:val="24"/>
              </w:rPr>
              <w:t>Structu</w:t>
            </w:r>
            <w:r>
              <w:rPr>
                <w:rFonts w:ascii="Calibri" w:eastAsia="Calibri" w:hAnsi="Calibri" w:cs="Calibri"/>
                <w:spacing w:val="-3"/>
                <w:sz w:val="24"/>
                <w:szCs w:val="24"/>
              </w:rPr>
              <w:t>r</w:t>
            </w:r>
            <w:r>
              <w:rPr>
                <w:rFonts w:ascii="Calibri" w:eastAsia="Calibri" w:hAnsi="Calibri" w:cs="Calibri"/>
                <w:sz w:val="24"/>
                <w:szCs w:val="24"/>
              </w:rPr>
              <w:t>ed</w:t>
            </w:r>
          </w:p>
        </w:tc>
        <w:tc>
          <w:tcPr>
            <w:cnfStyle w:val="000010000000" w:firstRow="0" w:lastRow="0" w:firstColumn="0" w:lastColumn="0" w:oddVBand="1" w:evenVBand="0" w:oddHBand="0" w:evenHBand="0" w:firstRowFirstColumn="0" w:firstRowLastColumn="0" w:lastRowFirstColumn="0" w:lastRowLastColumn="0"/>
            <w:tcW w:w="1759" w:type="dxa"/>
          </w:tcPr>
          <w:p w14:paraId="5EEEEA76" w14:textId="17839B72" w:rsidR="0097439D" w:rsidRDefault="00D26C76">
            <w:pPr>
              <w:spacing w:before="1"/>
              <w:ind w:left="100"/>
              <w:rPr>
                <w:rFonts w:ascii="Calibri" w:eastAsia="Calibri" w:hAnsi="Calibri" w:cs="Calibri"/>
                <w:sz w:val="24"/>
                <w:szCs w:val="24"/>
              </w:rPr>
            </w:pPr>
            <w:r>
              <w:rPr>
                <w:rFonts w:ascii="Calibri" w:eastAsia="Calibri" w:hAnsi="Calibri" w:cs="Calibri"/>
                <w:sz w:val="24"/>
                <w:szCs w:val="24"/>
              </w:rPr>
              <w:t>Quali</w:t>
            </w:r>
            <w:r>
              <w:rPr>
                <w:rFonts w:ascii="Calibri" w:eastAsia="Calibri" w:hAnsi="Calibri" w:cs="Calibri"/>
                <w:spacing w:val="-3"/>
                <w:sz w:val="24"/>
                <w:szCs w:val="24"/>
              </w:rPr>
              <w:t>t</w:t>
            </w:r>
            <w:r>
              <w:rPr>
                <w:rFonts w:ascii="Calibri" w:eastAsia="Calibri" w:hAnsi="Calibri" w:cs="Calibri"/>
                <w:spacing w:val="-2"/>
                <w:sz w:val="24"/>
                <w:szCs w:val="24"/>
              </w:rPr>
              <w:t>a</w:t>
            </w:r>
            <w:r w:rsidR="00610FCB">
              <w:rPr>
                <w:rFonts w:ascii="Calibri" w:eastAsia="Calibri" w:hAnsi="Calibri" w:cs="Calibri"/>
                <w:w w:val="110"/>
                <w:sz w:val="24"/>
                <w:szCs w:val="24"/>
              </w:rPr>
              <w:t>ti</w:t>
            </w:r>
            <w:r>
              <w:rPr>
                <w:rFonts w:ascii="Calibri" w:eastAsia="Calibri" w:hAnsi="Calibri" w:cs="Calibri"/>
                <w:spacing w:val="-2"/>
                <w:sz w:val="24"/>
                <w:szCs w:val="24"/>
              </w:rPr>
              <w:t>v</w:t>
            </w:r>
            <w:r>
              <w:rPr>
                <w:rFonts w:ascii="Calibri" w:eastAsia="Calibri" w:hAnsi="Calibri" w:cs="Calibri"/>
                <w:sz w:val="24"/>
                <w:szCs w:val="24"/>
              </w:rPr>
              <w:t>e</w:t>
            </w:r>
          </w:p>
        </w:tc>
        <w:tc>
          <w:tcPr>
            <w:cnfStyle w:val="000100000000" w:firstRow="0" w:lastRow="0" w:firstColumn="0" w:lastColumn="1" w:oddVBand="0" w:evenVBand="0" w:oddHBand="0" w:evenHBand="0" w:firstRowFirstColumn="0" w:firstRowLastColumn="0" w:lastRowFirstColumn="0" w:lastRowLastColumn="0"/>
            <w:tcW w:w="1763" w:type="dxa"/>
          </w:tcPr>
          <w:p w14:paraId="0EA598F2" w14:textId="77777777" w:rsidR="0097439D" w:rsidRPr="00610FCB" w:rsidRDefault="00D26C76">
            <w:pPr>
              <w:spacing w:before="1"/>
              <w:ind w:left="100"/>
              <w:rPr>
                <w:rFonts w:ascii="Calibri" w:eastAsia="Calibri" w:hAnsi="Calibri" w:cs="Calibri"/>
                <w:b w:val="0"/>
                <w:bCs w:val="0"/>
                <w:sz w:val="24"/>
                <w:szCs w:val="24"/>
              </w:rPr>
            </w:pPr>
            <w:r w:rsidRPr="00610FCB">
              <w:rPr>
                <w:rFonts w:ascii="Calibri" w:eastAsia="Calibri" w:hAnsi="Calibri" w:cs="Calibri"/>
                <w:b w:val="0"/>
                <w:bCs w:val="0"/>
                <w:sz w:val="24"/>
                <w:szCs w:val="24"/>
              </w:rPr>
              <w:t>Nominal</w:t>
            </w:r>
          </w:p>
        </w:tc>
      </w:tr>
      <w:tr w:rsidR="0097439D" w14:paraId="28453F2C" w14:textId="77777777" w:rsidTr="00610FCB">
        <w:trPr>
          <w:cnfStyle w:val="000000100000" w:firstRow="0" w:lastRow="0" w:firstColumn="0" w:lastColumn="0" w:oddVBand="0" w:evenVBand="0" w:oddHBand="1" w:evenHBand="0" w:firstRowFirstColumn="0" w:firstRowLastColumn="0" w:lastRowFirstColumn="0" w:lastRowLastColumn="0"/>
          <w:trHeight w:hRule="exact" w:val="305"/>
        </w:trPr>
        <w:tc>
          <w:tcPr>
            <w:cnfStyle w:val="001000000000" w:firstRow="0" w:lastRow="0" w:firstColumn="1" w:lastColumn="0" w:oddVBand="0" w:evenVBand="0" w:oddHBand="0" w:evenHBand="0" w:firstRowFirstColumn="0" w:firstRowLastColumn="0" w:lastRowFirstColumn="0" w:lastRowLastColumn="0"/>
            <w:tcW w:w="2803" w:type="dxa"/>
          </w:tcPr>
          <w:p w14:paraId="6B83AD36" w14:textId="1BF64631" w:rsidR="0097439D" w:rsidRDefault="00D26C76">
            <w:pPr>
              <w:spacing w:before="1" w:line="280" w:lineRule="exact"/>
              <w:ind w:left="105"/>
              <w:rPr>
                <w:rFonts w:ascii="Calibri" w:eastAsia="Calibri" w:hAnsi="Calibri" w:cs="Calibri"/>
                <w:sz w:val="24"/>
                <w:szCs w:val="24"/>
              </w:rPr>
            </w:pPr>
            <w:proofErr w:type="spellStart"/>
            <w:r>
              <w:rPr>
                <w:rFonts w:ascii="Calibri" w:eastAsia="Calibri" w:hAnsi="Calibri" w:cs="Calibri"/>
                <w:sz w:val="24"/>
                <w:szCs w:val="24"/>
              </w:rPr>
              <w:t>S</w:t>
            </w:r>
            <w:r>
              <w:rPr>
                <w:rFonts w:ascii="Calibri" w:eastAsia="Calibri" w:hAnsi="Calibri" w:cs="Calibri"/>
                <w:spacing w:val="-3"/>
                <w:sz w:val="24"/>
                <w:szCs w:val="24"/>
              </w:rPr>
              <w:t>t</w:t>
            </w:r>
            <w:r>
              <w:rPr>
                <w:rFonts w:ascii="Calibri" w:eastAsia="Calibri" w:hAnsi="Calibri" w:cs="Calibri"/>
                <w:sz w:val="24"/>
                <w:szCs w:val="24"/>
              </w:rPr>
              <w:t>art_</w:t>
            </w:r>
            <w:r>
              <w:rPr>
                <w:rFonts w:ascii="Calibri" w:eastAsia="Calibri" w:hAnsi="Calibri" w:cs="Calibri"/>
                <w:spacing w:val="-3"/>
                <w:sz w:val="24"/>
                <w:szCs w:val="24"/>
              </w:rPr>
              <w:t>st</w:t>
            </w:r>
            <w:r>
              <w:rPr>
                <w:rFonts w:ascii="Calibri" w:eastAsia="Calibri" w:hAnsi="Calibri" w:cs="Calibri"/>
                <w:spacing w:val="-2"/>
                <w:sz w:val="24"/>
                <w:szCs w:val="24"/>
              </w:rPr>
              <w:t>a</w:t>
            </w:r>
            <w:r w:rsidR="00610FCB">
              <w:rPr>
                <w:rFonts w:ascii="Calibri" w:eastAsia="Calibri" w:hAnsi="Calibri" w:cs="Calibri"/>
                <w:w w:val="110"/>
                <w:sz w:val="24"/>
                <w:szCs w:val="24"/>
              </w:rPr>
              <w:t>ti</w:t>
            </w:r>
            <w:r>
              <w:rPr>
                <w:rFonts w:ascii="Calibri" w:eastAsia="Calibri" w:hAnsi="Calibri" w:cs="Calibri"/>
                <w:sz w:val="24"/>
                <w:szCs w:val="24"/>
              </w:rPr>
              <w:t>on_name</w:t>
            </w:r>
            <w:proofErr w:type="spellEnd"/>
          </w:p>
        </w:tc>
        <w:tc>
          <w:tcPr>
            <w:cnfStyle w:val="000010000000" w:firstRow="0" w:lastRow="0" w:firstColumn="0" w:lastColumn="0" w:oddVBand="1" w:evenVBand="0" w:oddHBand="0" w:evenHBand="0" w:firstRowFirstColumn="0" w:firstRowLastColumn="0" w:lastRowFirstColumn="0" w:lastRowLastColumn="0"/>
            <w:tcW w:w="1889" w:type="dxa"/>
          </w:tcPr>
          <w:p w14:paraId="3598DFAA" w14:textId="77777777" w:rsidR="0097439D" w:rsidRDefault="00D26C76">
            <w:pPr>
              <w:spacing w:before="1" w:line="280" w:lineRule="exact"/>
              <w:ind w:left="105"/>
              <w:rPr>
                <w:rFonts w:ascii="Calibri" w:eastAsia="Calibri" w:hAnsi="Calibri" w:cs="Calibri"/>
                <w:sz w:val="24"/>
                <w:szCs w:val="24"/>
              </w:rPr>
            </w:pPr>
            <w:r>
              <w:rPr>
                <w:rFonts w:ascii="Calibri" w:eastAsia="Calibri" w:hAnsi="Calibri" w:cs="Calibri"/>
                <w:sz w:val="24"/>
                <w:szCs w:val="24"/>
              </w:rPr>
              <w:t>Time-i</w:t>
            </w:r>
            <w:r>
              <w:rPr>
                <w:rFonts w:ascii="Calibri" w:eastAsia="Calibri" w:hAnsi="Calibri" w:cs="Calibri"/>
                <w:spacing w:val="-4"/>
                <w:sz w:val="24"/>
                <w:szCs w:val="24"/>
              </w:rPr>
              <w:t>nv</w:t>
            </w:r>
            <w:r>
              <w:rPr>
                <w:rFonts w:ascii="Calibri" w:eastAsia="Calibri" w:hAnsi="Calibri" w:cs="Calibri"/>
                <w:sz w:val="24"/>
                <w:szCs w:val="24"/>
              </w:rPr>
              <w:t>aria</w:t>
            </w:r>
            <w:r>
              <w:rPr>
                <w:rFonts w:ascii="Calibri" w:eastAsia="Calibri" w:hAnsi="Calibri" w:cs="Calibri"/>
                <w:spacing w:val="-2"/>
                <w:sz w:val="24"/>
                <w:szCs w:val="24"/>
              </w:rPr>
              <w:t>n</w:t>
            </w:r>
            <w:r>
              <w:rPr>
                <w:rFonts w:ascii="Calibri" w:eastAsia="Calibri" w:hAnsi="Calibri" w:cs="Calibri"/>
                <w:sz w:val="24"/>
                <w:szCs w:val="24"/>
              </w:rPr>
              <w:t>t</w:t>
            </w:r>
          </w:p>
        </w:tc>
        <w:tc>
          <w:tcPr>
            <w:tcW w:w="1763" w:type="dxa"/>
          </w:tcPr>
          <w:p w14:paraId="44C94EA8" w14:textId="77777777" w:rsidR="0097439D" w:rsidRDefault="00D26C76">
            <w:pPr>
              <w:spacing w:before="1" w:line="280" w:lineRule="exact"/>
              <w:ind w:left="100"/>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4"/>
                <w:szCs w:val="24"/>
              </w:rPr>
            </w:pPr>
            <w:r>
              <w:rPr>
                <w:rFonts w:ascii="Calibri" w:eastAsia="Calibri" w:hAnsi="Calibri" w:cs="Calibri"/>
                <w:sz w:val="24"/>
                <w:szCs w:val="24"/>
              </w:rPr>
              <w:t>Structu</w:t>
            </w:r>
            <w:r>
              <w:rPr>
                <w:rFonts w:ascii="Calibri" w:eastAsia="Calibri" w:hAnsi="Calibri" w:cs="Calibri"/>
                <w:spacing w:val="-3"/>
                <w:sz w:val="24"/>
                <w:szCs w:val="24"/>
              </w:rPr>
              <w:t>r</w:t>
            </w:r>
            <w:r>
              <w:rPr>
                <w:rFonts w:ascii="Calibri" w:eastAsia="Calibri" w:hAnsi="Calibri" w:cs="Calibri"/>
                <w:sz w:val="24"/>
                <w:szCs w:val="24"/>
              </w:rPr>
              <w:t>ed</w:t>
            </w:r>
          </w:p>
        </w:tc>
        <w:tc>
          <w:tcPr>
            <w:cnfStyle w:val="000010000000" w:firstRow="0" w:lastRow="0" w:firstColumn="0" w:lastColumn="0" w:oddVBand="1" w:evenVBand="0" w:oddHBand="0" w:evenHBand="0" w:firstRowFirstColumn="0" w:firstRowLastColumn="0" w:lastRowFirstColumn="0" w:lastRowLastColumn="0"/>
            <w:tcW w:w="1759" w:type="dxa"/>
          </w:tcPr>
          <w:p w14:paraId="79DB4AF6" w14:textId="24F2FD52" w:rsidR="0097439D" w:rsidRDefault="00D26C76">
            <w:pPr>
              <w:spacing w:before="1" w:line="280" w:lineRule="exact"/>
              <w:ind w:left="100"/>
              <w:rPr>
                <w:rFonts w:ascii="Calibri" w:eastAsia="Calibri" w:hAnsi="Calibri" w:cs="Calibri"/>
                <w:sz w:val="24"/>
                <w:szCs w:val="24"/>
              </w:rPr>
            </w:pPr>
            <w:r>
              <w:rPr>
                <w:rFonts w:ascii="Calibri" w:eastAsia="Calibri" w:hAnsi="Calibri" w:cs="Calibri"/>
                <w:sz w:val="24"/>
                <w:szCs w:val="24"/>
              </w:rPr>
              <w:t>Quali</w:t>
            </w:r>
            <w:r>
              <w:rPr>
                <w:rFonts w:ascii="Calibri" w:eastAsia="Calibri" w:hAnsi="Calibri" w:cs="Calibri"/>
                <w:spacing w:val="-3"/>
                <w:sz w:val="24"/>
                <w:szCs w:val="24"/>
              </w:rPr>
              <w:t>t</w:t>
            </w:r>
            <w:r>
              <w:rPr>
                <w:rFonts w:ascii="Calibri" w:eastAsia="Calibri" w:hAnsi="Calibri" w:cs="Calibri"/>
                <w:spacing w:val="-2"/>
                <w:sz w:val="24"/>
                <w:szCs w:val="24"/>
              </w:rPr>
              <w:t>a</w:t>
            </w:r>
            <w:r w:rsidR="00610FCB">
              <w:rPr>
                <w:rFonts w:ascii="Calibri" w:eastAsia="Calibri" w:hAnsi="Calibri" w:cs="Calibri"/>
                <w:w w:val="110"/>
                <w:sz w:val="24"/>
                <w:szCs w:val="24"/>
              </w:rPr>
              <w:t>ti</w:t>
            </w:r>
            <w:r>
              <w:rPr>
                <w:rFonts w:ascii="Calibri" w:eastAsia="Calibri" w:hAnsi="Calibri" w:cs="Calibri"/>
                <w:spacing w:val="-2"/>
                <w:sz w:val="24"/>
                <w:szCs w:val="24"/>
              </w:rPr>
              <w:t>v</w:t>
            </w:r>
            <w:r>
              <w:rPr>
                <w:rFonts w:ascii="Calibri" w:eastAsia="Calibri" w:hAnsi="Calibri" w:cs="Calibri"/>
                <w:sz w:val="24"/>
                <w:szCs w:val="24"/>
              </w:rPr>
              <w:t>e</w:t>
            </w:r>
          </w:p>
        </w:tc>
        <w:tc>
          <w:tcPr>
            <w:cnfStyle w:val="000100000000" w:firstRow="0" w:lastRow="0" w:firstColumn="0" w:lastColumn="1" w:oddVBand="0" w:evenVBand="0" w:oddHBand="0" w:evenHBand="0" w:firstRowFirstColumn="0" w:firstRowLastColumn="0" w:lastRowFirstColumn="0" w:lastRowLastColumn="0"/>
            <w:tcW w:w="1763" w:type="dxa"/>
          </w:tcPr>
          <w:p w14:paraId="6CD7A797" w14:textId="77777777" w:rsidR="0097439D" w:rsidRPr="00610FCB" w:rsidRDefault="00D26C76">
            <w:pPr>
              <w:spacing w:before="1" w:line="280" w:lineRule="exact"/>
              <w:ind w:left="100"/>
              <w:rPr>
                <w:rFonts w:ascii="Calibri" w:eastAsia="Calibri" w:hAnsi="Calibri" w:cs="Calibri"/>
                <w:b w:val="0"/>
                <w:bCs w:val="0"/>
                <w:sz w:val="24"/>
                <w:szCs w:val="24"/>
              </w:rPr>
            </w:pPr>
            <w:r w:rsidRPr="00610FCB">
              <w:rPr>
                <w:rFonts w:ascii="Calibri" w:eastAsia="Calibri" w:hAnsi="Calibri" w:cs="Calibri"/>
                <w:b w:val="0"/>
                <w:bCs w:val="0"/>
                <w:sz w:val="24"/>
                <w:szCs w:val="24"/>
              </w:rPr>
              <w:t>Nominal</w:t>
            </w:r>
          </w:p>
        </w:tc>
      </w:tr>
      <w:tr w:rsidR="0097439D" w14:paraId="76A3CE0C" w14:textId="77777777" w:rsidTr="00610FCB">
        <w:trPr>
          <w:trHeight w:hRule="exact" w:val="305"/>
        </w:trPr>
        <w:tc>
          <w:tcPr>
            <w:cnfStyle w:val="001000000000" w:firstRow="0" w:lastRow="0" w:firstColumn="1" w:lastColumn="0" w:oddVBand="0" w:evenVBand="0" w:oddHBand="0" w:evenHBand="0" w:firstRowFirstColumn="0" w:firstRowLastColumn="0" w:lastRowFirstColumn="0" w:lastRowLastColumn="0"/>
            <w:tcW w:w="2803" w:type="dxa"/>
          </w:tcPr>
          <w:p w14:paraId="03954372" w14:textId="3EB2D69C" w:rsidR="0097439D" w:rsidRDefault="00D26C76">
            <w:pPr>
              <w:spacing w:before="1" w:line="280" w:lineRule="exact"/>
              <w:ind w:left="105"/>
              <w:rPr>
                <w:rFonts w:ascii="Calibri" w:eastAsia="Calibri" w:hAnsi="Calibri" w:cs="Calibri"/>
                <w:sz w:val="24"/>
                <w:szCs w:val="24"/>
              </w:rPr>
            </w:pPr>
            <w:proofErr w:type="spellStart"/>
            <w:r>
              <w:rPr>
                <w:rFonts w:ascii="Calibri" w:eastAsia="Calibri" w:hAnsi="Calibri" w:cs="Calibri"/>
                <w:sz w:val="24"/>
                <w:szCs w:val="24"/>
              </w:rPr>
              <w:t>S</w:t>
            </w:r>
            <w:r>
              <w:rPr>
                <w:rFonts w:ascii="Calibri" w:eastAsia="Calibri" w:hAnsi="Calibri" w:cs="Calibri"/>
                <w:spacing w:val="-3"/>
                <w:sz w:val="24"/>
                <w:szCs w:val="24"/>
              </w:rPr>
              <w:t>t</w:t>
            </w:r>
            <w:r>
              <w:rPr>
                <w:rFonts w:ascii="Calibri" w:eastAsia="Calibri" w:hAnsi="Calibri" w:cs="Calibri"/>
                <w:sz w:val="24"/>
                <w:szCs w:val="24"/>
              </w:rPr>
              <w:t>art_</w:t>
            </w:r>
            <w:r>
              <w:rPr>
                <w:rFonts w:ascii="Calibri" w:eastAsia="Calibri" w:hAnsi="Calibri" w:cs="Calibri"/>
                <w:spacing w:val="-3"/>
                <w:sz w:val="24"/>
                <w:szCs w:val="24"/>
              </w:rPr>
              <w:t>st</w:t>
            </w:r>
            <w:r>
              <w:rPr>
                <w:rFonts w:ascii="Calibri" w:eastAsia="Calibri" w:hAnsi="Calibri" w:cs="Calibri"/>
                <w:spacing w:val="-2"/>
                <w:sz w:val="24"/>
                <w:szCs w:val="24"/>
              </w:rPr>
              <w:t>a</w:t>
            </w:r>
            <w:r w:rsidR="00610FCB">
              <w:rPr>
                <w:rFonts w:ascii="Calibri" w:eastAsia="Calibri" w:hAnsi="Calibri" w:cs="Calibri"/>
                <w:w w:val="110"/>
                <w:sz w:val="24"/>
                <w:szCs w:val="24"/>
              </w:rPr>
              <w:t>ti</w:t>
            </w:r>
            <w:r>
              <w:rPr>
                <w:rFonts w:ascii="Calibri" w:eastAsia="Calibri" w:hAnsi="Calibri" w:cs="Calibri"/>
                <w:sz w:val="24"/>
                <w:szCs w:val="24"/>
              </w:rPr>
              <w:t>on_l</w:t>
            </w:r>
            <w:r>
              <w:rPr>
                <w:rFonts w:ascii="Calibri" w:eastAsia="Calibri" w:hAnsi="Calibri" w:cs="Calibri"/>
                <w:spacing w:val="-2"/>
                <w:sz w:val="24"/>
                <w:szCs w:val="24"/>
              </w:rPr>
              <w:t>a</w:t>
            </w:r>
            <w:r w:rsidR="00610FCB">
              <w:rPr>
                <w:rFonts w:ascii="Calibri" w:eastAsia="Calibri" w:hAnsi="Calibri" w:cs="Calibri"/>
                <w:w w:val="110"/>
                <w:sz w:val="24"/>
                <w:szCs w:val="24"/>
              </w:rPr>
              <w:t>ti</w:t>
            </w:r>
            <w:r>
              <w:rPr>
                <w:rFonts w:ascii="Calibri" w:eastAsia="Calibri" w:hAnsi="Calibri" w:cs="Calibri"/>
                <w:sz w:val="24"/>
                <w:szCs w:val="24"/>
              </w:rPr>
              <w:t>tude</w:t>
            </w:r>
            <w:proofErr w:type="spellEnd"/>
          </w:p>
        </w:tc>
        <w:tc>
          <w:tcPr>
            <w:cnfStyle w:val="000010000000" w:firstRow="0" w:lastRow="0" w:firstColumn="0" w:lastColumn="0" w:oddVBand="1" w:evenVBand="0" w:oddHBand="0" w:evenHBand="0" w:firstRowFirstColumn="0" w:firstRowLastColumn="0" w:lastRowFirstColumn="0" w:lastRowLastColumn="0"/>
            <w:tcW w:w="1889" w:type="dxa"/>
          </w:tcPr>
          <w:p w14:paraId="10491255" w14:textId="77777777" w:rsidR="0097439D" w:rsidRDefault="00D26C76">
            <w:pPr>
              <w:spacing w:before="1" w:line="280" w:lineRule="exact"/>
              <w:ind w:left="105"/>
              <w:rPr>
                <w:rFonts w:ascii="Calibri" w:eastAsia="Calibri" w:hAnsi="Calibri" w:cs="Calibri"/>
                <w:sz w:val="24"/>
                <w:szCs w:val="24"/>
              </w:rPr>
            </w:pPr>
            <w:r>
              <w:rPr>
                <w:rFonts w:ascii="Calibri" w:eastAsia="Calibri" w:hAnsi="Calibri" w:cs="Calibri"/>
                <w:sz w:val="24"/>
                <w:szCs w:val="24"/>
              </w:rPr>
              <w:t>Time-i</w:t>
            </w:r>
            <w:r>
              <w:rPr>
                <w:rFonts w:ascii="Calibri" w:eastAsia="Calibri" w:hAnsi="Calibri" w:cs="Calibri"/>
                <w:spacing w:val="-4"/>
                <w:sz w:val="24"/>
                <w:szCs w:val="24"/>
              </w:rPr>
              <w:t>nv</w:t>
            </w:r>
            <w:r>
              <w:rPr>
                <w:rFonts w:ascii="Calibri" w:eastAsia="Calibri" w:hAnsi="Calibri" w:cs="Calibri"/>
                <w:sz w:val="24"/>
                <w:szCs w:val="24"/>
              </w:rPr>
              <w:t>aria</w:t>
            </w:r>
            <w:r>
              <w:rPr>
                <w:rFonts w:ascii="Calibri" w:eastAsia="Calibri" w:hAnsi="Calibri" w:cs="Calibri"/>
                <w:spacing w:val="-2"/>
                <w:sz w:val="24"/>
                <w:szCs w:val="24"/>
              </w:rPr>
              <w:t>n</w:t>
            </w:r>
            <w:r>
              <w:rPr>
                <w:rFonts w:ascii="Calibri" w:eastAsia="Calibri" w:hAnsi="Calibri" w:cs="Calibri"/>
                <w:sz w:val="24"/>
                <w:szCs w:val="24"/>
              </w:rPr>
              <w:t>t</w:t>
            </w:r>
          </w:p>
        </w:tc>
        <w:tc>
          <w:tcPr>
            <w:tcW w:w="1763" w:type="dxa"/>
          </w:tcPr>
          <w:p w14:paraId="5E50F6E8" w14:textId="77777777" w:rsidR="0097439D" w:rsidRDefault="00D26C76">
            <w:pPr>
              <w:spacing w:before="1" w:line="280" w:lineRule="exact"/>
              <w:ind w:left="100"/>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rPr>
            </w:pPr>
            <w:r>
              <w:rPr>
                <w:rFonts w:ascii="Calibri" w:eastAsia="Calibri" w:hAnsi="Calibri" w:cs="Calibri"/>
                <w:sz w:val="24"/>
                <w:szCs w:val="24"/>
              </w:rPr>
              <w:t>Structu</w:t>
            </w:r>
            <w:r>
              <w:rPr>
                <w:rFonts w:ascii="Calibri" w:eastAsia="Calibri" w:hAnsi="Calibri" w:cs="Calibri"/>
                <w:spacing w:val="-3"/>
                <w:sz w:val="24"/>
                <w:szCs w:val="24"/>
              </w:rPr>
              <w:t>r</w:t>
            </w:r>
            <w:r>
              <w:rPr>
                <w:rFonts w:ascii="Calibri" w:eastAsia="Calibri" w:hAnsi="Calibri" w:cs="Calibri"/>
                <w:sz w:val="24"/>
                <w:szCs w:val="24"/>
              </w:rPr>
              <w:t>ed</w:t>
            </w:r>
          </w:p>
        </w:tc>
        <w:tc>
          <w:tcPr>
            <w:cnfStyle w:val="000010000000" w:firstRow="0" w:lastRow="0" w:firstColumn="0" w:lastColumn="0" w:oddVBand="1" w:evenVBand="0" w:oddHBand="0" w:evenHBand="0" w:firstRowFirstColumn="0" w:firstRowLastColumn="0" w:lastRowFirstColumn="0" w:lastRowLastColumn="0"/>
            <w:tcW w:w="1759" w:type="dxa"/>
          </w:tcPr>
          <w:p w14:paraId="631D0CAD" w14:textId="4D3EC04B" w:rsidR="0097439D" w:rsidRDefault="00D26C76">
            <w:pPr>
              <w:spacing w:before="1" w:line="280" w:lineRule="exact"/>
              <w:ind w:left="100"/>
              <w:rPr>
                <w:rFonts w:ascii="Calibri" w:eastAsia="Calibri" w:hAnsi="Calibri" w:cs="Calibri"/>
                <w:sz w:val="24"/>
                <w:szCs w:val="24"/>
              </w:rPr>
            </w:pPr>
            <w:r>
              <w:rPr>
                <w:rFonts w:ascii="Calibri" w:eastAsia="Calibri" w:hAnsi="Calibri" w:cs="Calibri"/>
                <w:sz w:val="24"/>
                <w:szCs w:val="24"/>
              </w:rPr>
              <w:t>Qua</w:t>
            </w:r>
            <w:r>
              <w:rPr>
                <w:rFonts w:ascii="Calibri" w:eastAsia="Calibri" w:hAnsi="Calibri" w:cs="Calibri"/>
                <w:spacing w:val="-2"/>
                <w:sz w:val="24"/>
                <w:szCs w:val="24"/>
              </w:rPr>
              <w:t>n</w:t>
            </w:r>
            <w:r w:rsidR="00610FCB">
              <w:rPr>
                <w:rFonts w:ascii="Calibri" w:eastAsia="Calibri" w:hAnsi="Calibri" w:cs="Calibri"/>
                <w:w w:val="110"/>
                <w:sz w:val="24"/>
                <w:szCs w:val="24"/>
              </w:rPr>
              <w:t>ti</w:t>
            </w:r>
            <w:r>
              <w:rPr>
                <w:rFonts w:ascii="Calibri" w:eastAsia="Calibri" w:hAnsi="Calibri" w:cs="Calibri"/>
                <w:spacing w:val="-3"/>
                <w:sz w:val="24"/>
                <w:szCs w:val="24"/>
              </w:rPr>
              <w:t>t</w:t>
            </w:r>
            <w:r>
              <w:rPr>
                <w:rFonts w:ascii="Calibri" w:eastAsia="Calibri" w:hAnsi="Calibri" w:cs="Calibri"/>
                <w:spacing w:val="-2"/>
                <w:sz w:val="24"/>
                <w:szCs w:val="24"/>
              </w:rPr>
              <w:t>a</w:t>
            </w:r>
            <w:r w:rsidR="00610FCB">
              <w:rPr>
                <w:rFonts w:ascii="Calibri" w:eastAsia="Calibri" w:hAnsi="Calibri" w:cs="Calibri"/>
                <w:w w:val="110"/>
                <w:sz w:val="24"/>
                <w:szCs w:val="24"/>
              </w:rPr>
              <w:t>ti</w:t>
            </w:r>
            <w:r>
              <w:rPr>
                <w:rFonts w:ascii="Calibri" w:eastAsia="Calibri" w:hAnsi="Calibri" w:cs="Calibri"/>
                <w:spacing w:val="-2"/>
                <w:sz w:val="24"/>
                <w:szCs w:val="24"/>
              </w:rPr>
              <w:t>v</w:t>
            </w:r>
            <w:r>
              <w:rPr>
                <w:rFonts w:ascii="Calibri" w:eastAsia="Calibri" w:hAnsi="Calibri" w:cs="Calibri"/>
                <w:sz w:val="24"/>
                <w:szCs w:val="24"/>
              </w:rPr>
              <w:t>e</w:t>
            </w:r>
          </w:p>
        </w:tc>
        <w:tc>
          <w:tcPr>
            <w:cnfStyle w:val="000100000000" w:firstRow="0" w:lastRow="0" w:firstColumn="0" w:lastColumn="1" w:oddVBand="0" w:evenVBand="0" w:oddHBand="0" w:evenHBand="0" w:firstRowFirstColumn="0" w:firstRowLastColumn="0" w:lastRowFirstColumn="0" w:lastRowLastColumn="0"/>
            <w:tcW w:w="1763" w:type="dxa"/>
          </w:tcPr>
          <w:p w14:paraId="6C7C465A" w14:textId="402B1992" w:rsidR="0097439D" w:rsidRPr="00610FCB" w:rsidRDefault="00D26C76">
            <w:pPr>
              <w:spacing w:before="1" w:line="280" w:lineRule="exact"/>
              <w:ind w:left="100"/>
              <w:rPr>
                <w:rFonts w:ascii="Calibri" w:eastAsia="Calibri" w:hAnsi="Calibri" w:cs="Calibri"/>
                <w:b w:val="0"/>
                <w:bCs w:val="0"/>
                <w:sz w:val="24"/>
                <w:szCs w:val="24"/>
              </w:rPr>
            </w:pPr>
            <w:r w:rsidRPr="00610FCB">
              <w:rPr>
                <w:rFonts w:ascii="Calibri" w:eastAsia="Calibri" w:hAnsi="Calibri" w:cs="Calibri"/>
                <w:b w:val="0"/>
                <w:bCs w:val="0"/>
                <w:sz w:val="24"/>
                <w:szCs w:val="24"/>
              </w:rPr>
              <w:t>Co</w:t>
            </w:r>
            <w:r w:rsidRPr="00610FCB">
              <w:rPr>
                <w:rFonts w:ascii="Calibri" w:eastAsia="Calibri" w:hAnsi="Calibri" w:cs="Calibri"/>
                <w:b w:val="0"/>
                <w:bCs w:val="0"/>
                <w:spacing w:val="-2"/>
                <w:sz w:val="24"/>
                <w:szCs w:val="24"/>
              </w:rPr>
              <w:t>n</w:t>
            </w:r>
            <w:r w:rsidR="00610FCB" w:rsidRPr="00610FCB">
              <w:rPr>
                <w:rFonts w:ascii="Calibri" w:eastAsia="Calibri" w:hAnsi="Calibri" w:cs="Calibri"/>
                <w:b w:val="0"/>
                <w:bCs w:val="0"/>
                <w:w w:val="101"/>
                <w:sz w:val="24"/>
                <w:szCs w:val="24"/>
              </w:rPr>
              <w:t>ti</w:t>
            </w:r>
            <w:r w:rsidRPr="00610FCB">
              <w:rPr>
                <w:rFonts w:ascii="Calibri" w:eastAsia="Calibri" w:hAnsi="Calibri" w:cs="Calibri"/>
                <w:b w:val="0"/>
                <w:bCs w:val="0"/>
                <w:w w:val="101"/>
                <w:sz w:val="24"/>
                <w:szCs w:val="24"/>
              </w:rPr>
              <w:t>nuous</w:t>
            </w:r>
          </w:p>
        </w:tc>
      </w:tr>
      <w:tr w:rsidR="0097439D" w14:paraId="3F6645E3" w14:textId="77777777" w:rsidTr="00610FCB">
        <w:trPr>
          <w:cnfStyle w:val="000000100000" w:firstRow="0" w:lastRow="0" w:firstColumn="0" w:lastColumn="0" w:oddVBand="0" w:evenVBand="0" w:oddHBand="1" w:evenHBand="0" w:firstRowFirstColumn="0" w:firstRowLastColumn="0" w:lastRowFirstColumn="0" w:lastRowLastColumn="0"/>
          <w:trHeight w:hRule="exact" w:val="305"/>
        </w:trPr>
        <w:tc>
          <w:tcPr>
            <w:cnfStyle w:val="001000000000" w:firstRow="0" w:lastRow="0" w:firstColumn="1" w:lastColumn="0" w:oddVBand="0" w:evenVBand="0" w:oddHBand="0" w:evenHBand="0" w:firstRowFirstColumn="0" w:firstRowLastColumn="0" w:lastRowFirstColumn="0" w:lastRowLastColumn="0"/>
            <w:tcW w:w="2803" w:type="dxa"/>
          </w:tcPr>
          <w:p w14:paraId="05249D2C" w14:textId="61E5A61C" w:rsidR="0097439D" w:rsidRDefault="00D26C76">
            <w:pPr>
              <w:spacing w:before="1" w:line="280" w:lineRule="exact"/>
              <w:ind w:left="105"/>
              <w:rPr>
                <w:rFonts w:ascii="Calibri" w:eastAsia="Calibri" w:hAnsi="Calibri" w:cs="Calibri"/>
                <w:sz w:val="24"/>
                <w:szCs w:val="24"/>
              </w:rPr>
            </w:pPr>
            <w:proofErr w:type="spellStart"/>
            <w:r>
              <w:rPr>
                <w:rFonts w:ascii="Calibri" w:eastAsia="Calibri" w:hAnsi="Calibri" w:cs="Calibri"/>
                <w:sz w:val="24"/>
                <w:szCs w:val="24"/>
              </w:rPr>
              <w:t>S</w:t>
            </w:r>
            <w:r>
              <w:rPr>
                <w:rFonts w:ascii="Calibri" w:eastAsia="Calibri" w:hAnsi="Calibri" w:cs="Calibri"/>
                <w:spacing w:val="-3"/>
                <w:sz w:val="24"/>
                <w:szCs w:val="24"/>
              </w:rPr>
              <w:t>t</w:t>
            </w:r>
            <w:r>
              <w:rPr>
                <w:rFonts w:ascii="Calibri" w:eastAsia="Calibri" w:hAnsi="Calibri" w:cs="Calibri"/>
                <w:sz w:val="24"/>
                <w:szCs w:val="24"/>
              </w:rPr>
              <w:t>art_</w:t>
            </w:r>
            <w:r>
              <w:rPr>
                <w:rFonts w:ascii="Calibri" w:eastAsia="Calibri" w:hAnsi="Calibri" w:cs="Calibri"/>
                <w:spacing w:val="-3"/>
                <w:sz w:val="24"/>
                <w:szCs w:val="24"/>
              </w:rPr>
              <w:t>st</w:t>
            </w:r>
            <w:r>
              <w:rPr>
                <w:rFonts w:ascii="Calibri" w:eastAsia="Calibri" w:hAnsi="Calibri" w:cs="Calibri"/>
                <w:spacing w:val="-2"/>
                <w:sz w:val="24"/>
                <w:szCs w:val="24"/>
              </w:rPr>
              <w:t>a</w:t>
            </w:r>
            <w:r w:rsidR="00610FCB">
              <w:rPr>
                <w:rFonts w:ascii="Calibri" w:eastAsia="Calibri" w:hAnsi="Calibri" w:cs="Calibri"/>
                <w:w w:val="110"/>
                <w:sz w:val="24"/>
                <w:szCs w:val="24"/>
              </w:rPr>
              <w:t>ti</w:t>
            </w:r>
            <w:r>
              <w:rPr>
                <w:rFonts w:ascii="Calibri" w:eastAsia="Calibri" w:hAnsi="Calibri" w:cs="Calibri"/>
                <w:sz w:val="24"/>
                <w:szCs w:val="24"/>
              </w:rPr>
              <w:t>on_longitude</w:t>
            </w:r>
            <w:proofErr w:type="spellEnd"/>
          </w:p>
        </w:tc>
        <w:tc>
          <w:tcPr>
            <w:cnfStyle w:val="000010000000" w:firstRow="0" w:lastRow="0" w:firstColumn="0" w:lastColumn="0" w:oddVBand="1" w:evenVBand="0" w:oddHBand="0" w:evenHBand="0" w:firstRowFirstColumn="0" w:firstRowLastColumn="0" w:lastRowFirstColumn="0" w:lastRowLastColumn="0"/>
            <w:tcW w:w="1889" w:type="dxa"/>
          </w:tcPr>
          <w:p w14:paraId="68AE495E" w14:textId="77777777" w:rsidR="0097439D" w:rsidRDefault="00D26C76">
            <w:pPr>
              <w:spacing w:before="1" w:line="280" w:lineRule="exact"/>
              <w:ind w:left="105"/>
              <w:rPr>
                <w:rFonts w:ascii="Calibri" w:eastAsia="Calibri" w:hAnsi="Calibri" w:cs="Calibri"/>
                <w:sz w:val="24"/>
                <w:szCs w:val="24"/>
              </w:rPr>
            </w:pPr>
            <w:r>
              <w:rPr>
                <w:rFonts w:ascii="Calibri" w:eastAsia="Calibri" w:hAnsi="Calibri" w:cs="Calibri"/>
                <w:sz w:val="24"/>
                <w:szCs w:val="24"/>
              </w:rPr>
              <w:t>Time-i</w:t>
            </w:r>
            <w:r>
              <w:rPr>
                <w:rFonts w:ascii="Calibri" w:eastAsia="Calibri" w:hAnsi="Calibri" w:cs="Calibri"/>
                <w:spacing w:val="-4"/>
                <w:sz w:val="24"/>
                <w:szCs w:val="24"/>
              </w:rPr>
              <w:t>nv</w:t>
            </w:r>
            <w:r>
              <w:rPr>
                <w:rFonts w:ascii="Calibri" w:eastAsia="Calibri" w:hAnsi="Calibri" w:cs="Calibri"/>
                <w:sz w:val="24"/>
                <w:szCs w:val="24"/>
              </w:rPr>
              <w:t>aria</w:t>
            </w:r>
            <w:r>
              <w:rPr>
                <w:rFonts w:ascii="Calibri" w:eastAsia="Calibri" w:hAnsi="Calibri" w:cs="Calibri"/>
                <w:spacing w:val="-2"/>
                <w:sz w:val="24"/>
                <w:szCs w:val="24"/>
              </w:rPr>
              <w:t>n</w:t>
            </w:r>
            <w:r>
              <w:rPr>
                <w:rFonts w:ascii="Calibri" w:eastAsia="Calibri" w:hAnsi="Calibri" w:cs="Calibri"/>
                <w:sz w:val="24"/>
                <w:szCs w:val="24"/>
              </w:rPr>
              <w:t>t</w:t>
            </w:r>
          </w:p>
        </w:tc>
        <w:tc>
          <w:tcPr>
            <w:tcW w:w="1763" w:type="dxa"/>
          </w:tcPr>
          <w:p w14:paraId="014197AF" w14:textId="77777777" w:rsidR="0097439D" w:rsidRDefault="00D26C76">
            <w:pPr>
              <w:spacing w:before="1" w:line="280" w:lineRule="exact"/>
              <w:ind w:left="100"/>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4"/>
                <w:szCs w:val="24"/>
              </w:rPr>
            </w:pPr>
            <w:r>
              <w:rPr>
                <w:rFonts w:ascii="Calibri" w:eastAsia="Calibri" w:hAnsi="Calibri" w:cs="Calibri"/>
                <w:sz w:val="24"/>
                <w:szCs w:val="24"/>
              </w:rPr>
              <w:t>Structu</w:t>
            </w:r>
            <w:r>
              <w:rPr>
                <w:rFonts w:ascii="Calibri" w:eastAsia="Calibri" w:hAnsi="Calibri" w:cs="Calibri"/>
                <w:spacing w:val="-3"/>
                <w:sz w:val="24"/>
                <w:szCs w:val="24"/>
              </w:rPr>
              <w:t>r</w:t>
            </w:r>
            <w:r>
              <w:rPr>
                <w:rFonts w:ascii="Calibri" w:eastAsia="Calibri" w:hAnsi="Calibri" w:cs="Calibri"/>
                <w:sz w:val="24"/>
                <w:szCs w:val="24"/>
              </w:rPr>
              <w:t>ed</w:t>
            </w:r>
          </w:p>
        </w:tc>
        <w:tc>
          <w:tcPr>
            <w:cnfStyle w:val="000010000000" w:firstRow="0" w:lastRow="0" w:firstColumn="0" w:lastColumn="0" w:oddVBand="1" w:evenVBand="0" w:oddHBand="0" w:evenHBand="0" w:firstRowFirstColumn="0" w:firstRowLastColumn="0" w:lastRowFirstColumn="0" w:lastRowLastColumn="0"/>
            <w:tcW w:w="1759" w:type="dxa"/>
          </w:tcPr>
          <w:p w14:paraId="4C64C3B4" w14:textId="3A32B84E" w:rsidR="0097439D" w:rsidRDefault="00D26C76">
            <w:pPr>
              <w:spacing w:before="1" w:line="280" w:lineRule="exact"/>
              <w:ind w:left="100"/>
              <w:rPr>
                <w:rFonts w:ascii="Calibri" w:eastAsia="Calibri" w:hAnsi="Calibri" w:cs="Calibri"/>
                <w:sz w:val="24"/>
                <w:szCs w:val="24"/>
              </w:rPr>
            </w:pPr>
            <w:r>
              <w:rPr>
                <w:rFonts w:ascii="Calibri" w:eastAsia="Calibri" w:hAnsi="Calibri" w:cs="Calibri"/>
                <w:sz w:val="24"/>
                <w:szCs w:val="24"/>
              </w:rPr>
              <w:t>Qua</w:t>
            </w:r>
            <w:r>
              <w:rPr>
                <w:rFonts w:ascii="Calibri" w:eastAsia="Calibri" w:hAnsi="Calibri" w:cs="Calibri"/>
                <w:spacing w:val="-2"/>
                <w:sz w:val="24"/>
                <w:szCs w:val="24"/>
              </w:rPr>
              <w:t>n</w:t>
            </w:r>
            <w:r w:rsidR="00610FCB">
              <w:rPr>
                <w:rFonts w:ascii="Calibri" w:eastAsia="Calibri" w:hAnsi="Calibri" w:cs="Calibri"/>
                <w:w w:val="110"/>
                <w:sz w:val="24"/>
                <w:szCs w:val="24"/>
              </w:rPr>
              <w:t>ti</w:t>
            </w:r>
            <w:r>
              <w:rPr>
                <w:rFonts w:ascii="Calibri" w:eastAsia="Calibri" w:hAnsi="Calibri" w:cs="Calibri"/>
                <w:spacing w:val="-3"/>
                <w:sz w:val="24"/>
                <w:szCs w:val="24"/>
              </w:rPr>
              <w:t>t</w:t>
            </w:r>
            <w:r>
              <w:rPr>
                <w:rFonts w:ascii="Calibri" w:eastAsia="Calibri" w:hAnsi="Calibri" w:cs="Calibri"/>
                <w:spacing w:val="-2"/>
                <w:sz w:val="24"/>
                <w:szCs w:val="24"/>
              </w:rPr>
              <w:t>a</w:t>
            </w:r>
            <w:r w:rsidR="00610FCB">
              <w:rPr>
                <w:rFonts w:ascii="Calibri" w:eastAsia="Calibri" w:hAnsi="Calibri" w:cs="Calibri"/>
                <w:w w:val="110"/>
                <w:sz w:val="24"/>
                <w:szCs w:val="24"/>
              </w:rPr>
              <w:t>ti</w:t>
            </w:r>
            <w:r>
              <w:rPr>
                <w:rFonts w:ascii="Calibri" w:eastAsia="Calibri" w:hAnsi="Calibri" w:cs="Calibri"/>
                <w:spacing w:val="-2"/>
                <w:sz w:val="24"/>
                <w:szCs w:val="24"/>
              </w:rPr>
              <w:t>v</w:t>
            </w:r>
            <w:r>
              <w:rPr>
                <w:rFonts w:ascii="Calibri" w:eastAsia="Calibri" w:hAnsi="Calibri" w:cs="Calibri"/>
                <w:sz w:val="24"/>
                <w:szCs w:val="24"/>
              </w:rPr>
              <w:t>e</w:t>
            </w:r>
          </w:p>
        </w:tc>
        <w:tc>
          <w:tcPr>
            <w:cnfStyle w:val="000100000000" w:firstRow="0" w:lastRow="0" w:firstColumn="0" w:lastColumn="1" w:oddVBand="0" w:evenVBand="0" w:oddHBand="0" w:evenHBand="0" w:firstRowFirstColumn="0" w:firstRowLastColumn="0" w:lastRowFirstColumn="0" w:lastRowLastColumn="0"/>
            <w:tcW w:w="1763" w:type="dxa"/>
          </w:tcPr>
          <w:p w14:paraId="50B4B3E5" w14:textId="02BF8E8D" w:rsidR="0097439D" w:rsidRPr="00610FCB" w:rsidRDefault="00D26C76">
            <w:pPr>
              <w:spacing w:before="1" w:line="280" w:lineRule="exact"/>
              <w:ind w:left="100"/>
              <w:rPr>
                <w:rFonts w:ascii="Calibri" w:eastAsia="Calibri" w:hAnsi="Calibri" w:cs="Calibri"/>
                <w:b w:val="0"/>
                <w:bCs w:val="0"/>
                <w:sz w:val="24"/>
                <w:szCs w:val="24"/>
              </w:rPr>
            </w:pPr>
            <w:r w:rsidRPr="00610FCB">
              <w:rPr>
                <w:rFonts w:ascii="Calibri" w:eastAsia="Calibri" w:hAnsi="Calibri" w:cs="Calibri"/>
                <w:b w:val="0"/>
                <w:bCs w:val="0"/>
                <w:sz w:val="24"/>
                <w:szCs w:val="24"/>
              </w:rPr>
              <w:t>Co</w:t>
            </w:r>
            <w:r w:rsidRPr="00610FCB">
              <w:rPr>
                <w:rFonts w:ascii="Calibri" w:eastAsia="Calibri" w:hAnsi="Calibri" w:cs="Calibri"/>
                <w:b w:val="0"/>
                <w:bCs w:val="0"/>
                <w:spacing w:val="-2"/>
                <w:sz w:val="24"/>
                <w:szCs w:val="24"/>
              </w:rPr>
              <w:t>n</w:t>
            </w:r>
            <w:r w:rsidR="00610FCB" w:rsidRPr="00610FCB">
              <w:rPr>
                <w:rFonts w:ascii="Calibri" w:eastAsia="Calibri" w:hAnsi="Calibri" w:cs="Calibri"/>
                <w:b w:val="0"/>
                <w:bCs w:val="0"/>
                <w:w w:val="101"/>
                <w:sz w:val="24"/>
                <w:szCs w:val="24"/>
              </w:rPr>
              <w:t>ti</w:t>
            </w:r>
            <w:r w:rsidRPr="00610FCB">
              <w:rPr>
                <w:rFonts w:ascii="Calibri" w:eastAsia="Calibri" w:hAnsi="Calibri" w:cs="Calibri"/>
                <w:b w:val="0"/>
                <w:bCs w:val="0"/>
                <w:w w:val="101"/>
                <w:sz w:val="24"/>
                <w:szCs w:val="24"/>
              </w:rPr>
              <w:t>nuous</w:t>
            </w:r>
          </w:p>
        </w:tc>
      </w:tr>
      <w:tr w:rsidR="0097439D" w14:paraId="2C1753F6" w14:textId="77777777" w:rsidTr="00610FCB">
        <w:trPr>
          <w:trHeight w:hRule="exact" w:val="305"/>
        </w:trPr>
        <w:tc>
          <w:tcPr>
            <w:cnfStyle w:val="001000000000" w:firstRow="0" w:lastRow="0" w:firstColumn="1" w:lastColumn="0" w:oddVBand="0" w:evenVBand="0" w:oddHBand="0" w:evenHBand="0" w:firstRowFirstColumn="0" w:firstRowLastColumn="0" w:lastRowFirstColumn="0" w:lastRowLastColumn="0"/>
            <w:tcW w:w="2803" w:type="dxa"/>
          </w:tcPr>
          <w:p w14:paraId="5193EC4E" w14:textId="25747DA0" w:rsidR="0097439D" w:rsidRDefault="00D26C76">
            <w:pPr>
              <w:spacing w:before="1" w:line="280" w:lineRule="exact"/>
              <w:ind w:left="105"/>
              <w:rPr>
                <w:rFonts w:ascii="Calibri" w:eastAsia="Calibri" w:hAnsi="Calibri" w:cs="Calibri"/>
                <w:sz w:val="24"/>
                <w:szCs w:val="24"/>
              </w:rPr>
            </w:pPr>
            <w:proofErr w:type="spellStart"/>
            <w:r>
              <w:rPr>
                <w:rFonts w:ascii="Calibri" w:eastAsia="Calibri" w:hAnsi="Calibri" w:cs="Calibri"/>
                <w:sz w:val="24"/>
                <w:szCs w:val="24"/>
              </w:rPr>
              <w:t>End</w:t>
            </w:r>
            <w:r>
              <w:rPr>
                <w:rFonts w:ascii="Calibri" w:eastAsia="Calibri" w:hAnsi="Calibri" w:cs="Calibri"/>
                <w:w w:val="105"/>
                <w:sz w:val="24"/>
                <w:szCs w:val="24"/>
              </w:rPr>
              <w:t>_</w:t>
            </w:r>
            <w:r w:rsidR="00610FCB">
              <w:rPr>
                <w:rFonts w:ascii="Calibri" w:eastAsia="Calibri" w:hAnsi="Calibri" w:cs="Calibri"/>
                <w:w w:val="105"/>
                <w:sz w:val="24"/>
                <w:szCs w:val="24"/>
              </w:rPr>
              <w:t>ti</w:t>
            </w:r>
            <w:r>
              <w:rPr>
                <w:rFonts w:ascii="Calibri" w:eastAsia="Calibri" w:hAnsi="Calibri" w:cs="Calibri"/>
                <w:sz w:val="24"/>
                <w:szCs w:val="24"/>
              </w:rPr>
              <w:t>me</w:t>
            </w:r>
            <w:proofErr w:type="spellEnd"/>
          </w:p>
        </w:tc>
        <w:tc>
          <w:tcPr>
            <w:cnfStyle w:val="000010000000" w:firstRow="0" w:lastRow="0" w:firstColumn="0" w:lastColumn="0" w:oddVBand="1" w:evenVBand="0" w:oddHBand="0" w:evenHBand="0" w:firstRowFirstColumn="0" w:firstRowLastColumn="0" w:lastRowFirstColumn="0" w:lastRowLastColumn="0"/>
            <w:tcW w:w="1889" w:type="dxa"/>
          </w:tcPr>
          <w:p w14:paraId="32DD5A2F" w14:textId="77777777" w:rsidR="0097439D" w:rsidRDefault="00D26C76">
            <w:pPr>
              <w:spacing w:before="1" w:line="280" w:lineRule="exact"/>
              <w:ind w:left="105"/>
              <w:rPr>
                <w:rFonts w:ascii="Calibri" w:eastAsia="Calibri" w:hAnsi="Calibri" w:cs="Calibri"/>
                <w:sz w:val="24"/>
                <w:szCs w:val="24"/>
              </w:rPr>
            </w:pPr>
            <w:r>
              <w:rPr>
                <w:rFonts w:ascii="Calibri" w:eastAsia="Calibri" w:hAnsi="Calibri" w:cs="Calibri"/>
                <w:sz w:val="24"/>
                <w:szCs w:val="24"/>
              </w:rPr>
              <w:t>Time</w:t>
            </w:r>
            <w:r>
              <w:rPr>
                <w:rFonts w:ascii="Calibri" w:eastAsia="Calibri" w:hAnsi="Calibri" w:cs="Calibri"/>
                <w:spacing w:val="-2"/>
                <w:sz w:val="24"/>
                <w:szCs w:val="24"/>
              </w:rPr>
              <w:t>-</w:t>
            </w:r>
            <w:r>
              <w:rPr>
                <w:rFonts w:ascii="Calibri" w:eastAsia="Calibri" w:hAnsi="Calibri" w:cs="Calibri"/>
                <w:spacing w:val="-4"/>
                <w:sz w:val="24"/>
                <w:szCs w:val="24"/>
              </w:rPr>
              <w:t>v</w:t>
            </w:r>
            <w:r>
              <w:rPr>
                <w:rFonts w:ascii="Calibri" w:eastAsia="Calibri" w:hAnsi="Calibri" w:cs="Calibri"/>
                <w:sz w:val="24"/>
                <w:szCs w:val="24"/>
              </w:rPr>
              <w:t>aria</w:t>
            </w:r>
            <w:r>
              <w:rPr>
                <w:rFonts w:ascii="Calibri" w:eastAsia="Calibri" w:hAnsi="Calibri" w:cs="Calibri"/>
                <w:spacing w:val="-2"/>
                <w:sz w:val="24"/>
                <w:szCs w:val="24"/>
              </w:rPr>
              <w:t>n</w:t>
            </w:r>
            <w:r>
              <w:rPr>
                <w:rFonts w:ascii="Calibri" w:eastAsia="Calibri" w:hAnsi="Calibri" w:cs="Calibri"/>
                <w:sz w:val="24"/>
                <w:szCs w:val="24"/>
              </w:rPr>
              <w:t>t</w:t>
            </w:r>
          </w:p>
        </w:tc>
        <w:tc>
          <w:tcPr>
            <w:tcW w:w="1763" w:type="dxa"/>
          </w:tcPr>
          <w:p w14:paraId="70D97B7D" w14:textId="77777777" w:rsidR="0097439D" w:rsidRDefault="00D26C76">
            <w:pPr>
              <w:spacing w:before="1" w:line="280" w:lineRule="exact"/>
              <w:ind w:left="100"/>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rPr>
            </w:pPr>
            <w:r>
              <w:rPr>
                <w:rFonts w:ascii="Calibri" w:eastAsia="Calibri" w:hAnsi="Calibri" w:cs="Calibri"/>
                <w:sz w:val="24"/>
                <w:szCs w:val="24"/>
              </w:rPr>
              <w:t>Structu</w:t>
            </w:r>
            <w:r>
              <w:rPr>
                <w:rFonts w:ascii="Calibri" w:eastAsia="Calibri" w:hAnsi="Calibri" w:cs="Calibri"/>
                <w:spacing w:val="-3"/>
                <w:sz w:val="24"/>
                <w:szCs w:val="24"/>
              </w:rPr>
              <w:t>r</w:t>
            </w:r>
            <w:r>
              <w:rPr>
                <w:rFonts w:ascii="Calibri" w:eastAsia="Calibri" w:hAnsi="Calibri" w:cs="Calibri"/>
                <w:sz w:val="24"/>
                <w:szCs w:val="24"/>
              </w:rPr>
              <w:t>ed</w:t>
            </w:r>
          </w:p>
        </w:tc>
        <w:tc>
          <w:tcPr>
            <w:cnfStyle w:val="000010000000" w:firstRow="0" w:lastRow="0" w:firstColumn="0" w:lastColumn="0" w:oddVBand="1" w:evenVBand="0" w:oddHBand="0" w:evenHBand="0" w:firstRowFirstColumn="0" w:firstRowLastColumn="0" w:lastRowFirstColumn="0" w:lastRowLastColumn="0"/>
            <w:tcW w:w="1759" w:type="dxa"/>
          </w:tcPr>
          <w:p w14:paraId="62635003" w14:textId="6A0DDB40" w:rsidR="0097439D" w:rsidRDefault="00D26C76">
            <w:pPr>
              <w:spacing w:before="1" w:line="280" w:lineRule="exact"/>
              <w:ind w:left="100"/>
              <w:rPr>
                <w:rFonts w:ascii="Calibri" w:eastAsia="Calibri" w:hAnsi="Calibri" w:cs="Calibri"/>
                <w:sz w:val="24"/>
                <w:szCs w:val="24"/>
              </w:rPr>
            </w:pPr>
            <w:r>
              <w:rPr>
                <w:rFonts w:ascii="Calibri" w:eastAsia="Calibri" w:hAnsi="Calibri" w:cs="Calibri"/>
                <w:sz w:val="24"/>
                <w:szCs w:val="24"/>
              </w:rPr>
              <w:t>Qua</w:t>
            </w:r>
            <w:r>
              <w:rPr>
                <w:rFonts w:ascii="Calibri" w:eastAsia="Calibri" w:hAnsi="Calibri" w:cs="Calibri"/>
                <w:spacing w:val="-2"/>
                <w:sz w:val="24"/>
                <w:szCs w:val="24"/>
              </w:rPr>
              <w:t>n</w:t>
            </w:r>
            <w:r w:rsidR="00610FCB">
              <w:rPr>
                <w:rFonts w:ascii="Calibri" w:eastAsia="Calibri" w:hAnsi="Calibri" w:cs="Calibri"/>
                <w:w w:val="110"/>
                <w:sz w:val="24"/>
                <w:szCs w:val="24"/>
              </w:rPr>
              <w:t>ti</w:t>
            </w:r>
            <w:r>
              <w:rPr>
                <w:rFonts w:ascii="Calibri" w:eastAsia="Calibri" w:hAnsi="Calibri" w:cs="Calibri"/>
                <w:spacing w:val="-3"/>
                <w:sz w:val="24"/>
                <w:szCs w:val="24"/>
              </w:rPr>
              <w:t>t</w:t>
            </w:r>
            <w:r>
              <w:rPr>
                <w:rFonts w:ascii="Calibri" w:eastAsia="Calibri" w:hAnsi="Calibri" w:cs="Calibri"/>
                <w:spacing w:val="-2"/>
                <w:sz w:val="24"/>
                <w:szCs w:val="24"/>
              </w:rPr>
              <w:t>a</w:t>
            </w:r>
            <w:r w:rsidR="00610FCB">
              <w:rPr>
                <w:rFonts w:ascii="Calibri" w:eastAsia="Calibri" w:hAnsi="Calibri" w:cs="Calibri"/>
                <w:w w:val="110"/>
                <w:sz w:val="24"/>
                <w:szCs w:val="24"/>
              </w:rPr>
              <w:t>ti</w:t>
            </w:r>
            <w:r>
              <w:rPr>
                <w:rFonts w:ascii="Calibri" w:eastAsia="Calibri" w:hAnsi="Calibri" w:cs="Calibri"/>
                <w:spacing w:val="-2"/>
                <w:sz w:val="24"/>
                <w:szCs w:val="24"/>
              </w:rPr>
              <w:t>v</w:t>
            </w:r>
            <w:r>
              <w:rPr>
                <w:rFonts w:ascii="Calibri" w:eastAsia="Calibri" w:hAnsi="Calibri" w:cs="Calibri"/>
                <w:sz w:val="24"/>
                <w:szCs w:val="24"/>
              </w:rPr>
              <w:t>e</w:t>
            </w:r>
          </w:p>
        </w:tc>
        <w:tc>
          <w:tcPr>
            <w:cnfStyle w:val="000100000000" w:firstRow="0" w:lastRow="0" w:firstColumn="0" w:lastColumn="1" w:oddVBand="0" w:evenVBand="0" w:oddHBand="0" w:evenHBand="0" w:firstRowFirstColumn="0" w:firstRowLastColumn="0" w:lastRowFirstColumn="0" w:lastRowLastColumn="0"/>
            <w:tcW w:w="1763" w:type="dxa"/>
          </w:tcPr>
          <w:p w14:paraId="1701689F" w14:textId="30F105F4" w:rsidR="0097439D" w:rsidRPr="00610FCB" w:rsidRDefault="00D26C76">
            <w:pPr>
              <w:spacing w:before="1" w:line="280" w:lineRule="exact"/>
              <w:ind w:left="100"/>
              <w:rPr>
                <w:rFonts w:ascii="Calibri" w:eastAsia="Calibri" w:hAnsi="Calibri" w:cs="Calibri"/>
                <w:b w:val="0"/>
                <w:bCs w:val="0"/>
                <w:sz w:val="24"/>
                <w:szCs w:val="24"/>
              </w:rPr>
            </w:pPr>
            <w:r w:rsidRPr="00610FCB">
              <w:rPr>
                <w:rFonts w:ascii="Calibri" w:eastAsia="Calibri" w:hAnsi="Calibri" w:cs="Calibri"/>
                <w:b w:val="0"/>
                <w:bCs w:val="0"/>
                <w:sz w:val="24"/>
                <w:szCs w:val="24"/>
              </w:rPr>
              <w:t>Co</w:t>
            </w:r>
            <w:r w:rsidRPr="00610FCB">
              <w:rPr>
                <w:rFonts w:ascii="Calibri" w:eastAsia="Calibri" w:hAnsi="Calibri" w:cs="Calibri"/>
                <w:b w:val="0"/>
                <w:bCs w:val="0"/>
                <w:spacing w:val="-2"/>
                <w:sz w:val="24"/>
                <w:szCs w:val="24"/>
              </w:rPr>
              <w:t>n</w:t>
            </w:r>
            <w:r w:rsidR="00610FCB" w:rsidRPr="00610FCB">
              <w:rPr>
                <w:rFonts w:ascii="Calibri" w:eastAsia="Calibri" w:hAnsi="Calibri" w:cs="Calibri"/>
                <w:b w:val="0"/>
                <w:bCs w:val="0"/>
                <w:w w:val="101"/>
                <w:sz w:val="24"/>
                <w:szCs w:val="24"/>
              </w:rPr>
              <w:t>ti</w:t>
            </w:r>
            <w:r w:rsidRPr="00610FCB">
              <w:rPr>
                <w:rFonts w:ascii="Calibri" w:eastAsia="Calibri" w:hAnsi="Calibri" w:cs="Calibri"/>
                <w:b w:val="0"/>
                <w:bCs w:val="0"/>
                <w:w w:val="101"/>
                <w:sz w:val="24"/>
                <w:szCs w:val="24"/>
              </w:rPr>
              <w:t>nuous</w:t>
            </w:r>
          </w:p>
        </w:tc>
      </w:tr>
      <w:tr w:rsidR="0097439D" w14:paraId="7B479EEE" w14:textId="77777777" w:rsidTr="00610FCB">
        <w:trPr>
          <w:cnfStyle w:val="000000100000" w:firstRow="0" w:lastRow="0" w:firstColumn="0" w:lastColumn="0" w:oddVBand="0" w:evenVBand="0" w:oddHBand="1" w:evenHBand="0" w:firstRowFirstColumn="0" w:firstRowLastColumn="0" w:lastRowFirstColumn="0" w:lastRowLastColumn="0"/>
          <w:trHeight w:hRule="exact" w:val="305"/>
        </w:trPr>
        <w:tc>
          <w:tcPr>
            <w:cnfStyle w:val="001000000000" w:firstRow="0" w:lastRow="0" w:firstColumn="1" w:lastColumn="0" w:oddVBand="0" w:evenVBand="0" w:oddHBand="0" w:evenHBand="0" w:firstRowFirstColumn="0" w:firstRowLastColumn="0" w:lastRowFirstColumn="0" w:lastRowLastColumn="0"/>
            <w:tcW w:w="2803" w:type="dxa"/>
          </w:tcPr>
          <w:p w14:paraId="15FCC0B0" w14:textId="0CDE36BA" w:rsidR="0097439D" w:rsidRDefault="00D26C76">
            <w:pPr>
              <w:spacing w:before="1" w:line="280" w:lineRule="exact"/>
              <w:ind w:left="105"/>
              <w:rPr>
                <w:rFonts w:ascii="Calibri" w:eastAsia="Calibri" w:hAnsi="Calibri" w:cs="Calibri"/>
                <w:sz w:val="24"/>
                <w:szCs w:val="24"/>
              </w:rPr>
            </w:pPr>
            <w:proofErr w:type="spellStart"/>
            <w:r>
              <w:rPr>
                <w:rFonts w:ascii="Calibri" w:eastAsia="Calibri" w:hAnsi="Calibri" w:cs="Calibri"/>
                <w:sz w:val="24"/>
                <w:szCs w:val="24"/>
              </w:rPr>
              <w:t>End_</w:t>
            </w:r>
            <w:r>
              <w:rPr>
                <w:rFonts w:ascii="Calibri" w:eastAsia="Calibri" w:hAnsi="Calibri" w:cs="Calibri"/>
                <w:spacing w:val="-3"/>
                <w:sz w:val="24"/>
                <w:szCs w:val="24"/>
              </w:rPr>
              <w:t>st</w:t>
            </w:r>
            <w:r>
              <w:rPr>
                <w:rFonts w:ascii="Calibri" w:eastAsia="Calibri" w:hAnsi="Calibri" w:cs="Calibri"/>
                <w:spacing w:val="-2"/>
                <w:sz w:val="24"/>
                <w:szCs w:val="24"/>
              </w:rPr>
              <w:t>a</w:t>
            </w:r>
            <w:r w:rsidR="00610FCB">
              <w:rPr>
                <w:rFonts w:ascii="Calibri" w:eastAsia="Calibri" w:hAnsi="Calibri" w:cs="Calibri"/>
                <w:w w:val="110"/>
                <w:sz w:val="24"/>
                <w:szCs w:val="24"/>
              </w:rPr>
              <w:t>ti</w:t>
            </w:r>
            <w:r>
              <w:rPr>
                <w:rFonts w:ascii="Calibri" w:eastAsia="Calibri" w:hAnsi="Calibri" w:cs="Calibri"/>
                <w:sz w:val="24"/>
                <w:szCs w:val="24"/>
              </w:rPr>
              <w:t>on_id</w:t>
            </w:r>
            <w:proofErr w:type="spellEnd"/>
          </w:p>
        </w:tc>
        <w:tc>
          <w:tcPr>
            <w:cnfStyle w:val="000010000000" w:firstRow="0" w:lastRow="0" w:firstColumn="0" w:lastColumn="0" w:oddVBand="1" w:evenVBand="0" w:oddHBand="0" w:evenHBand="0" w:firstRowFirstColumn="0" w:firstRowLastColumn="0" w:lastRowFirstColumn="0" w:lastRowLastColumn="0"/>
            <w:tcW w:w="1889" w:type="dxa"/>
          </w:tcPr>
          <w:p w14:paraId="1C78DBE2" w14:textId="77777777" w:rsidR="0097439D" w:rsidRDefault="00D26C76">
            <w:pPr>
              <w:spacing w:before="1" w:line="280" w:lineRule="exact"/>
              <w:ind w:left="105"/>
              <w:rPr>
                <w:rFonts w:ascii="Calibri" w:eastAsia="Calibri" w:hAnsi="Calibri" w:cs="Calibri"/>
                <w:sz w:val="24"/>
                <w:szCs w:val="24"/>
              </w:rPr>
            </w:pPr>
            <w:r>
              <w:rPr>
                <w:rFonts w:ascii="Calibri" w:eastAsia="Calibri" w:hAnsi="Calibri" w:cs="Calibri"/>
                <w:sz w:val="24"/>
                <w:szCs w:val="24"/>
              </w:rPr>
              <w:t>Time-i</w:t>
            </w:r>
            <w:r>
              <w:rPr>
                <w:rFonts w:ascii="Calibri" w:eastAsia="Calibri" w:hAnsi="Calibri" w:cs="Calibri"/>
                <w:spacing w:val="-4"/>
                <w:sz w:val="24"/>
                <w:szCs w:val="24"/>
              </w:rPr>
              <w:t>nv</w:t>
            </w:r>
            <w:r>
              <w:rPr>
                <w:rFonts w:ascii="Calibri" w:eastAsia="Calibri" w:hAnsi="Calibri" w:cs="Calibri"/>
                <w:sz w:val="24"/>
                <w:szCs w:val="24"/>
              </w:rPr>
              <w:t>aria</w:t>
            </w:r>
            <w:r>
              <w:rPr>
                <w:rFonts w:ascii="Calibri" w:eastAsia="Calibri" w:hAnsi="Calibri" w:cs="Calibri"/>
                <w:spacing w:val="-2"/>
                <w:sz w:val="24"/>
                <w:szCs w:val="24"/>
              </w:rPr>
              <w:t>n</w:t>
            </w:r>
            <w:r>
              <w:rPr>
                <w:rFonts w:ascii="Calibri" w:eastAsia="Calibri" w:hAnsi="Calibri" w:cs="Calibri"/>
                <w:sz w:val="24"/>
                <w:szCs w:val="24"/>
              </w:rPr>
              <w:t>t</w:t>
            </w:r>
          </w:p>
        </w:tc>
        <w:tc>
          <w:tcPr>
            <w:tcW w:w="1763" w:type="dxa"/>
          </w:tcPr>
          <w:p w14:paraId="63982C90" w14:textId="77777777" w:rsidR="0097439D" w:rsidRDefault="00D26C76">
            <w:pPr>
              <w:spacing w:before="1" w:line="280" w:lineRule="exact"/>
              <w:ind w:left="100"/>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4"/>
                <w:szCs w:val="24"/>
              </w:rPr>
            </w:pPr>
            <w:r>
              <w:rPr>
                <w:rFonts w:ascii="Calibri" w:eastAsia="Calibri" w:hAnsi="Calibri" w:cs="Calibri"/>
                <w:sz w:val="24"/>
                <w:szCs w:val="24"/>
              </w:rPr>
              <w:t>Structu</w:t>
            </w:r>
            <w:r>
              <w:rPr>
                <w:rFonts w:ascii="Calibri" w:eastAsia="Calibri" w:hAnsi="Calibri" w:cs="Calibri"/>
                <w:spacing w:val="-3"/>
                <w:sz w:val="24"/>
                <w:szCs w:val="24"/>
              </w:rPr>
              <w:t>r</w:t>
            </w:r>
            <w:r>
              <w:rPr>
                <w:rFonts w:ascii="Calibri" w:eastAsia="Calibri" w:hAnsi="Calibri" w:cs="Calibri"/>
                <w:sz w:val="24"/>
                <w:szCs w:val="24"/>
              </w:rPr>
              <w:t>ed</w:t>
            </w:r>
          </w:p>
        </w:tc>
        <w:tc>
          <w:tcPr>
            <w:cnfStyle w:val="000010000000" w:firstRow="0" w:lastRow="0" w:firstColumn="0" w:lastColumn="0" w:oddVBand="1" w:evenVBand="0" w:oddHBand="0" w:evenHBand="0" w:firstRowFirstColumn="0" w:firstRowLastColumn="0" w:lastRowFirstColumn="0" w:lastRowLastColumn="0"/>
            <w:tcW w:w="1759" w:type="dxa"/>
          </w:tcPr>
          <w:p w14:paraId="5FF28ABE" w14:textId="676F9560" w:rsidR="0097439D" w:rsidRDefault="00D26C76">
            <w:pPr>
              <w:spacing w:before="1" w:line="280" w:lineRule="exact"/>
              <w:ind w:left="100"/>
              <w:rPr>
                <w:rFonts w:ascii="Calibri" w:eastAsia="Calibri" w:hAnsi="Calibri" w:cs="Calibri"/>
                <w:sz w:val="24"/>
                <w:szCs w:val="24"/>
              </w:rPr>
            </w:pPr>
            <w:r>
              <w:rPr>
                <w:rFonts w:ascii="Calibri" w:eastAsia="Calibri" w:hAnsi="Calibri" w:cs="Calibri"/>
                <w:sz w:val="24"/>
                <w:szCs w:val="24"/>
              </w:rPr>
              <w:t>Quali</w:t>
            </w:r>
            <w:r>
              <w:rPr>
                <w:rFonts w:ascii="Calibri" w:eastAsia="Calibri" w:hAnsi="Calibri" w:cs="Calibri"/>
                <w:spacing w:val="-3"/>
                <w:sz w:val="24"/>
                <w:szCs w:val="24"/>
              </w:rPr>
              <w:t>t</w:t>
            </w:r>
            <w:r>
              <w:rPr>
                <w:rFonts w:ascii="Calibri" w:eastAsia="Calibri" w:hAnsi="Calibri" w:cs="Calibri"/>
                <w:spacing w:val="-2"/>
                <w:sz w:val="24"/>
                <w:szCs w:val="24"/>
              </w:rPr>
              <w:t>a</w:t>
            </w:r>
            <w:r w:rsidR="00610FCB">
              <w:rPr>
                <w:rFonts w:ascii="Calibri" w:eastAsia="Calibri" w:hAnsi="Calibri" w:cs="Calibri"/>
                <w:w w:val="110"/>
                <w:sz w:val="24"/>
                <w:szCs w:val="24"/>
              </w:rPr>
              <w:t>ti</w:t>
            </w:r>
            <w:r>
              <w:rPr>
                <w:rFonts w:ascii="Calibri" w:eastAsia="Calibri" w:hAnsi="Calibri" w:cs="Calibri"/>
                <w:spacing w:val="-2"/>
                <w:sz w:val="24"/>
                <w:szCs w:val="24"/>
              </w:rPr>
              <w:t>v</w:t>
            </w:r>
            <w:r>
              <w:rPr>
                <w:rFonts w:ascii="Calibri" w:eastAsia="Calibri" w:hAnsi="Calibri" w:cs="Calibri"/>
                <w:sz w:val="24"/>
                <w:szCs w:val="24"/>
              </w:rPr>
              <w:t>e</w:t>
            </w:r>
          </w:p>
        </w:tc>
        <w:tc>
          <w:tcPr>
            <w:cnfStyle w:val="000100000000" w:firstRow="0" w:lastRow="0" w:firstColumn="0" w:lastColumn="1" w:oddVBand="0" w:evenVBand="0" w:oddHBand="0" w:evenHBand="0" w:firstRowFirstColumn="0" w:firstRowLastColumn="0" w:lastRowFirstColumn="0" w:lastRowLastColumn="0"/>
            <w:tcW w:w="1763" w:type="dxa"/>
          </w:tcPr>
          <w:p w14:paraId="76C19394" w14:textId="77777777" w:rsidR="0097439D" w:rsidRPr="00610FCB" w:rsidRDefault="00D26C76">
            <w:pPr>
              <w:spacing w:before="1" w:line="280" w:lineRule="exact"/>
              <w:ind w:left="100"/>
              <w:rPr>
                <w:rFonts w:ascii="Calibri" w:eastAsia="Calibri" w:hAnsi="Calibri" w:cs="Calibri"/>
                <w:b w:val="0"/>
                <w:bCs w:val="0"/>
                <w:sz w:val="24"/>
                <w:szCs w:val="24"/>
              </w:rPr>
            </w:pPr>
            <w:r w:rsidRPr="00610FCB">
              <w:rPr>
                <w:rFonts w:ascii="Calibri" w:eastAsia="Calibri" w:hAnsi="Calibri" w:cs="Calibri"/>
                <w:b w:val="0"/>
                <w:bCs w:val="0"/>
                <w:sz w:val="24"/>
                <w:szCs w:val="24"/>
              </w:rPr>
              <w:t>Nominal</w:t>
            </w:r>
          </w:p>
        </w:tc>
      </w:tr>
      <w:tr w:rsidR="0097439D" w14:paraId="5C1AC060" w14:textId="77777777" w:rsidTr="00610FCB">
        <w:trPr>
          <w:trHeight w:hRule="exact" w:val="305"/>
        </w:trPr>
        <w:tc>
          <w:tcPr>
            <w:cnfStyle w:val="001000000000" w:firstRow="0" w:lastRow="0" w:firstColumn="1" w:lastColumn="0" w:oddVBand="0" w:evenVBand="0" w:oddHBand="0" w:evenHBand="0" w:firstRowFirstColumn="0" w:firstRowLastColumn="0" w:lastRowFirstColumn="0" w:lastRowLastColumn="0"/>
            <w:tcW w:w="2803" w:type="dxa"/>
          </w:tcPr>
          <w:p w14:paraId="05A90E92" w14:textId="440D110A" w:rsidR="0097439D" w:rsidRDefault="00D26C76">
            <w:pPr>
              <w:spacing w:before="1" w:line="280" w:lineRule="exact"/>
              <w:ind w:left="105"/>
              <w:rPr>
                <w:rFonts w:ascii="Calibri" w:eastAsia="Calibri" w:hAnsi="Calibri" w:cs="Calibri"/>
                <w:sz w:val="24"/>
                <w:szCs w:val="24"/>
              </w:rPr>
            </w:pPr>
            <w:proofErr w:type="spellStart"/>
            <w:r>
              <w:rPr>
                <w:rFonts w:ascii="Calibri" w:eastAsia="Calibri" w:hAnsi="Calibri" w:cs="Calibri"/>
                <w:sz w:val="24"/>
                <w:szCs w:val="24"/>
              </w:rPr>
              <w:t>End_</w:t>
            </w:r>
            <w:r>
              <w:rPr>
                <w:rFonts w:ascii="Calibri" w:eastAsia="Calibri" w:hAnsi="Calibri" w:cs="Calibri"/>
                <w:spacing w:val="-3"/>
                <w:sz w:val="24"/>
                <w:szCs w:val="24"/>
              </w:rPr>
              <w:t>st</w:t>
            </w:r>
            <w:r>
              <w:rPr>
                <w:rFonts w:ascii="Calibri" w:eastAsia="Calibri" w:hAnsi="Calibri" w:cs="Calibri"/>
                <w:spacing w:val="-2"/>
                <w:sz w:val="24"/>
                <w:szCs w:val="24"/>
              </w:rPr>
              <w:t>a</w:t>
            </w:r>
            <w:r w:rsidR="00610FCB">
              <w:rPr>
                <w:rFonts w:ascii="Calibri" w:eastAsia="Calibri" w:hAnsi="Calibri" w:cs="Calibri"/>
                <w:w w:val="110"/>
                <w:sz w:val="24"/>
                <w:szCs w:val="24"/>
              </w:rPr>
              <w:t>ti</w:t>
            </w:r>
            <w:r>
              <w:rPr>
                <w:rFonts w:ascii="Calibri" w:eastAsia="Calibri" w:hAnsi="Calibri" w:cs="Calibri"/>
                <w:sz w:val="24"/>
                <w:szCs w:val="24"/>
              </w:rPr>
              <w:t>on_name</w:t>
            </w:r>
            <w:proofErr w:type="spellEnd"/>
          </w:p>
        </w:tc>
        <w:tc>
          <w:tcPr>
            <w:cnfStyle w:val="000010000000" w:firstRow="0" w:lastRow="0" w:firstColumn="0" w:lastColumn="0" w:oddVBand="1" w:evenVBand="0" w:oddHBand="0" w:evenHBand="0" w:firstRowFirstColumn="0" w:firstRowLastColumn="0" w:lastRowFirstColumn="0" w:lastRowLastColumn="0"/>
            <w:tcW w:w="1889" w:type="dxa"/>
          </w:tcPr>
          <w:p w14:paraId="41A09F20" w14:textId="77777777" w:rsidR="0097439D" w:rsidRDefault="00D26C76">
            <w:pPr>
              <w:spacing w:before="1" w:line="280" w:lineRule="exact"/>
              <w:ind w:left="105"/>
              <w:rPr>
                <w:rFonts w:ascii="Calibri" w:eastAsia="Calibri" w:hAnsi="Calibri" w:cs="Calibri"/>
                <w:sz w:val="24"/>
                <w:szCs w:val="24"/>
              </w:rPr>
            </w:pPr>
            <w:r>
              <w:rPr>
                <w:rFonts w:ascii="Calibri" w:eastAsia="Calibri" w:hAnsi="Calibri" w:cs="Calibri"/>
                <w:sz w:val="24"/>
                <w:szCs w:val="24"/>
              </w:rPr>
              <w:t>Time-i</w:t>
            </w:r>
            <w:r>
              <w:rPr>
                <w:rFonts w:ascii="Calibri" w:eastAsia="Calibri" w:hAnsi="Calibri" w:cs="Calibri"/>
                <w:spacing w:val="-4"/>
                <w:sz w:val="24"/>
                <w:szCs w:val="24"/>
              </w:rPr>
              <w:t>nv</w:t>
            </w:r>
            <w:r>
              <w:rPr>
                <w:rFonts w:ascii="Calibri" w:eastAsia="Calibri" w:hAnsi="Calibri" w:cs="Calibri"/>
                <w:sz w:val="24"/>
                <w:szCs w:val="24"/>
              </w:rPr>
              <w:t>aria</w:t>
            </w:r>
            <w:r>
              <w:rPr>
                <w:rFonts w:ascii="Calibri" w:eastAsia="Calibri" w:hAnsi="Calibri" w:cs="Calibri"/>
                <w:spacing w:val="-2"/>
                <w:sz w:val="24"/>
                <w:szCs w:val="24"/>
              </w:rPr>
              <w:t>n</w:t>
            </w:r>
            <w:r>
              <w:rPr>
                <w:rFonts w:ascii="Calibri" w:eastAsia="Calibri" w:hAnsi="Calibri" w:cs="Calibri"/>
                <w:sz w:val="24"/>
                <w:szCs w:val="24"/>
              </w:rPr>
              <w:t>t</w:t>
            </w:r>
          </w:p>
        </w:tc>
        <w:tc>
          <w:tcPr>
            <w:tcW w:w="1763" w:type="dxa"/>
          </w:tcPr>
          <w:p w14:paraId="4A056F48" w14:textId="77777777" w:rsidR="0097439D" w:rsidRDefault="00D26C76">
            <w:pPr>
              <w:spacing w:before="1" w:line="280" w:lineRule="exact"/>
              <w:ind w:left="100"/>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rPr>
            </w:pPr>
            <w:r>
              <w:rPr>
                <w:rFonts w:ascii="Calibri" w:eastAsia="Calibri" w:hAnsi="Calibri" w:cs="Calibri"/>
                <w:sz w:val="24"/>
                <w:szCs w:val="24"/>
              </w:rPr>
              <w:t>Structu</w:t>
            </w:r>
            <w:r>
              <w:rPr>
                <w:rFonts w:ascii="Calibri" w:eastAsia="Calibri" w:hAnsi="Calibri" w:cs="Calibri"/>
                <w:spacing w:val="-3"/>
                <w:sz w:val="24"/>
                <w:szCs w:val="24"/>
              </w:rPr>
              <w:t>r</w:t>
            </w:r>
            <w:r>
              <w:rPr>
                <w:rFonts w:ascii="Calibri" w:eastAsia="Calibri" w:hAnsi="Calibri" w:cs="Calibri"/>
                <w:sz w:val="24"/>
                <w:szCs w:val="24"/>
              </w:rPr>
              <w:t>ed</w:t>
            </w:r>
          </w:p>
        </w:tc>
        <w:tc>
          <w:tcPr>
            <w:cnfStyle w:val="000010000000" w:firstRow="0" w:lastRow="0" w:firstColumn="0" w:lastColumn="0" w:oddVBand="1" w:evenVBand="0" w:oddHBand="0" w:evenHBand="0" w:firstRowFirstColumn="0" w:firstRowLastColumn="0" w:lastRowFirstColumn="0" w:lastRowLastColumn="0"/>
            <w:tcW w:w="1759" w:type="dxa"/>
          </w:tcPr>
          <w:p w14:paraId="4D8B0322" w14:textId="44D96164" w:rsidR="0097439D" w:rsidRDefault="00D26C76">
            <w:pPr>
              <w:spacing w:before="1" w:line="280" w:lineRule="exact"/>
              <w:ind w:left="100"/>
              <w:rPr>
                <w:rFonts w:ascii="Calibri" w:eastAsia="Calibri" w:hAnsi="Calibri" w:cs="Calibri"/>
                <w:sz w:val="24"/>
                <w:szCs w:val="24"/>
              </w:rPr>
            </w:pPr>
            <w:r>
              <w:rPr>
                <w:rFonts w:ascii="Calibri" w:eastAsia="Calibri" w:hAnsi="Calibri" w:cs="Calibri"/>
                <w:sz w:val="24"/>
                <w:szCs w:val="24"/>
              </w:rPr>
              <w:t>Quali</w:t>
            </w:r>
            <w:r>
              <w:rPr>
                <w:rFonts w:ascii="Calibri" w:eastAsia="Calibri" w:hAnsi="Calibri" w:cs="Calibri"/>
                <w:spacing w:val="-3"/>
                <w:sz w:val="24"/>
                <w:szCs w:val="24"/>
              </w:rPr>
              <w:t>t</w:t>
            </w:r>
            <w:r>
              <w:rPr>
                <w:rFonts w:ascii="Calibri" w:eastAsia="Calibri" w:hAnsi="Calibri" w:cs="Calibri"/>
                <w:spacing w:val="-2"/>
                <w:sz w:val="24"/>
                <w:szCs w:val="24"/>
              </w:rPr>
              <w:t>a</w:t>
            </w:r>
            <w:r w:rsidR="00610FCB">
              <w:rPr>
                <w:rFonts w:ascii="Calibri" w:eastAsia="Calibri" w:hAnsi="Calibri" w:cs="Calibri"/>
                <w:w w:val="110"/>
                <w:sz w:val="24"/>
                <w:szCs w:val="24"/>
              </w:rPr>
              <w:t>ti</w:t>
            </w:r>
            <w:r>
              <w:rPr>
                <w:rFonts w:ascii="Calibri" w:eastAsia="Calibri" w:hAnsi="Calibri" w:cs="Calibri"/>
                <w:spacing w:val="-2"/>
                <w:sz w:val="24"/>
                <w:szCs w:val="24"/>
              </w:rPr>
              <w:t>v</w:t>
            </w:r>
            <w:r>
              <w:rPr>
                <w:rFonts w:ascii="Calibri" w:eastAsia="Calibri" w:hAnsi="Calibri" w:cs="Calibri"/>
                <w:sz w:val="24"/>
                <w:szCs w:val="24"/>
              </w:rPr>
              <w:t>e</w:t>
            </w:r>
          </w:p>
        </w:tc>
        <w:tc>
          <w:tcPr>
            <w:cnfStyle w:val="000100000000" w:firstRow="0" w:lastRow="0" w:firstColumn="0" w:lastColumn="1" w:oddVBand="0" w:evenVBand="0" w:oddHBand="0" w:evenHBand="0" w:firstRowFirstColumn="0" w:firstRowLastColumn="0" w:lastRowFirstColumn="0" w:lastRowLastColumn="0"/>
            <w:tcW w:w="1763" w:type="dxa"/>
          </w:tcPr>
          <w:p w14:paraId="6904115B" w14:textId="77777777" w:rsidR="0097439D" w:rsidRPr="00610FCB" w:rsidRDefault="00D26C76">
            <w:pPr>
              <w:spacing w:before="1" w:line="280" w:lineRule="exact"/>
              <w:ind w:left="100"/>
              <w:rPr>
                <w:rFonts w:ascii="Calibri" w:eastAsia="Calibri" w:hAnsi="Calibri" w:cs="Calibri"/>
                <w:b w:val="0"/>
                <w:bCs w:val="0"/>
                <w:sz w:val="24"/>
                <w:szCs w:val="24"/>
              </w:rPr>
            </w:pPr>
            <w:r w:rsidRPr="00610FCB">
              <w:rPr>
                <w:rFonts w:ascii="Calibri" w:eastAsia="Calibri" w:hAnsi="Calibri" w:cs="Calibri"/>
                <w:b w:val="0"/>
                <w:bCs w:val="0"/>
                <w:sz w:val="24"/>
                <w:szCs w:val="24"/>
              </w:rPr>
              <w:t>Nominal</w:t>
            </w:r>
          </w:p>
        </w:tc>
      </w:tr>
      <w:tr w:rsidR="0097439D" w14:paraId="1D47AE0C" w14:textId="77777777" w:rsidTr="00610FCB">
        <w:trPr>
          <w:cnfStyle w:val="000000100000" w:firstRow="0" w:lastRow="0" w:firstColumn="0" w:lastColumn="0" w:oddVBand="0" w:evenVBand="0" w:oddHBand="1" w:evenHBand="0" w:firstRowFirstColumn="0" w:firstRowLastColumn="0" w:lastRowFirstColumn="0" w:lastRowLastColumn="0"/>
          <w:trHeight w:hRule="exact" w:val="305"/>
        </w:trPr>
        <w:tc>
          <w:tcPr>
            <w:cnfStyle w:val="001000000000" w:firstRow="0" w:lastRow="0" w:firstColumn="1" w:lastColumn="0" w:oddVBand="0" w:evenVBand="0" w:oddHBand="0" w:evenHBand="0" w:firstRowFirstColumn="0" w:firstRowLastColumn="0" w:lastRowFirstColumn="0" w:lastRowLastColumn="0"/>
            <w:tcW w:w="2803" w:type="dxa"/>
          </w:tcPr>
          <w:p w14:paraId="0953076F" w14:textId="2CC743DE" w:rsidR="0097439D" w:rsidRDefault="00D26C76">
            <w:pPr>
              <w:spacing w:before="1" w:line="280" w:lineRule="exact"/>
              <w:ind w:left="105"/>
              <w:rPr>
                <w:rFonts w:ascii="Calibri" w:eastAsia="Calibri" w:hAnsi="Calibri" w:cs="Calibri"/>
                <w:sz w:val="24"/>
                <w:szCs w:val="24"/>
              </w:rPr>
            </w:pPr>
            <w:proofErr w:type="spellStart"/>
            <w:r>
              <w:rPr>
                <w:rFonts w:ascii="Calibri" w:eastAsia="Calibri" w:hAnsi="Calibri" w:cs="Calibri"/>
                <w:sz w:val="24"/>
                <w:szCs w:val="24"/>
              </w:rPr>
              <w:t>End_</w:t>
            </w:r>
            <w:r>
              <w:rPr>
                <w:rFonts w:ascii="Calibri" w:eastAsia="Calibri" w:hAnsi="Calibri" w:cs="Calibri"/>
                <w:spacing w:val="-3"/>
                <w:sz w:val="24"/>
                <w:szCs w:val="24"/>
              </w:rPr>
              <w:t>st</w:t>
            </w:r>
            <w:r>
              <w:rPr>
                <w:rFonts w:ascii="Calibri" w:eastAsia="Calibri" w:hAnsi="Calibri" w:cs="Calibri"/>
                <w:spacing w:val="-2"/>
                <w:sz w:val="24"/>
                <w:szCs w:val="24"/>
              </w:rPr>
              <w:t>a</w:t>
            </w:r>
            <w:r w:rsidR="00610FCB">
              <w:rPr>
                <w:rFonts w:ascii="Calibri" w:eastAsia="Calibri" w:hAnsi="Calibri" w:cs="Calibri"/>
                <w:w w:val="110"/>
                <w:sz w:val="24"/>
                <w:szCs w:val="24"/>
              </w:rPr>
              <w:t>ti</w:t>
            </w:r>
            <w:r>
              <w:rPr>
                <w:rFonts w:ascii="Calibri" w:eastAsia="Calibri" w:hAnsi="Calibri" w:cs="Calibri"/>
                <w:sz w:val="24"/>
                <w:szCs w:val="24"/>
              </w:rPr>
              <w:t>on_l</w:t>
            </w:r>
            <w:r>
              <w:rPr>
                <w:rFonts w:ascii="Calibri" w:eastAsia="Calibri" w:hAnsi="Calibri" w:cs="Calibri"/>
                <w:spacing w:val="-2"/>
                <w:sz w:val="24"/>
                <w:szCs w:val="24"/>
              </w:rPr>
              <w:t>a</w:t>
            </w:r>
            <w:r w:rsidR="00610FCB">
              <w:rPr>
                <w:rFonts w:ascii="Calibri" w:eastAsia="Calibri" w:hAnsi="Calibri" w:cs="Calibri"/>
                <w:w w:val="110"/>
                <w:sz w:val="24"/>
                <w:szCs w:val="24"/>
              </w:rPr>
              <w:t>ti</w:t>
            </w:r>
            <w:r>
              <w:rPr>
                <w:rFonts w:ascii="Calibri" w:eastAsia="Calibri" w:hAnsi="Calibri" w:cs="Calibri"/>
                <w:sz w:val="24"/>
                <w:szCs w:val="24"/>
              </w:rPr>
              <w:t>tude</w:t>
            </w:r>
            <w:proofErr w:type="spellEnd"/>
          </w:p>
        </w:tc>
        <w:tc>
          <w:tcPr>
            <w:cnfStyle w:val="000010000000" w:firstRow="0" w:lastRow="0" w:firstColumn="0" w:lastColumn="0" w:oddVBand="1" w:evenVBand="0" w:oddHBand="0" w:evenHBand="0" w:firstRowFirstColumn="0" w:firstRowLastColumn="0" w:lastRowFirstColumn="0" w:lastRowLastColumn="0"/>
            <w:tcW w:w="1889" w:type="dxa"/>
          </w:tcPr>
          <w:p w14:paraId="5150D7A8" w14:textId="77777777" w:rsidR="0097439D" w:rsidRDefault="00D26C76">
            <w:pPr>
              <w:spacing w:before="1" w:line="280" w:lineRule="exact"/>
              <w:ind w:left="105"/>
              <w:rPr>
                <w:rFonts w:ascii="Calibri" w:eastAsia="Calibri" w:hAnsi="Calibri" w:cs="Calibri"/>
                <w:sz w:val="24"/>
                <w:szCs w:val="24"/>
              </w:rPr>
            </w:pPr>
            <w:r>
              <w:rPr>
                <w:rFonts w:ascii="Calibri" w:eastAsia="Calibri" w:hAnsi="Calibri" w:cs="Calibri"/>
                <w:sz w:val="24"/>
                <w:szCs w:val="24"/>
              </w:rPr>
              <w:t>Time-i</w:t>
            </w:r>
            <w:r>
              <w:rPr>
                <w:rFonts w:ascii="Calibri" w:eastAsia="Calibri" w:hAnsi="Calibri" w:cs="Calibri"/>
                <w:spacing w:val="-4"/>
                <w:sz w:val="24"/>
                <w:szCs w:val="24"/>
              </w:rPr>
              <w:t>nv</w:t>
            </w:r>
            <w:r>
              <w:rPr>
                <w:rFonts w:ascii="Calibri" w:eastAsia="Calibri" w:hAnsi="Calibri" w:cs="Calibri"/>
                <w:sz w:val="24"/>
                <w:szCs w:val="24"/>
              </w:rPr>
              <w:t>aria</w:t>
            </w:r>
            <w:r>
              <w:rPr>
                <w:rFonts w:ascii="Calibri" w:eastAsia="Calibri" w:hAnsi="Calibri" w:cs="Calibri"/>
                <w:spacing w:val="-2"/>
                <w:sz w:val="24"/>
                <w:szCs w:val="24"/>
              </w:rPr>
              <w:t>n</w:t>
            </w:r>
            <w:r>
              <w:rPr>
                <w:rFonts w:ascii="Calibri" w:eastAsia="Calibri" w:hAnsi="Calibri" w:cs="Calibri"/>
                <w:sz w:val="24"/>
                <w:szCs w:val="24"/>
              </w:rPr>
              <w:t>t</w:t>
            </w:r>
          </w:p>
        </w:tc>
        <w:tc>
          <w:tcPr>
            <w:tcW w:w="1763" w:type="dxa"/>
          </w:tcPr>
          <w:p w14:paraId="256E39ED" w14:textId="77777777" w:rsidR="0097439D" w:rsidRDefault="00D26C76">
            <w:pPr>
              <w:spacing w:before="1" w:line="280" w:lineRule="exact"/>
              <w:ind w:left="100"/>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4"/>
                <w:szCs w:val="24"/>
              </w:rPr>
            </w:pPr>
            <w:r>
              <w:rPr>
                <w:rFonts w:ascii="Calibri" w:eastAsia="Calibri" w:hAnsi="Calibri" w:cs="Calibri"/>
                <w:sz w:val="24"/>
                <w:szCs w:val="24"/>
              </w:rPr>
              <w:t>Structu</w:t>
            </w:r>
            <w:r>
              <w:rPr>
                <w:rFonts w:ascii="Calibri" w:eastAsia="Calibri" w:hAnsi="Calibri" w:cs="Calibri"/>
                <w:spacing w:val="-3"/>
                <w:sz w:val="24"/>
                <w:szCs w:val="24"/>
              </w:rPr>
              <w:t>r</w:t>
            </w:r>
            <w:r>
              <w:rPr>
                <w:rFonts w:ascii="Calibri" w:eastAsia="Calibri" w:hAnsi="Calibri" w:cs="Calibri"/>
                <w:sz w:val="24"/>
                <w:szCs w:val="24"/>
              </w:rPr>
              <w:t>ed</w:t>
            </w:r>
          </w:p>
        </w:tc>
        <w:tc>
          <w:tcPr>
            <w:cnfStyle w:val="000010000000" w:firstRow="0" w:lastRow="0" w:firstColumn="0" w:lastColumn="0" w:oddVBand="1" w:evenVBand="0" w:oddHBand="0" w:evenHBand="0" w:firstRowFirstColumn="0" w:firstRowLastColumn="0" w:lastRowFirstColumn="0" w:lastRowLastColumn="0"/>
            <w:tcW w:w="1759" w:type="dxa"/>
          </w:tcPr>
          <w:p w14:paraId="10B0F02C" w14:textId="72256C2D" w:rsidR="0097439D" w:rsidRDefault="00D26C76">
            <w:pPr>
              <w:spacing w:before="1" w:line="280" w:lineRule="exact"/>
              <w:ind w:left="100"/>
              <w:rPr>
                <w:rFonts w:ascii="Calibri" w:eastAsia="Calibri" w:hAnsi="Calibri" w:cs="Calibri"/>
                <w:sz w:val="24"/>
                <w:szCs w:val="24"/>
              </w:rPr>
            </w:pPr>
            <w:r>
              <w:rPr>
                <w:rFonts w:ascii="Calibri" w:eastAsia="Calibri" w:hAnsi="Calibri" w:cs="Calibri"/>
                <w:sz w:val="24"/>
                <w:szCs w:val="24"/>
              </w:rPr>
              <w:t>Qua</w:t>
            </w:r>
            <w:r>
              <w:rPr>
                <w:rFonts w:ascii="Calibri" w:eastAsia="Calibri" w:hAnsi="Calibri" w:cs="Calibri"/>
                <w:spacing w:val="-2"/>
                <w:sz w:val="24"/>
                <w:szCs w:val="24"/>
              </w:rPr>
              <w:t>n</w:t>
            </w:r>
            <w:r w:rsidR="00610FCB">
              <w:rPr>
                <w:rFonts w:ascii="Calibri" w:eastAsia="Calibri" w:hAnsi="Calibri" w:cs="Calibri"/>
                <w:w w:val="110"/>
                <w:sz w:val="24"/>
                <w:szCs w:val="24"/>
              </w:rPr>
              <w:t>ti</w:t>
            </w:r>
            <w:r>
              <w:rPr>
                <w:rFonts w:ascii="Calibri" w:eastAsia="Calibri" w:hAnsi="Calibri" w:cs="Calibri"/>
                <w:spacing w:val="-3"/>
                <w:sz w:val="24"/>
                <w:szCs w:val="24"/>
              </w:rPr>
              <w:t>t</w:t>
            </w:r>
            <w:r>
              <w:rPr>
                <w:rFonts w:ascii="Calibri" w:eastAsia="Calibri" w:hAnsi="Calibri" w:cs="Calibri"/>
                <w:spacing w:val="-2"/>
                <w:sz w:val="24"/>
                <w:szCs w:val="24"/>
              </w:rPr>
              <w:t>a</w:t>
            </w:r>
            <w:r w:rsidR="00610FCB">
              <w:rPr>
                <w:rFonts w:ascii="Calibri" w:eastAsia="Calibri" w:hAnsi="Calibri" w:cs="Calibri"/>
                <w:w w:val="110"/>
                <w:sz w:val="24"/>
                <w:szCs w:val="24"/>
              </w:rPr>
              <w:t>ti</w:t>
            </w:r>
            <w:r>
              <w:rPr>
                <w:rFonts w:ascii="Calibri" w:eastAsia="Calibri" w:hAnsi="Calibri" w:cs="Calibri"/>
                <w:spacing w:val="-2"/>
                <w:sz w:val="24"/>
                <w:szCs w:val="24"/>
              </w:rPr>
              <w:t>v</w:t>
            </w:r>
            <w:r>
              <w:rPr>
                <w:rFonts w:ascii="Calibri" w:eastAsia="Calibri" w:hAnsi="Calibri" w:cs="Calibri"/>
                <w:sz w:val="24"/>
                <w:szCs w:val="24"/>
              </w:rPr>
              <w:t>e</w:t>
            </w:r>
          </w:p>
        </w:tc>
        <w:tc>
          <w:tcPr>
            <w:cnfStyle w:val="000100000000" w:firstRow="0" w:lastRow="0" w:firstColumn="0" w:lastColumn="1" w:oddVBand="0" w:evenVBand="0" w:oddHBand="0" w:evenHBand="0" w:firstRowFirstColumn="0" w:firstRowLastColumn="0" w:lastRowFirstColumn="0" w:lastRowLastColumn="0"/>
            <w:tcW w:w="1763" w:type="dxa"/>
          </w:tcPr>
          <w:p w14:paraId="6EFA8EDD" w14:textId="3174FE01" w:rsidR="0097439D" w:rsidRPr="00610FCB" w:rsidRDefault="00D26C76">
            <w:pPr>
              <w:spacing w:before="1" w:line="280" w:lineRule="exact"/>
              <w:ind w:left="100"/>
              <w:rPr>
                <w:rFonts w:ascii="Calibri" w:eastAsia="Calibri" w:hAnsi="Calibri" w:cs="Calibri"/>
                <w:b w:val="0"/>
                <w:bCs w:val="0"/>
                <w:sz w:val="24"/>
                <w:szCs w:val="24"/>
              </w:rPr>
            </w:pPr>
            <w:r w:rsidRPr="00610FCB">
              <w:rPr>
                <w:rFonts w:ascii="Calibri" w:eastAsia="Calibri" w:hAnsi="Calibri" w:cs="Calibri"/>
                <w:b w:val="0"/>
                <w:bCs w:val="0"/>
                <w:sz w:val="24"/>
                <w:szCs w:val="24"/>
              </w:rPr>
              <w:t>Co</w:t>
            </w:r>
            <w:r w:rsidRPr="00610FCB">
              <w:rPr>
                <w:rFonts w:ascii="Calibri" w:eastAsia="Calibri" w:hAnsi="Calibri" w:cs="Calibri"/>
                <w:b w:val="0"/>
                <w:bCs w:val="0"/>
                <w:spacing w:val="-2"/>
                <w:sz w:val="24"/>
                <w:szCs w:val="24"/>
              </w:rPr>
              <w:t>n</w:t>
            </w:r>
            <w:r w:rsidR="00610FCB" w:rsidRPr="00610FCB">
              <w:rPr>
                <w:rFonts w:ascii="Calibri" w:eastAsia="Calibri" w:hAnsi="Calibri" w:cs="Calibri"/>
                <w:b w:val="0"/>
                <w:bCs w:val="0"/>
                <w:w w:val="101"/>
                <w:sz w:val="24"/>
                <w:szCs w:val="24"/>
              </w:rPr>
              <w:t>ti</w:t>
            </w:r>
            <w:r w:rsidRPr="00610FCB">
              <w:rPr>
                <w:rFonts w:ascii="Calibri" w:eastAsia="Calibri" w:hAnsi="Calibri" w:cs="Calibri"/>
                <w:b w:val="0"/>
                <w:bCs w:val="0"/>
                <w:w w:val="101"/>
                <w:sz w:val="24"/>
                <w:szCs w:val="24"/>
              </w:rPr>
              <w:t>nuous</w:t>
            </w:r>
          </w:p>
        </w:tc>
      </w:tr>
      <w:tr w:rsidR="0097439D" w14:paraId="1AD7EE14" w14:textId="77777777" w:rsidTr="00610FCB">
        <w:trPr>
          <w:trHeight w:hRule="exact" w:val="305"/>
        </w:trPr>
        <w:tc>
          <w:tcPr>
            <w:cnfStyle w:val="001000000000" w:firstRow="0" w:lastRow="0" w:firstColumn="1" w:lastColumn="0" w:oddVBand="0" w:evenVBand="0" w:oddHBand="0" w:evenHBand="0" w:firstRowFirstColumn="0" w:firstRowLastColumn="0" w:lastRowFirstColumn="0" w:lastRowLastColumn="0"/>
            <w:tcW w:w="2803" w:type="dxa"/>
          </w:tcPr>
          <w:p w14:paraId="61ECBC47" w14:textId="25C7DAEA" w:rsidR="0097439D" w:rsidRDefault="00D26C76">
            <w:pPr>
              <w:spacing w:before="1" w:line="280" w:lineRule="exact"/>
              <w:ind w:left="105"/>
              <w:rPr>
                <w:rFonts w:ascii="Calibri" w:eastAsia="Calibri" w:hAnsi="Calibri" w:cs="Calibri"/>
                <w:sz w:val="24"/>
                <w:szCs w:val="24"/>
              </w:rPr>
            </w:pPr>
            <w:proofErr w:type="spellStart"/>
            <w:r>
              <w:rPr>
                <w:rFonts w:ascii="Calibri" w:eastAsia="Calibri" w:hAnsi="Calibri" w:cs="Calibri"/>
                <w:sz w:val="24"/>
                <w:szCs w:val="24"/>
              </w:rPr>
              <w:t>End_</w:t>
            </w:r>
            <w:r>
              <w:rPr>
                <w:rFonts w:ascii="Calibri" w:eastAsia="Calibri" w:hAnsi="Calibri" w:cs="Calibri"/>
                <w:spacing w:val="-3"/>
                <w:sz w:val="24"/>
                <w:szCs w:val="24"/>
              </w:rPr>
              <w:t>st</w:t>
            </w:r>
            <w:r>
              <w:rPr>
                <w:rFonts w:ascii="Calibri" w:eastAsia="Calibri" w:hAnsi="Calibri" w:cs="Calibri"/>
                <w:spacing w:val="-2"/>
                <w:sz w:val="24"/>
                <w:szCs w:val="24"/>
              </w:rPr>
              <w:t>a</w:t>
            </w:r>
            <w:r w:rsidR="00610FCB">
              <w:rPr>
                <w:rFonts w:ascii="Calibri" w:eastAsia="Calibri" w:hAnsi="Calibri" w:cs="Calibri"/>
                <w:w w:val="110"/>
                <w:sz w:val="24"/>
                <w:szCs w:val="24"/>
              </w:rPr>
              <w:t>ti</w:t>
            </w:r>
            <w:r>
              <w:rPr>
                <w:rFonts w:ascii="Calibri" w:eastAsia="Calibri" w:hAnsi="Calibri" w:cs="Calibri"/>
                <w:sz w:val="24"/>
                <w:szCs w:val="24"/>
              </w:rPr>
              <w:t>on_longitude</w:t>
            </w:r>
            <w:proofErr w:type="spellEnd"/>
          </w:p>
        </w:tc>
        <w:tc>
          <w:tcPr>
            <w:cnfStyle w:val="000010000000" w:firstRow="0" w:lastRow="0" w:firstColumn="0" w:lastColumn="0" w:oddVBand="1" w:evenVBand="0" w:oddHBand="0" w:evenHBand="0" w:firstRowFirstColumn="0" w:firstRowLastColumn="0" w:lastRowFirstColumn="0" w:lastRowLastColumn="0"/>
            <w:tcW w:w="1889" w:type="dxa"/>
          </w:tcPr>
          <w:p w14:paraId="51FFD94B" w14:textId="77777777" w:rsidR="0097439D" w:rsidRDefault="00D26C76">
            <w:pPr>
              <w:spacing w:before="1" w:line="280" w:lineRule="exact"/>
              <w:ind w:left="105"/>
              <w:rPr>
                <w:rFonts w:ascii="Calibri" w:eastAsia="Calibri" w:hAnsi="Calibri" w:cs="Calibri"/>
                <w:sz w:val="24"/>
                <w:szCs w:val="24"/>
              </w:rPr>
            </w:pPr>
            <w:r>
              <w:rPr>
                <w:rFonts w:ascii="Calibri" w:eastAsia="Calibri" w:hAnsi="Calibri" w:cs="Calibri"/>
                <w:sz w:val="24"/>
                <w:szCs w:val="24"/>
              </w:rPr>
              <w:t>Time-i</w:t>
            </w:r>
            <w:r>
              <w:rPr>
                <w:rFonts w:ascii="Calibri" w:eastAsia="Calibri" w:hAnsi="Calibri" w:cs="Calibri"/>
                <w:spacing w:val="-4"/>
                <w:sz w:val="24"/>
                <w:szCs w:val="24"/>
              </w:rPr>
              <w:t>nv</w:t>
            </w:r>
            <w:r>
              <w:rPr>
                <w:rFonts w:ascii="Calibri" w:eastAsia="Calibri" w:hAnsi="Calibri" w:cs="Calibri"/>
                <w:sz w:val="24"/>
                <w:szCs w:val="24"/>
              </w:rPr>
              <w:t>aria</w:t>
            </w:r>
            <w:r>
              <w:rPr>
                <w:rFonts w:ascii="Calibri" w:eastAsia="Calibri" w:hAnsi="Calibri" w:cs="Calibri"/>
                <w:spacing w:val="-2"/>
                <w:sz w:val="24"/>
                <w:szCs w:val="24"/>
              </w:rPr>
              <w:t>n</w:t>
            </w:r>
            <w:r>
              <w:rPr>
                <w:rFonts w:ascii="Calibri" w:eastAsia="Calibri" w:hAnsi="Calibri" w:cs="Calibri"/>
                <w:sz w:val="24"/>
                <w:szCs w:val="24"/>
              </w:rPr>
              <w:t>t</w:t>
            </w:r>
          </w:p>
        </w:tc>
        <w:tc>
          <w:tcPr>
            <w:tcW w:w="1763" w:type="dxa"/>
          </w:tcPr>
          <w:p w14:paraId="5F3FE27E" w14:textId="77777777" w:rsidR="0097439D" w:rsidRDefault="00D26C76">
            <w:pPr>
              <w:spacing w:before="1" w:line="280" w:lineRule="exact"/>
              <w:ind w:left="100"/>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rPr>
            </w:pPr>
            <w:r>
              <w:rPr>
                <w:rFonts w:ascii="Calibri" w:eastAsia="Calibri" w:hAnsi="Calibri" w:cs="Calibri"/>
                <w:sz w:val="24"/>
                <w:szCs w:val="24"/>
              </w:rPr>
              <w:t>Structu</w:t>
            </w:r>
            <w:r>
              <w:rPr>
                <w:rFonts w:ascii="Calibri" w:eastAsia="Calibri" w:hAnsi="Calibri" w:cs="Calibri"/>
                <w:spacing w:val="-3"/>
                <w:sz w:val="24"/>
                <w:szCs w:val="24"/>
              </w:rPr>
              <w:t>r</w:t>
            </w:r>
            <w:r>
              <w:rPr>
                <w:rFonts w:ascii="Calibri" w:eastAsia="Calibri" w:hAnsi="Calibri" w:cs="Calibri"/>
                <w:sz w:val="24"/>
                <w:szCs w:val="24"/>
              </w:rPr>
              <w:t>ed</w:t>
            </w:r>
          </w:p>
        </w:tc>
        <w:tc>
          <w:tcPr>
            <w:cnfStyle w:val="000010000000" w:firstRow="0" w:lastRow="0" w:firstColumn="0" w:lastColumn="0" w:oddVBand="1" w:evenVBand="0" w:oddHBand="0" w:evenHBand="0" w:firstRowFirstColumn="0" w:firstRowLastColumn="0" w:lastRowFirstColumn="0" w:lastRowLastColumn="0"/>
            <w:tcW w:w="1759" w:type="dxa"/>
          </w:tcPr>
          <w:p w14:paraId="30E0EA38" w14:textId="5DF24184" w:rsidR="0097439D" w:rsidRDefault="00D26C76">
            <w:pPr>
              <w:spacing w:before="1" w:line="280" w:lineRule="exact"/>
              <w:ind w:left="100"/>
              <w:rPr>
                <w:rFonts w:ascii="Calibri" w:eastAsia="Calibri" w:hAnsi="Calibri" w:cs="Calibri"/>
                <w:sz w:val="24"/>
                <w:szCs w:val="24"/>
              </w:rPr>
            </w:pPr>
            <w:r>
              <w:rPr>
                <w:rFonts w:ascii="Calibri" w:eastAsia="Calibri" w:hAnsi="Calibri" w:cs="Calibri"/>
                <w:sz w:val="24"/>
                <w:szCs w:val="24"/>
              </w:rPr>
              <w:t>Qua</w:t>
            </w:r>
            <w:r>
              <w:rPr>
                <w:rFonts w:ascii="Calibri" w:eastAsia="Calibri" w:hAnsi="Calibri" w:cs="Calibri"/>
                <w:spacing w:val="-2"/>
                <w:sz w:val="24"/>
                <w:szCs w:val="24"/>
              </w:rPr>
              <w:t>n</w:t>
            </w:r>
            <w:r w:rsidR="00610FCB">
              <w:rPr>
                <w:rFonts w:ascii="Calibri" w:eastAsia="Calibri" w:hAnsi="Calibri" w:cs="Calibri"/>
                <w:w w:val="110"/>
                <w:sz w:val="24"/>
                <w:szCs w:val="24"/>
              </w:rPr>
              <w:t>ti</w:t>
            </w:r>
            <w:r>
              <w:rPr>
                <w:rFonts w:ascii="Calibri" w:eastAsia="Calibri" w:hAnsi="Calibri" w:cs="Calibri"/>
                <w:spacing w:val="-3"/>
                <w:sz w:val="24"/>
                <w:szCs w:val="24"/>
              </w:rPr>
              <w:t>t</w:t>
            </w:r>
            <w:r>
              <w:rPr>
                <w:rFonts w:ascii="Calibri" w:eastAsia="Calibri" w:hAnsi="Calibri" w:cs="Calibri"/>
                <w:spacing w:val="-2"/>
                <w:sz w:val="24"/>
                <w:szCs w:val="24"/>
              </w:rPr>
              <w:t>a</w:t>
            </w:r>
            <w:r w:rsidR="00610FCB">
              <w:rPr>
                <w:rFonts w:ascii="Calibri" w:eastAsia="Calibri" w:hAnsi="Calibri" w:cs="Calibri"/>
                <w:w w:val="110"/>
                <w:sz w:val="24"/>
                <w:szCs w:val="24"/>
              </w:rPr>
              <w:t>ti</w:t>
            </w:r>
            <w:r>
              <w:rPr>
                <w:rFonts w:ascii="Calibri" w:eastAsia="Calibri" w:hAnsi="Calibri" w:cs="Calibri"/>
                <w:spacing w:val="-2"/>
                <w:sz w:val="24"/>
                <w:szCs w:val="24"/>
              </w:rPr>
              <w:t>v</w:t>
            </w:r>
            <w:r>
              <w:rPr>
                <w:rFonts w:ascii="Calibri" w:eastAsia="Calibri" w:hAnsi="Calibri" w:cs="Calibri"/>
                <w:sz w:val="24"/>
                <w:szCs w:val="24"/>
              </w:rPr>
              <w:t>e</w:t>
            </w:r>
          </w:p>
        </w:tc>
        <w:tc>
          <w:tcPr>
            <w:cnfStyle w:val="000100000000" w:firstRow="0" w:lastRow="0" w:firstColumn="0" w:lastColumn="1" w:oddVBand="0" w:evenVBand="0" w:oddHBand="0" w:evenHBand="0" w:firstRowFirstColumn="0" w:firstRowLastColumn="0" w:lastRowFirstColumn="0" w:lastRowLastColumn="0"/>
            <w:tcW w:w="1763" w:type="dxa"/>
          </w:tcPr>
          <w:p w14:paraId="3F863625" w14:textId="6B6294CD" w:rsidR="0097439D" w:rsidRPr="00610FCB" w:rsidRDefault="00D26C76">
            <w:pPr>
              <w:spacing w:before="1" w:line="280" w:lineRule="exact"/>
              <w:ind w:left="100"/>
              <w:rPr>
                <w:rFonts w:ascii="Calibri" w:eastAsia="Calibri" w:hAnsi="Calibri" w:cs="Calibri"/>
                <w:b w:val="0"/>
                <w:bCs w:val="0"/>
                <w:sz w:val="24"/>
                <w:szCs w:val="24"/>
              </w:rPr>
            </w:pPr>
            <w:r w:rsidRPr="00610FCB">
              <w:rPr>
                <w:rFonts w:ascii="Calibri" w:eastAsia="Calibri" w:hAnsi="Calibri" w:cs="Calibri"/>
                <w:b w:val="0"/>
                <w:bCs w:val="0"/>
                <w:sz w:val="24"/>
                <w:szCs w:val="24"/>
              </w:rPr>
              <w:t>Co</w:t>
            </w:r>
            <w:r w:rsidRPr="00610FCB">
              <w:rPr>
                <w:rFonts w:ascii="Calibri" w:eastAsia="Calibri" w:hAnsi="Calibri" w:cs="Calibri"/>
                <w:b w:val="0"/>
                <w:bCs w:val="0"/>
                <w:spacing w:val="-2"/>
                <w:sz w:val="24"/>
                <w:szCs w:val="24"/>
              </w:rPr>
              <w:t>n</w:t>
            </w:r>
            <w:r w:rsidR="00610FCB" w:rsidRPr="00610FCB">
              <w:rPr>
                <w:rFonts w:ascii="Calibri" w:eastAsia="Calibri" w:hAnsi="Calibri" w:cs="Calibri"/>
                <w:b w:val="0"/>
                <w:bCs w:val="0"/>
                <w:w w:val="101"/>
                <w:sz w:val="24"/>
                <w:szCs w:val="24"/>
              </w:rPr>
              <w:t>ti</w:t>
            </w:r>
            <w:r w:rsidRPr="00610FCB">
              <w:rPr>
                <w:rFonts w:ascii="Calibri" w:eastAsia="Calibri" w:hAnsi="Calibri" w:cs="Calibri"/>
                <w:b w:val="0"/>
                <w:bCs w:val="0"/>
                <w:w w:val="101"/>
                <w:sz w:val="24"/>
                <w:szCs w:val="24"/>
              </w:rPr>
              <w:t>nuous</w:t>
            </w:r>
          </w:p>
        </w:tc>
      </w:tr>
      <w:tr w:rsidR="0097439D" w14:paraId="520D6EA4" w14:textId="77777777" w:rsidTr="00610FCB">
        <w:trPr>
          <w:cnfStyle w:val="000000100000" w:firstRow="0" w:lastRow="0" w:firstColumn="0" w:lastColumn="0" w:oddVBand="0" w:evenVBand="0" w:oddHBand="1" w:evenHBand="0" w:firstRowFirstColumn="0" w:firstRowLastColumn="0" w:lastRowFirstColumn="0" w:lastRowLastColumn="0"/>
          <w:trHeight w:hRule="exact" w:val="310"/>
        </w:trPr>
        <w:tc>
          <w:tcPr>
            <w:cnfStyle w:val="001000000000" w:firstRow="0" w:lastRow="0" w:firstColumn="1" w:lastColumn="0" w:oddVBand="0" w:evenVBand="0" w:oddHBand="0" w:evenHBand="0" w:firstRowFirstColumn="0" w:firstRowLastColumn="0" w:lastRowFirstColumn="0" w:lastRowLastColumn="0"/>
            <w:tcW w:w="2803" w:type="dxa"/>
          </w:tcPr>
          <w:p w14:paraId="68D5376D" w14:textId="7A2574A0" w:rsidR="0097439D" w:rsidRDefault="00D26C76">
            <w:pPr>
              <w:spacing w:before="5" w:line="280" w:lineRule="exact"/>
              <w:ind w:left="105"/>
              <w:rPr>
                <w:rFonts w:ascii="Calibri" w:eastAsia="Calibri" w:hAnsi="Calibri" w:cs="Calibri"/>
                <w:sz w:val="24"/>
                <w:szCs w:val="24"/>
              </w:rPr>
            </w:pPr>
            <w:proofErr w:type="spellStart"/>
            <w:r>
              <w:rPr>
                <w:rFonts w:ascii="Calibri" w:eastAsia="Calibri" w:hAnsi="Calibri" w:cs="Calibri"/>
                <w:spacing w:val="-15"/>
                <w:sz w:val="24"/>
                <w:szCs w:val="24"/>
              </w:rPr>
              <w:t>T</w:t>
            </w:r>
            <w:r>
              <w:rPr>
                <w:rFonts w:ascii="Calibri" w:eastAsia="Calibri" w:hAnsi="Calibri" w:cs="Calibri"/>
                <w:sz w:val="24"/>
                <w:szCs w:val="24"/>
              </w:rPr>
              <w:t>rip_du</w:t>
            </w:r>
            <w:r>
              <w:rPr>
                <w:rFonts w:ascii="Calibri" w:eastAsia="Calibri" w:hAnsi="Calibri" w:cs="Calibri"/>
                <w:spacing w:val="-5"/>
                <w:sz w:val="24"/>
                <w:szCs w:val="24"/>
              </w:rPr>
              <w:t>r</w:t>
            </w:r>
            <w:r>
              <w:rPr>
                <w:rFonts w:ascii="Calibri" w:eastAsia="Calibri" w:hAnsi="Calibri" w:cs="Calibri"/>
                <w:spacing w:val="-2"/>
                <w:sz w:val="24"/>
                <w:szCs w:val="24"/>
              </w:rPr>
              <w:t>a</w:t>
            </w:r>
            <w:r w:rsidR="00610FCB">
              <w:rPr>
                <w:rFonts w:ascii="Calibri" w:eastAsia="Calibri" w:hAnsi="Calibri" w:cs="Calibri"/>
                <w:w w:val="110"/>
                <w:sz w:val="24"/>
                <w:szCs w:val="24"/>
              </w:rPr>
              <w:t>ti</w:t>
            </w:r>
            <w:r>
              <w:rPr>
                <w:rFonts w:ascii="Calibri" w:eastAsia="Calibri" w:hAnsi="Calibri" w:cs="Calibri"/>
                <w:sz w:val="24"/>
                <w:szCs w:val="24"/>
              </w:rPr>
              <w:t>on</w:t>
            </w:r>
            <w:proofErr w:type="spellEnd"/>
          </w:p>
        </w:tc>
        <w:tc>
          <w:tcPr>
            <w:cnfStyle w:val="000010000000" w:firstRow="0" w:lastRow="0" w:firstColumn="0" w:lastColumn="0" w:oddVBand="1" w:evenVBand="0" w:oddHBand="0" w:evenHBand="0" w:firstRowFirstColumn="0" w:firstRowLastColumn="0" w:lastRowFirstColumn="0" w:lastRowLastColumn="0"/>
            <w:tcW w:w="1889" w:type="dxa"/>
          </w:tcPr>
          <w:p w14:paraId="56BC3959" w14:textId="77777777" w:rsidR="0097439D" w:rsidRDefault="00D26C76">
            <w:pPr>
              <w:spacing w:before="5" w:line="280" w:lineRule="exact"/>
              <w:ind w:left="105"/>
              <w:rPr>
                <w:rFonts w:ascii="Calibri" w:eastAsia="Calibri" w:hAnsi="Calibri" w:cs="Calibri"/>
                <w:sz w:val="24"/>
                <w:szCs w:val="24"/>
              </w:rPr>
            </w:pPr>
            <w:r>
              <w:rPr>
                <w:rFonts w:ascii="Calibri" w:eastAsia="Calibri" w:hAnsi="Calibri" w:cs="Calibri"/>
                <w:sz w:val="24"/>
                <w:szCs w:val="24"/>
              </w:rPr>
              <w:t>Time-i</w:t>
            </w:r>
            <w:r>
              <w:rPr>
                <w:rFonts w:ascii="Calibri" w:eastAsia="Calibri" w:hAnsi="Calibri" w:cs="Calibri"/>
                <w:spacing w:val="-4"/>
                <w:sz w:val="24"/>
                <w:szCs w:val="24"/>
              </w:rPr>
              <w:t>nv</w:t>
            </w:r>
            <w:r>
              <w:rPr>
                <w:rFonts w:ascii="Calibri" w:eastAsia="Calibri" w:hAnsi="Calibri" w:cs="Calibri"/>
                <w:sz w:val="24"/>
                <w:szCs w:val="24"/>
              </w:rPr>
              <w:t>aria</w:t>
            </w:r>
            <w:r>
              <w:rPr>
                <w:rFonts w:ascii="Calibri" w:eastAsia="Calibri" w:hAnsi="Calibri" w:cs="Calibri"/>
                <w:spacing w:val="-2"/>
                <w:sz w:val="24"/>
                <w:szCs w:val="24"/>
              </w:rPr>
              <w:t>n</w:t>
            </w:r>
            <w:r>
              <w:rPr>
                <w:rFonts w:ascii="Calibri" w:eastAsia="Calibri" w:hAnsi="Calibri" w:cs="Calibri"/>
                <w:sz w:val="24"/>
                <w:szCs w:val="24"/>
              </w:rPr>
              <w:t>t</w:t>
            </w:r>
          </w:p>
        </w:tc>
        <w:tc>
          <w:tcPr>
            <w:tcW w:w="1763" w:type="dxa"/>
          </w:tcPr>
          <w:p w14:paraId="0DF0E2A0" w14:textId="77777777" w:rsidR="0097439D" w:rsidRDefault="00D26C76">
            <w:pPr>
              <w:spacing w:before="5" w:line="280" w:lineRule="exact"/>
              <w:ind w:left="100"/>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4"/>
                <w:szCs w:val="24"/>
              </w:rPr>
            </w:pPr>
            <w:r>
              <w:rPr>
                <w:rFonts w:ascii="Calibri" w:eastAsia="Calibri" w:hAnsi="Calibri" w:cs="Calibri"/>
                <w:sz w:val="24"/>
                <w:szCs w:val="24"/>
              </w:rPr>
              <w:t>Structu</w:t>
            </w:r>
            <w:r>
              <w:rPr>
                <w:rFonts w:ascii="Calibri" w:eastAsia="Calibri" w:hAnsi="Calibri" w:cs="Calibri"/>
                <w:spacing w:val="-3"/>
                <w:sz w:val="24"/>
                <w:szCs w:val="24"/>
              </w:rPr>
              <w:t>r</w:t>
            </w:r>
            <w:r>
              <w:rPr>
                <w:rFonts w:ascii="Calibri" w:eastAsia="Calibri" w:hAnsi="Calibri" w:cs="Calibri"/>
                <w:sz w:val="24"/>
                <w:szCs w:val="24"/>
              </w:rPr>
              <w:t>ed</w:t>
            </w:r>
          </w:p>
        </w:tc>
        <w:tc>
          <w:tcPr>
            <w:cnfStyle w:val="000010000000" w:firstRow="0" w:lastRow="0" w:firstColumn="0" w:lastColumn="0" w:oddVBand="1" w:evenVBand="0" w:oddHBand="0" w:evenHBand="0" w:firstRowFirstColumn="0" w:firstRowLastColumn="0" w:lastRowFirstColumn="0" w:lastRowLastColumn="0"/>
            <w:tcW w:w="1759" w:type="dxa"/>
          </w:tcPr>
          <w:p w14:paraId="6D32DF0D" w14:textId="2EF7CFE4" w:rsidR="0097439D" w:rsidRDefault="00D26C76">
            <w:pPr>
              <w:spacing w:before="5" w:line="280" w:lineRule="exact"/>
              <w:ind w:left="100"/>
              <w:rPr>
                <w:rFonts w:ascii="Calibri" w:eastAsia="Calibri" w:hAnsi="Calibri" w:cs="Calibri"/>
                <w:sz w:val="24"/>
                <w:szCs w:val="24"/>
              </w:rPr>
            </w:pPr>
            <w:r>
              <w:rPr>
                <w:rFonts w:ascii="Calibri" w:eastAsia="Calibri" w:hAnsi="Calibri" w:cs="Calibri"/>
                <w:sz w:val="24"/>
                <w:szCs w:val="24"/>
              </w:rPr>
              <w:t>Qua</w:t>
            </w:r>
            <w:r>
              <w:rPr>
                <w:rFonts w:ascii="Calibri" w:eastAsia="Calibri" w:hAnsi="Calibri" w:cs="Calibri"/>
                <w:spacing w:val="-2"/>
                <w:sz w:val="24"/>
                <w:szCs w:val="24"/>
              </w:rPr>
              <w:t>n</w:t>
            </w:r>
            <w:r w:rsidR="00610FCB">
              <w:rPr>
                <w:rFonts w:ascii="Calibri" w:eastAsia="Calibri" w:hAnsi="Calibri" w:cs="Calibri"/>
                <w:w w:val="110"/>
                <w:sz w:val="24"/>
                <w:szCs w:val="24"/>
              </w:rPr>
              <w:t>ti</w:t>
            </w:r>
            <w:r>
              <w:rPr>
                <w:rFonts w:ascii="Calibri" w:eastAsia="Calibri" w:hAnsi="Calibri" w:cs="Calibri"/>
                <w:spacing w:val="-3"/>
                <w:sz w:val="24"/>
                <w:szCs w:val="24"/>
              </w:rPr>
              <w:t>t</w:t>
            </w:r>
            <w:r>
              <w:rPr>
                <w:rFonts w:ascii="Calibri" w:eastAsia="Calibri" w:hAnsi="Calibri" w:cs="Calibri"/>
                <w:spacing w:val="-2"/>
                <w:sz w:val="24"/>
                <w:szCs w:val="24"/>
              </w:rPr>
              <w:t>a</w:t>
            </w:r>
            <w:r w:rsidR="00610FCB">
              <w:rPr>
                <w:rFonts w:ascii="Calibri" w:eastAsia="Calibri" w:hAnsi="Calibri" w:cs="Calibri"/>
                <w:w w:val="110"/>
                <w:sz w:val="24"/>
                <w:szCs w:val="24"/>
              </w:rPr>
              <w:t>ti</w:t>
            </w:r>
            <w:r>
              <w:rPr>
                <w:rFonts w:ascii="Calibri" w:eastAsia="Calibri" w:hAnsi="Calibri" w:cs="Calibri"/>
                <w:spacing w:val="-2"/>
                <w:sz w:val="24"/>
                <w:szCs w:val="24"/>
              </w:rPr>
              <w:t>v</w:t>
            </w:r>
            <w:r>
              <w:rPr>
                <w:rFonts w:ascii="Calibri" w:eastAsia="Calibri" w:hAnsi="Calibri" w:cs="Calibri"/>
                <w:sz w:val="24"/>
                <w:szCs w:val="24"/>
              </w:rPr>
              <w:t>e</w:t>
            </w:r>
          </w:p>
        </w:tc>
        <w:tc>
          <w:tcPr>
            <w:cnfStyle w:val="000100000000" w:firstRow="0" w:lastRow="0" w:firstColumn="0" w:lastColumn="1" w:oddVBand="0" w:evenVBand="0" w:oddHBand="0" w:evenHBand="0" w:firstRowFirstColumn="0" w:firstRowLastColumn="0" w:lastRowFirstColumn="0" w:lastRowLastColumn="0"/>
            <w:tcW w:w="1763" w:type="dxa"/>
          </w:tcPr>
          <w:p w14:paraId="53A3E823" w14:textId="3799D670" w:rsidR="0097439D" w:rsidRPr="00610FCB" w:rsidRDefault="00D26C76">
            <w:pPr>
              <w:spacing w:before="5" w:line="280" w:lineRule="exact"/>
              <w:ind w:left="100"/>
              <w:rPr>
                <w:rFonts w:ascii="Calibri" w:eastAsia="Calibri" w:hAnsi="Calibri" w:cs="Calibri"/>
                <w:b w:val="0"/>
                <w:bCs w:val="0"/>
                <w:sz w:val="24"/>
                <w:szCs w:val="24"/>
              </w:rPr>
            </w:pPr>
            <w:r w:rsidRPr="00610FCB">
              <w:rPr>
                <w:rFonts w:ascii="Calibri" w:eastAsia="Calibri" w:hAnsi="Calibri" w:cs="Calibri"/>
                <w:b w:val="0"/>
                <w:bCs w:val="0"/>
                <w:sz w:val="24"/>
                <w:szCs w:val="24"/>
              </w:rPr>
              <w:t>Co</w:t>
            </w:r>
            <w:r w:rsidRPr="00610FCB">
              <w:rPr>
                <w:rFonts w:ascii="Calibri" w:eastAsia="Calibri" w:hAnsi="Calibri" w:cs="Calibri"/>
                <w:b w:val="0"/>
                <w:bCs w:val="0"/>
                <w:spacing w:val="-2"/>
                <w:sz w:val="24"/>
                <w:szCs w:val="24"/>
              </w:rPr>
              <w:t>n</w:t>
            </w:r>
            <w:r w:rsidR="00610FCB" w:rsidRPr="00610FCB">
              <w:rPr>
                <w:rFonts w:ascii="Calibri" w:eastAsia="Calibri" w:hAnsi="Calibri" w:cs="Calibri"/>
                <w:b w:val="0"/>
                <w:bCs w:val="0"/>
                <w:w w:val="101"/>
                <w:sz w:val="24"/>
                <w:szCs w:val="24"/>
              </w:rPr>
              <w:t>ti</w:t>
            </w:r>
            <w:r w:rsidRPr="00610FCB">
              <w:rPr>
                <w:rFonts w:ascii="Calibri" w:eastAsia="Calibri" w:hAnsi="Calibri" w:cs="Calibri"/>
                <w:b w:val="0"/>
                <w:bCs w:val="0"/>
                <w:w w:val="101"/>
                <w:sz w:val="24"/>
                <w:szCs w:val="24"/>
              </w:rPr>
              <w:t>nuous</w:t>
            </w:r>
          </w:p>
        </w:tc>
      </w:tr>
      <w:tr w:rsidR="0097439D" w14:paraId="4297F327" w14:textId="77777777" w:rsidTr="00610FCB">
        <w:trPr>
          <w:trHeight w:hRule="exact" w:val="305"/>
        </w:trPr>
        <w:tc>
          <w:tcPr>
            <w:cnfStyle w:val="001000000000" w:firstRow="0" w:lastRow="0" w:firstColumn="1" w:lastColumn="0" w:oddVBand="0" w:evenVBand="0" w:oddHBand="0" w:evenHBand="0" w:firstRowFirstColumn="0" w:firstRowLastColumn="0" w:lastRowFirstColumn="0" w:lastRowLastColumn="0"/>
            <w:tcW w:w="2803" w:type="dxa"/>
          </w:tcPr>
          <w:p w14:paraId="685A60F1" w14:textId="77777777" w:rsidR="0097439D" w:rsidRDefault="00D26C76">
            <w:pPr>
              <w:spacing w:before="1" w:line="280" w:lineRule="exact"/>
              <w:ind w:left="105"/>
              <w:rPr>
                <w:rFonts w:ascii="Calibri" w:eastAsia="Calibri" w:hAnsi="Calibri" w:cs="Calibri"/>
                <w:sz w:val="24"/>
                <w:szCs w:val="24"/>
              </w:rPr>
            </w:pPr>
            <w:r>
              <w:rPr>
                <w:rFonts w:ascii="Calibri" w:eastAsia="Calibri" w:hAnsi="Calibri" w:cs="Calibri"/>
                <w:sz w:val="24"/>
                <w:szCs w:val="24"/>
              </w:rPr>
              <w:t>Su</w:t>
            </w:r>
            <w:r>
              <w:rPr>
                <w:rFonts w:ascii="Calibri" w:eastAsia="Calibri" w:hAnsi="Calibri" w:cs="Calibri"/>
                <w:spacing w:val="-1"/>
                <w:sz w:val="24"/>
                <w:szCs w:val="24"/>
              </w:rPr>
              <w:t>b</w:t>
            </w:r>
            <w:r>
              <w:rPr>
                <w:rFonts w:ascii="Calibri" w:eastAsia="Calibri" w:hAnsi="Calibri" w:cs="Calibri"/>
                <w:sz w:val="24"/>
                <w:szCs w:val="24"/>
              </w:rPr>
              <w:t>scriber</w:t>
            </w:r>
          </w:p>
        </w:tc>
        <w:tc>
          <w:tcPr>
            <w:cnfStyle w:val="000010000000" w:firstRow="0" w:lastRow="0" w:firstColumn="0" w:lastColumn="0" w:oddVBand="1" w:evenVBand="0" w:oddHBand="0" w:evenHBand="0" w:firstRowFirstColumn="0" w:firstRowLastColumn="0" w:lastRowFirstColumn="0" w:lastRowLastColumn="0"/>
            <w:tcW w:w="1889" w:type="dxa"/>
          </w:tcPr>
          <w:p w14:paraId="6E45F5CF" w14:textId="77777777" w:rsidR="0097439D" w:rsidRDefault="00D26C76">
            <w:pPr>
              <w:spacing w:before="1" w:line="280" w:lineRule="exact"/>
              <w:ind w:left="105"/>
              <w:rPr>
                <w:rFonts w:ascii="Calibri" w:eastAsia="Calibri" w:hAnsi="Calibri" w:cs="Calibri"/>
                <w:sz w:val="24"/>
                <w:szCs w:val="24"/>
              </w:rPr>
            </w:pPr>
            <w:r>
              <w:rPr>
                <w:rFonts w:ascii="Calibri" w:eastAsia="Calibri" w:hAnsi="Calibri" w:cs="Calibri"/>
                <w:sz w:val="24"/>
                <w:szCs w:val="24"/>
              </w:rPr>
              <w:t>Time-i</w:t>
            </w:r>
            <w:r>
              <w:rPr>
                <w:rFonts w:ascii="Calibri" w:eastAsia="Calibri" w:hAnsi="Calibri" w:cs="Calibri"/>
                <w:spacing w:val="-4"/>
                <w:sz w:val="24"/>
                <w:szCs w:val="24"/>
              </w:rPr>
              <w:t>nv</w:t>
            </w:r>
            <w:r>
              <w:rPr>
                <w:rFonts w:ascii="Calibri" w:eastAsia="Calibri" w:hAnsi="Calibri" w:cs="Calibri"/>
                <w:sz w:val="24"/>
                <w:szCs w:val="24"/>
              </w:rPr>
              <w:t>aria</w:t>
            </w:r>
            <w:r>
              <w:rPr>
                <w:rFonts w:ascii="Calibri" w:eastAsia="Calibri" w:hAnsi="Calibri" w:cs="Calibri"/>
                <w:spacing w:val="-2"/>
                <w:sz w:val="24"/>
                <w:szCs w:val="24"/>
              </w:rPr>
              <w:t>n</w:t>
            </w:r>
            <w:r>
              <w:rPr>
                <w:rFonts w:ascii="Calibri" w:eastAsia="Calibri" w:hAnsi="Calibri" w:cs="Calibri"/>
                <w:sz w:val="24"/>
                <w:szCs w:val="24"/>
              </w:rPr>
              <w:t>t</w:t>
            </w:r>
          </w:p>
        </w:tc>
        <w:tc>
          <w:tcPr>
            <w:tcW w:w="1763" w:type="dxa"/>
          </w:tcPr>
          <w:p w14:paraId="0CF3F47F" w14:textId="77777777" w:rsidR="0097439D" w:rsidRDefault="00D26C76">
            <w:pPr>
              <w:spacing w:before="1" w:line="280" w:lineRule="exact"/>
              <w:ind w:left="100"/>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rPr>
            </w:pPr>
            <w:r>
              <w:rPr>
                <w:rFonts w:ascii="Calibri" w:eastAsia="Calibri" w:hAnsi="Calibri" w:cs="Calibri"/>
                <w:sz w:val="24"/>
                <w:szCs w:val="24"/>
              </w:rPr>
              <w:t>Structu</w:t>
            </w:r>
            <w:r>
              <w:rPr>
                <w:rFonts w:ascii="Calibri" w:eastAsia="Calibri" w:hAnsi="Calibri" w:cs="Calibri"/>
                <w:spacing w:val="-3"/>
                <w:sz w:val="24"/>
                <w:szCs w:val="24"/>
              </w:rPr>
              <w:t>r</w:t>
            </w:r>
            <w:r>
              <w:rPr>
                <w:rFonts w:ascii="Calibri" w:eastAsia="Calibri" w:hAnsi="Calibri" w:cs="Calibri"/>
                <w:sz w:val="24"/>
                <w:szCs w:val="24"/>
              </w:rPr>
              <w:t>ed</w:t>
            </w:r>
          </w:p>
        </w:tc>
        <w:tc>
          <w:tcPr>
            <w:cnfStyle w:val="000010000000" w:firstRow="0" w:lastRow="0" w:firstColumn="0" w:lastColumn="0" w:oddVBand="1" w:evenVBand="0" w:oddHBand="0" w:evenHBand="0" w:firstRowFirstColumn="0" w:firstRowLastColumn="0" w:lastRowFirstColumn="0" w:lastRowLastColumn="0"/>
            <w:tcW w:w="1759" w:type="dxa"/>
          </w:tcPr>
          <w:p w14:paraId="05F76E01" w14:textId="3D4B08A6" w:rsidR="0097439D" w:rsidRDefault="00D26C76">
            <w:pPr>
              <w:spacing w:before="1" w:line="280" w:lineRule="exact"/>
              <w:ind w:left="100"/>
              <w:rPr>
                <w:rFonts w:ascii="Calibri" w:eastAsia="Calibri" w:hAnsi="Calibri" w:cs="Calibri"/>
                <w:sz w:val="24"/>
                <w:szCs w:val="24"/>
              </w:rPr>
            </w:pPr>
            <w:r>
              <w:rPr>
                <w:rFonts w:ascii="Calibri" w:eastAsia="Calibri" w:hAnsi="Calibri" w:cs="Calibri"/>
                <w:sz w:val="24"/>
                <w:szCs w:val="24"/>
              </w:rPr>
              <w:t>Quali</w:t>
            </w:r>
            <w:r>
              <w:rPr>
                <w:rFonts w:ascii="Calibri" w:eastAsia="Calibri" w:hAnsi="Calibri" w:cs="Calibri"/>
                <w:spacing w:val="-3"/>
                <w:sz w:val="24"/>
                <w:szCs w:val="24"/>
              </w:rPr>
              <w:t>t</w:t>
            </w:r>
            <w:r>
              <w:rPr>
                <w:rFonts w:ascii="Calibri" w:eastAsia="Calibri" w:hAnsi="Calibri" w:cs="Calibri"/>
                <w:spacing w:val="-2"/>
                <w:sz w:val="24"/>
                <w:szCs w:val="24"/>
              </w:rPr>
              <w:t>a</w:t>
            </w:r>
            <w:r w:rsidR="00610FCB">
              <w:rPr>
                <w:rFonts w:ascii="Calibri" w:eastAsia="Calibri" w:hAnsi="Calibri" w:cs="Calibri"/>
                <w:w w:val="110"/>
                <w:sz w:val="24"/>
                <w:szCs w:val="24"/>
              </w:rPr>
              <w:t>ti</w:t>
            </w:r>
            <w:r>
              <w:rPr>
                <w:rFonts w:ascii="Calibri" w:eastAsia="Calibri" w:hAnsi="Calibri" w:cs="Calibri"/>
                <w:spacing w:val="-2"/>
                <w:sz w:val="24"/>
                <w:szCs w:val="24"/>
              </w:rPr>
              <w:t>v</w:t>
            </w:r>
            <w:r>
              <w:rPr>
                <w:rFonts w:ascii="Calibri" w:eastAsia="Calibri" w:hAnsi="Calibri" w:cs="Calibri"/>
                <w:sz w:val="24"/>
                <w:szCs w:val="24"/>
              </w:rPr>
              <w:t>e</w:t>
            </w:r>
          </w:p>
        </w:tc>
        <w:tc>
          <w:tcPr>
            <w:cnfStyle w:val="000100000000" w:firstRow="0" w:lastRow="0" w:firstColumn="0" w:lastColumn="1" w:oddVBand="0" w:evenVBand="0" w:oddHBand="0" w:evenHBand="0" w:firstRowFirstColumn="0" w:firstRowLastColumn="0" w:lastRowFirstColumn="0" w:lastRowLastColumn="0"/>
            <w:tcW w:w="1763" w:type="dxa"/>
          </w:tcPr>
          <w:p w14:paraId="0043C2E1" w14:textId="77777777" w:rsidR="0097439D" w:rsidRPr="00610FCB" w:rsidRDefault="00D26C76">
            <w:pPr>
              <w:spacing w:before="1" w:line="280" w:lineRule="exact"/>
              <w:ind w:left="100"/>
              <w:rPr>
                <w:rFonts w:ascii="Calibri" w:eastAsia="Calibri" w:hAnsi="Calibri" w:cs="Calibri"/>
                <w:b w:val="0"/>
                <w:bCs w:val="0"/>
                <w:sz w:val="24"/>
                <w:szCs w:val="24"/>
              </w:rPr>
            </w:pPr>
            <w:r w:rsidRPr="00610FCB">
              <w:rPr>
                <w:rFonts w:ascii="Calibri" w:eastAsia="Calibri" w:hAnsi="Calibri" w:cs="Calibri"/>
                <w:b w:val="0"/>
                <w:bCs w:val="0"/>
                <w:sz w:val="24"/>
                <w:szCs w:val="24"/>
              </w:rPr>
              <w:t>Nominal</w:t>
            </w:r>
          </w:p>
        </w:tc>
      </w:tr>
      <w:tr w:rsidR="0097439D" w14:paraId="42BA11F9" w14:textId="77777777" w:rsidTr="00610FCB">
        <w:trPr>
          <w:cnfStyle w:val="000000100000" w:firstRow="0" w:lastRow="0" w:firstColumn="0" w:lastColumn="0" w:oddVBand="0" w:evenVBand="0" w:oddHBand="1" w:evenHBand="0" w:firstRowFirstColumn="0" w:firstRowLastColumn="0" w:lastRowFirstColumn="0" w:lastRowLastColumn="0"/>
          <w:trHeight w:hRule="exact" w:val="305"/>
        </w:trPr>
        <w:tc>
          <w:tcPr>
            <w:cnfStyle w:val="001000000000" w:firstRow="0" w:lastRow="0" w:firstColumn="1" w:lastColumn="0" w:oddVBand="0" w:evenVBand="0" w:oddHBand="0" w:evenHBand="0" w:firstRowFirstColumn="0" w:firstRowLastColumn="0" w:lastRowFirstColumn="0" w:lastRowLastColumn="0"/>
            <w:tcW w:w="2803" w:type="dxa"/>
          </w:tcPr>
          <w:p w14:paraId="5A57E899" w14:textId="77777777" w:rsidR="0097439D" w:rsidRDefault="00D26C76">
            <w:pPr>
              <w:spacing w:before="1" w:line="280" w:lineRule="exact"/>
              <w:ind w:left="105"/>
              <w:rPr>
                <w:rFonts w:ascii="Calibri" w:eastAsia="Calibri" w:hAnsi="Calibri" w:cs="Calibri"/>
                <w:sz w:val="24"/>
                <w:szCs w:val="24"/>
              </w:rPr>
            </w:pPr>
            <w:proofErr w:type="spellStart"/>
            <w:r>
              <w:rPr>
                <w:rFonts w:ascii="Calibri" w:eastAsia="Calibri" w:hAnsi="Calibri" w:cs="Calibri"/>
                <w:sz w:val="24"/>
                <w:szCs w:val="24"/>
              </w:rPr>
              <w:t>Birth_</w:t>
            </w:r>
            <w:r>
              <w:rPr>
                <w:rFonts w:ascii="Calibri" w:eastAsia="Calibri" w:hAnsi="Calibri" w:cs="Calibri"/>
                <w:spacing w:val="-3"/>
                <w:sz w:val="24"/>
                <w:szCs w:val="24"/>
              </w:rPr>
              <w:t>y</w:t>
            </w:r>
            <w:r>
              <w:rPr>
                <w:rFonts w:ascii="Calibri" w:eastAsia="Calibri" w:hAnsi="Calibri" w:cs="Calibri"/>
                <w:sz w:val="24"/>
                <w:szCs w:val="24"/>
              </w:rPr>
              <w:t>ear</w:t>
            </w:r>
            <w:proofErr w:type="spellEnd"/>
          </w:p>
        </w:tc>
        <w:tc>
          <w:tcPr>
            <w:cnfStyle w:val="000010000000" w:firstRow="0" w:lastRow="0" w:firstColumn="0" w:lastColumn="0" w:oddVBand="1" w:evenVBand="0" w:oddHBand="0" w:evenHBand="0" w:firstRowFirstColumn="0" w:firstRowLastColumn="0" w:lastRowFirstColumn="0" w:lastRowLastColumn="0"/>
            <w:tcW w:w="1889" w:type="dxa"/>
          </w:tcPr>
          <w:p w14:paraId="79831E1B" w14:textId="77777777" w:rsidR="0097439D" w:rsidRDefault="00D26C76">
            <w:pPr>
              <w:spacing w:before="1" w:line="280" w:lineRule="exact"/>
              <w:ind w:left="105"/>
              <w:rPr>
                <w:rFonts w:ascii="Calibri" w:eastAsia="Calibri" w:hAnsi="Calibri" w:cs="Calibri"/>
                <w:sz w:val="24"/>
                <w:szCs w:val="24"/>
              </w:rPr>
            </w:pPr>
            <w:r>
              <w:rPr>
                <w:rFonts w:ascii="Calibri" w:eastAsia="Calibri" w:hAnsi="Calibri" w:cs="Calibri"/>
                <w:sz w:val="24"/>
                <w:szCs w:val="24"/>
              </w:rPr>
              <w:t>Time-i</w:t>
            </w:r>
            <w:r>
              <w:rPr>
                <w:rFonts w:ascii="Calibri" w:eastAsia="Calibri" w:hAnsi="Calibri" w:cs="Calibri"/>
                <w:spacing w:val="-4"/>
                <w:sz w:val="24"/>
                <w:szCs w:val="24"/>
              </w:rPr>
              <w:t>nv</w:t>
            </w:r>
            <w:r>
              <w:rPr>
                <w:rFonts w:ascii="Calibri" w:eastAsia="Calibri" w:hAnsi="Calibri" w:cs="Calibri"/>
                <w:sz w:val="24"/>
                <w:szCs w:val="24"/>
              </w:rPr>
              <w:t>aria</w:t>
            </w:r>
            <w:r>
              <w:rPr>
                <w:rFonts w:ascii="Calibri" w:eastAsia="Calibri" w:hAnsi="Calibri" w:cs="Calibri"/>
                <w:spacing w:val="-2"/>
                <w:sz w:val="24"/>
                <w:szCs w:val="24"/>
              </w:rPr>
              <w:t>n</w:t>
            </w:r>
            <w:r>
              <w:rPr>
                <w:rFonts w:ascii="Calibri" w:eastAsia="Calibri" w:hAnsi="Calibri" w:cs="Calibri"/>
                <w:sz w:val="24"/>
                <w:szCs w:val="24"/>
              </w:rPr>
              <w:t>t</w:t>
            </w:r>
          </w:p>
        </w:tc>
        <w:tc>
          <w:tcPr>
            <w:tcW w:w="1763" w:type="dxa"/>
          </w:tcPr>
          <w:p w14:paraId="3626DA8F" w14:textId="77777777" w:rsidR="0097439D" w:rsidRDefault="00D26C76">
            <w:pPr>
              <w:spacing w:before="1" w:line="280" w:lineRule="exact"/>
              <w:ind w:left="100"/>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4"/>
                <w:szCs w:val="24"/>
              </w:rPr>
            </w:pPr>
            <w:r>
              <w:rPr>
                <w:rFonts w:ascii="Calibri" w:eastAsia="Calibri" w:hAnsi="Calibri" w:cs="Calibri"/>
                <w:sz w:val="24"/>
                <w:szCs w:val="24"/>
              </w:rPr>
              <w:t>Structu</w:t>
            </w:r>
            <w:r>
              <w:rPr>
                <w:rFonts w:ascii="Calibri" w:eastAsia="Calibri" w:hAnsi="Calibri" w:cs="Calibri"/>
                <w:spacing w:val="-3"/>
                <w:sz w:val="24"/>
                <w:szCs w:val="24"/>
              </w:rPr>
              <w:t>r</w:t>
            </w:r>
            <w:r>
              <w:rPr>
                <w:rFonts w:ascii="Calibri" w:eastAsia="Calibri" w:hAnsi="Calibri" w:cs="Calibri"/>
                <w:sz w:val="24"/>
                <w:szCs w:val="24"/>
              </w:rPr>
              <w:t>ed</w:t>
            </w:r>
          </w:p>
        </w:tc>
        <w:tc>
          <w:tcPr>
            <w:cnfStyle w:val="000010000000" w:firstRow="0" w:lastRow="0" w:firstColumn="0" w:lastColumn="0" w:oddVBand="1" w:evenVBand="0" w:oddHBand="0" w:evenHBand="0" w:firstRowFirstColumn="0" w:firstRowLastColumn="0" w:lastRowFirstColumn="0" w:lastRowLastColumn="0"/>
            <w:tcW w:w="1759" w:type="dxa"/>
          </w:tcPr>
          <w:p w14:paraId="0B9B7765" w14:textId="7D861932" w:rsidR="0097439D" w:rsidRDefault="00D26C76">
            <w:pPr>
              <w:spacing w:before="1" w:line="280" w:lineRule="exact"/>
              <w:ind w:left="100"/>
              <w:rPr>
                <w:rFonts w:ascii="Calibri" w:eastAsia="Calibri" w:hAnsi="Calibri" w:cs="Calibri"/>
                <w:sz w:val="24"/>
                <w:szCs w:val="24"/>
              </w:rPr>
            </w:pPr>
            <w:r>
              <w:rPr>
                <w:rFonts w:ascii="Calibri" w:eastAsia="Calibri" w:hAnsi="Calibri" w:cs="Calibri"/>
                <w:sz w:val="24"/>
                <w:szCs w:val="24"/>
              </w:rPr>
              <w:t>Qua</w:t>
            </w:r>
            <w:r>
              <w:rPr>
                <w:rFonts w:ascii="Calibri" w:eastAsia="Calibri" w:hAnsi="Calibri" w:cs="Calibri"/>
                <w:spacing w:val="-2"/>
                <w:sz w:val="24"/>
                <w:szCs w:val="24"/>
              </w:rPr>
              <w:t>n</w:t>
            </w:r>
            <w:r w:rsidR="00610FCB">
              <w:rPr>
                <w:rFonts w:ascii="Calibri" w:eastAsia="Calibri" w:hAnsi="Calibri" w:cs="Calibri"/>
                <w:w w:val="110"/>
                <w:sz w:val="24"/>
                <w:szCs w:val="24"/>
              </w:rPr>
              <w:t>ti</w:t>
            </w:r>
            <w:r>
              <w:rPr>
                <w:rFonts w:ascii="Calibri" w:eastAsia="Calibri" w:hAnsi="Calibri" w:cs="Calibri"/>
                <w:spacing w:val="-3"/>
                <w:sz w:val="24"/>
                <w:szCs w:val="24"/>
              </w:rPr>
              <w:t>t</w:t>
            </w:r>
            <w:r>
              <w:rPr>
                <w:rFonts w:ascii="Calibri" w:eastAsia="Calibri" w:hAnsi="Calibri" w:cs="Calibri"/>
                <w:spacing w:val="-2"/>
                <w:sz w:val="24"/>
                <w:szCs w:val="24"/>
              </w:rPr>
              <w:t>a</w:t>
            </w:r>
            <w:r w:rsidR="00610FCB">
              <w:rPr>
                <w:rFonts w:ascii="Calibri" w:eastAsia="Calibri" w:hAnsi="Calibri" w:cs="Calibri"/>
                <w:w w:val="110"/>
                <w:sz w:val="24"/>
                <w:szCs w:val="24"/>
              </w:rPr>
              <w:t>ti</w:t>
            </w:r>
            <w:r>
              <w:rPr>
                <w:rFonts w:ascii="Calibri" w:eastAsia="Calibri" w:hAnsi="Calibri" w:cs="Calibri"/>
                <w:spacing w:val="-2"/>
                <w:sz w:val="24"/>
                <w:szCs w:val="24"/>
              </w:rPr>
              <w:t>v</w:t>
            </w:r>
            <w:r>
              <w:rPr>
                <w:rFonts w:ascii="Calibri" w:eastAsia="Calibri" w:hAnsi="Calibri" w:cs="Calibri"/>
                <w:sz w:val="24"/>
                <w:szCs w:val="24"/>
              </w:rPr>
              <w:t>e</w:t>
            </w:r>
          </w:p>
        </w:tc>
        <w:tc>
          <w:tcPr>
            <w:cnfStyle w:val="000100000000" w:firstRow="0" w:lastRow="0" w:firstColumn="0" w:lastColumn="1" w:oddVBand="0" w:evenVBand="0" w:oddHBand="0" w:evenHBand="0" w:firstRowFirstColumn="0" w:firstRowLastColumn="0" w:lastRowFirstColumn="0" w:lastRowLastColumn="0"/>
            <w:tcW w:w="1763" w:type="dxa"/>
          </w:tcPr>
          <w:p w14:paraId="66401031" w14:textId="2E8CD686" w:rsidR="0097439D" w:rsidRPr="00610FCB" w:rsidRDefault="00D26C76">
            <w:pPr>
              <w:spacing w:before="1" w:line="280" w:lineRule="exact"/>
              <w:ind w:left="100"/>
              <w:rPr>
                <w:rFonts w:ascii="Calibri" w:eastAsia="Calibri" w:hAnsi="Calibri" w:cs="Calibri"/>
                <w:b w:val="0"/>
                <w:bCs w:val="0"/>
                <w:sz w:val="24"/>
                <w:szCs w:val="24"/>
              </w:rPr>
            </w:pPr>
            <w:r w:rsidRPr="00610FCB">
              <w:rPr>
                <w:rFonts w:ascii="Calibri" w:eastAsia="Calibri" w:hAnsi="Calibri" w:cs="Calibri"/>
                <w:b w:val="0"/>
                <w:bCs w:val="0"/>
                <w:sz w:val="24"/>
                <w:szCs w:val="24"/>
              </w:rPr>
              <w:t>Co</w:t>
            </w:r>
            <w:r w:rsidRPr="00610FCB">
              <w:rPr>
                <w:rFonts w:ascii="Calibri" w:eastAsia="Calibri" w:hAnsi="Calibri" w:cs="Calibri"/>
                <w:b w:val="0"/>
                <w:bCs w:val="0"/>
                <w:spacing w:val="-2"/>
                <w:sz w:val="24"/>
                <w:szCs w:val="24"/>
              </w:rPr>
              <w:t>n</w:t>
            </w:r>
            <w:r w:rsidR="00610FCB" w:rsidRPr="00610FCB">
              <w:rPr>
                <w:rFonts w:ascii="Calibri" w:eastAsia="Calibri" w:hAnsi="Calibri" w:cs="Calibri"/>
                <w:b w:val="0"/>
                <w:bCs w:val="0"/>
                <w:w w:val="101"/>
                <w:sz w:val="24"/>
                <w:szCs w:val="24"/>
              </w:rPr>
              <w:t>ti</w:t>
            </w:r>
            <w:r w:rsidRPr="00610FCB">
              <w:rPr>
                <w:rFonts w:ascii="Calibri" w:eastAsia="Calibri" w:hAnsi="Calibri" w:cs="Calibri"/>
                <w:b w:val="0"/>
                <w:bCs w:val="0"/>
                <w:w w:val="101"/>
                <w:sz w:val="24"/>
                <w:szCs w:val="24"/>
              </w:rPr>
              <w:t>nuous</w:t>
            </w:r>
          </w:p>
        </w:tc>
      </w:tr>
      <w:tr w:rsidR="0097439D" w14:paraId="2E7E6336" w14:textId="77777777" w:rsidTr="00610FCB">
        <w:trPr>
          <w:cnfStyle w:val="010000000000" w:firstRow="0" w:lastRow="1" w:firstColumn="0" w:lastColumn="0" w:oddVBand="0" w:evenVBand="0" w:oddHBand="0" w:evenHBand="0" w:firstRowFirstColumn="0" w:firstRowLastColumn="0" w:lastRowFirstColumn="0" w:lastRowLastColumn="0"/>
          <w:trHeight w:hRule="exact" w:val="305"/>
        </w:trPr>
        <w:tc>
          <w:tcPr>
            <w:cnfStyle w:val="001000000000" w:firstRow="0" w:lastRow="0" w:firstColumn="1" w:lastColumn="0" w:oddVBand="0" w:evenVBand="0" w:oddHBand="0" w:evenHBand="0" w:firstRowFirstColumn="0" w:firstRowLastColumn="0" w:lastRowFirstColumn="0" w:lastRowLastColumn="0"/>
            <w:tcW w:w="2803" w:type="dxa"/>
          </w:tcPr>
          <w:p w14:paraId="7750660E" w14:textId="77777777" w:rsidR="0097439D" w:rsidRDefault="00D26C76">
            <w:pPr>
              <w:spacing w:before="1" w:line="280" w:lineRule="exact"/>
              <w:ind w:left="105"/>
              <w:rPr>
                <w:rFonts w:ascii="Calibri" w:eastAsia="Calibri" w:hAnsi="Calibri" w:cs="Calibri"/>
                <w:sz w:val="24"/>
                <w:szCs w:val="24"/>
              </w:rPr>
            </w:pPr>
            <w:r>
              <w:rPr>
                <w:rFonts w:ascii="Calibri" w:eastAsia="Calibri" w:hAnsi="Calibri" w:cs="Calibri"/>
                <w:sz w:val="24"/>
                <w:szCs w:val="24"/>
              </w:rPr>
              <w:t>Gender</w:t>
            </w:r>
          </w:p>
        </w:tc>
        <w:tc>
          <w:tcPr>
            <w:cnfStyle w:val="000010000000" w:firstRow="0" w:lastRow="0" w:firstColumn="0" w:lastColumn="0" w:oddVBand="1" w:evenVBand="0" w:oddHBand="0" w:evenHBand="0" w:firstRowFirstColumn="0" w:firstRowLastColumn="0" w:lastRowFirstColumn="0" w:lastRowLastColumn="0"/>
            <w:tcW w:w="1889" w:type="dxa"/>
          </w:tcPr>
          <w:p w14:paraId="626816CD" w14:textId="77777777" w:rsidR="0097439D" w:rsidRPr="00610FCB" w:rsidRDefault="00D26C76">
            <w:pPr>
              <w:spacing w:before="1" w:line="280" w:lineRule="exact"/>
              <w:ind w:left="105"/>
              <w:rPr>
                <w:rFonts w:ascii="Calibri" w:eastAsia="Calibri" w:hAnsi="Calibri" w:cs="Calibri"/>
                <w:b w:val="0"/>
                <w:bCs w:val="0"/>
                <w:spacing w:val="-4"/>
                <w:sz w:val="24"/>
                <w:szCs w:val="24"/>
              </w:rPr>
            </w:pPr>
            <w:r w:rsidRPr="00610FCB">
              <w:rPr>
                <w:rFonts w:ascii="Calibri" w:eastAsia="Calibri" w:hAnsi="Calibri" w:cs="Calibri"/>
                <w:b w:val="0"/>
                <w:bCs w:val="0"/>
                <w:spacing w:val="-4"/>
                <w:sz w:val="24"/>
                <w:szCs w:val="24"/>
              </w:rPr>
              <w:t>Time-i</w:t>
            </w:r>
            <w:r w:rsidRPr="00610FCB">
              <w:rPr>
                <w:rFonts w:ascii="Calibri" w:eastAsia="Calibri" w:hAnsi="Calibri" w:cs="Calibri"/>
                <w:b w:val="0"/>
                <w:bCs w:val="0"/>
                <w:spacing w:val="-4"/>
                <w:sz w:val="24"/>
                <w:szCs w:val="24"/>
              </w:rPr>
              <w:t>nv</w:t>
            </w:r>
            <w:r w:rsidRPr="00610FCB">
              <w:rPr>
                <w:rFonts w:ascii="Calibri" w:eastAsia="Calibri" w:hAnsi="Calibri" w:cs="Calibri"/>
                <w:b w:val="0"/>
                <w:bCs w:val="0"/>
                <w:spacing w:val="-4"/>
                <w:sz w:val="24"/>
                <w:szCs w:val="24"/>
              </w:rPr>
              <w:t>aria</w:t>
            </w:r>
            <w:r w:rsidRPr="00610FCB">
              <w:rPr>
                <w:rFonts w:ascii="Calibri" w:eastAsia="Calibri" w:hAnsi="Calibri" w:cs="Calibri"/>
                <w:b w:val="0"/>
                <w:bCs w:val="0"/>
                <w:spacing w:val="-4"/>
                <w:sz w:val="24"/>
                <w:szCs w:val="24"/>
              </w:rPr>
              <w:t>n</w:t>
            </w:r>
            <w:r w:rsidRPr="00610FCB">
              <w:rPr>
                <w:rFonts w:ascii="Calibri" w:eastAsia="Calibri" w:hAnsi="Calibri" w:cs="Calibri"/>
                <w:b w:val="0"/>
                <w:bCs w:val="0"/>
                <w:spacing w:val="-4"/>
                <w:sz w:val="24"/>
                <w:szCs w:val="24"/>
              </w:rPr>
              <w:t>t</w:t>
            </w:r>
          </w:p>
        </w:tc>
        <w:tc>
          <w:tcPr>
            <w:tcW w:w="1763" w:type="dxa"/>
          </w:tcPr>
          <w:p w14:paraId="4E3FB015" w14:textId="77777777" w:rsidR="0097439D" w:rsidRPr="00610FCB" w:rsidRDefault="00D26C76">
            <w:pPr>
              <w:spacing w:before="1" w:line="280" w:lineRule="exact"/>
              <w:ind w:left="100"/>
              <w:cnfStyle w:val="010000000000" w:firstRow="0" w:lastRow="1" w:firstColumn="0" w:lastColumn="0" w:oddVBand="0" w:evenVBand="0" w:oddHBand="0" w:evenHBand="0" w:firstRowFirstColumn="0" w:firstRowLastColumn="0" w:lastRowFirstColumn="0" w:lastRowLastColumn="0"/>
              <w:rPr>
                <w:rFonts w:ascii="Calibri" w:eastAsia="Calibri" w:hAnsi="Calibri" w:cs="Calibri"/>
                <w:b w:val="0"/>
                <w:bCs w:val="0"/>
                <w:spacing w:val="-4"/>
                <w:sz w:val="24"/>
                <w:szCs w:val="24"/>
              </w:rPr>
            </w:pPr>
            <w:r w:rsidRPr="00610FCB">
              <w:rPr>
                <w:rFonts w:ascii="Calibri" w:eastAsia="Calibri" w:hAnsi="Calibri" w:cs="Calibri"/>
                <w:b w:val="0"/>
                <w:bCs w:val="0"/>
                <w:spacing w:val="-4"/>
                <w:sz w:val="24"/>
                <w:szCs w:val="24"/>
              </w:rPr>
              <w:t>Structu</w:t>
            </w:r>
            <w:r w:rsidRPr="00610FCB">
              <w:rPr>
                <w:rFonts w:ascii="Calibri" w:eastAsia="Calibri" w:hAnsi="Calibri" w:cs="Calibri"/>
                <w:b w:val="0"/>
                <w:bCs w:val="0"/>
                <w:spacing w:val="-4"/>
                <w:sz w:val="24"/>
                <w:szCs w:val="24"/>
              </w:rPr>
              <w:t>r</w:t>
            </w:r>
            <w:r w:rsidRPr="00610FCB">
              <w:rPr>
                <w:rFonts w:ascii="Calibri" w:eastAsia="Calibri" w:hAnsi="Calibri" w:cs="Calibri"/>
                <w:b w:val="0"/>
                <w:bCs w:val="0"/>
                <w:spacing w:val="-4"/>
                <w:sz w:val="24"/>
                <w:szCs w:val="24"/>
              </w:rPr>
              <w:t>ed</w:t>
            </w:r>
          </w:p>
        </w:tc>
        <w:tc>
          <w:tcPr>
            <w:cnfStyle w:val="000010000000" w:firstRow="0" w:lastRow="0" w:firstColumn="0" w:lastColumn="0" w:oddVBand="1" w:evenVBand="0" w:oddHBand="0" w:evenHBand="0" w:firstRowFirstColumn="0" w:firstRowLastColumn="0" w:lastRowFirstColumn="0" w:lastRowLastColumn="0"/>
            <w:tcW w:w="1759" w:type="dxa"/>
          </w:tcPr>
          <w:p w14:paraId="7C52E7E6" w14:textId="09CC5E31" w:rsidR="0097439D" w:rsidRPr="00610FCB" w:rsidRDefault="00D26C76">
            <w:pPr>
              <w:spacing w:before="1" w:line="280" w:lineRule="exact"/>
              <w:ind w:left="100"/>
              <w:rPr>
                <w:rFonts w:ascii="Calibri" w:eastAsia="Calibri" w:hAnsi="Calibri" w:cs="Calibri"/>
                <w:b w:val="0"/>
                <w:bCs w:val="0"/>
                <w:spacing w:val="-4"/>
                <w:sz w:val="24"/>
                <w:szCs w:val="24"/>
              </w:rPr>
            </w:pPr>
            <w:r w:rsidRPr="00610FCB">
              <w:rPr>
                <w:rFonts w:ascii="Calibri" w:eastAsia="Calibri" w:hAnsi="Calibri" w:cs="Calibri"/>
                <w:b w:val="0"/>
                <w:bCs w:val="0"/>
                <w:spacing w:val="-4"/>
                <w:sz w:val="24"/>
                <w:szCs w:val="24"/>
              </w:rPr>
              <w:t>Quali</w:t>
            </w:r>
            <w:r w:rsidRPr="00610FCB">
              <w:rPr>
                <w:rFonts w:ascii="Calibri" w:eastAsia="Calibri" w:hAnsi="Calibri" w:cs="Calibri"/>
                <w:b w:val="0"/>
                <w:bCs w:val="0"/>
                <w:spacing w:val="-4"/>
                <w:sz w:val="24"/>
                <w:szCs w:val="24"/>
              </w:rPr>
              <w:t>t</w:t>
            </w:r>
            <w:r w:rsidRPr="00610FCB">
              <w:rPr>
                <w:rFonts w:ascii="Calibri" w:eastAsia="Calibri" w:hAnsi="Calibri" w:cs="Calibri"/>
                <w:b w:val="0"/>
                <w:bCs w:val="0"/>
                <w:spacing w:val="-4"/>
                <w:sz w:val="24"/>
                <w:szCs w:val="24"/>
              </w:rPr>
              <w:t>a</w:t>
            </w:r>
            <w:r w:rsidR="00610FCB" w:rsidRPr="00610FCB">
              <w:rPr>
                <w:rFonts w:ascii="Calibri" w:eastAsia="Calibri" w:hAnsi="Calibri" w:cs="Calibri"/>
                <w:b w:val="0"/>
                <w:bCs w:val="0"/>
                <w:spacing w:val="-4"/>
                <w:sz w:val="24"/>
                <w:szCs w:val="24"/>
              </w:rPr>
              <w:t>ti</w:t>
            </w:r>
            <w:r w:rsidRPr="00610FCB">
              <w:rPr>
                <w:rFonts w:ascii="Calibri" w:eastAsia="Calibri" w:hAnsi="Calibri" w:cs="Calibri"/>
                <w:b w:val="0"/>
                <w:bCs w:val="0"/>
                <w:spacing w:val="-4"/>
                <w:sz w:val="24"/>
                <w:szCs w:val="24"/>
              </w:rPr>
              <w:t>v</w:t>
            </w:r>
            <w:r w:rsidRPr="00610FCB">
              <w:rPr>
                <w:rFonts w:ascii="Calibri" w:eastAsia="Calibri" w:hAnsi="Calibri" w:cs="Calibri"/>
                <w:b w:val="0"/>
                <w:bCs w:val="0"/>
                <w:spacing w:val="-4"/>
                <w:sz w:val="24"/>
                <w:szCs w:val="24"/>
              </w:rPr>
              <w:t>e</w:t>
            </w:r>
          </w:p>
        </w:tc>
        <w:tc>
          <w:tcPr>
            <w:cnfStyle w:val="000100000000" w:firstRow="0" w:lastRow="0" w:firstColumn="0" w:lastColumn="1" w:oddVBand="0" w:evenVBand="0" w:oddHBand="0" w:evenHBand="0" w:firstRowFirstColumn="0" w:firstRowLastColumn="0" w:lastRowFirstColumn="0" w:lastRowLastColumn="0"/>
            <w:tcW w:w="1763" w:type="dxa"/>
          </w:tcPr>
          <w:p w14:paraId="13974D55" w14:textId="77777777" w:rsidR="0097439D" w:rsidRPr="00610FCB" w:rsidRDefault="00D26C76">
            <w:pPr>
              <w:spacing w:before="1" w:line="280" w:lineRule="exact"/>
              <w:ind w:left="100"/>
              <w:rPr>
                <w:rFonts w:ascii="Calibri" w:eastAsia="Calibri" w:hAnsi="Calibri" w:cs="Calibri"/>
                <w:b w:val="0"/>
                <w:bCs w:val="0"/>
                <w:spacing w:val="-4"/>
                <w:sz w:val="24"/>
                <w:szCs w:val="24"/>
              </w:rPr>
            </w:pPr>
            <w:r w:rsidRPr="00610FCB">
              <w:rPr>
                <w:rFonts w:ascii="Calibri" w:eastAsia="Calibri" w:hAnsi="Calibri" w:cs="Calibri"/>
                <w:b w:val="0"/>
                <w:bCs w:val="0"/>
                <w:spacing w:val="-4"/>
                <w:sz w:val="24"/>
                <w:szCs w:val="24"/>
              </w:rPr>
              <w:t>Nominal</w:t>
            </w:r>
          </w:p>
        </w:tc>
      </w:tr>
    </w:tbl>
    <w:p w14:paraId="41B0E456" w14:textId="12B80D5B" w:rsidR="0097439D" w:rsidRDefault="0097439D">
      <w:pPr>
        <w:spacing w:before="19" w:line="260" w:lineRule="exact"/>
        <w:rPr>
          <w:sz w:val="26"/>
          <w:szCs w:val="26"/>
        </w:rPr>
      </w:pPr>
    </w:p>
    <w:p w14:paraId="39E50738" w14:textId="2ED579D8" w:rsidR="0000403B" w:rsidRPr="0000403B" w:rsidRDefault="0000403B">
      <w:pPr>
        <w:spacing w:before="19" w:line="260" w:lineRule="exact"/>
        <w:rPr>
          <w:rStyle w:val="BookTitle"/>
        </w:rPr>
      </w:pPr>
      <w:r>
        <w:rPr>
          <w:rStyle w:val="BookTitle"/>
        </w:rPr>
        <w:t xml:space="preserve">* A </w:t>
      </w:r>
      <w:proofErr w:type="spellStart"/>
      <w:r>
        <w:rPr>
          <w:rStyle w:val="BookTitle"/>
        </w:rPr>
        <w:t>descriptif</w:t>
      </w:r>
      <w:proofErr w:type="spellEnd"/>
      <w:r>
        <w:rPr>
          <w:rStyle w:val="BookTitle"/>
        </w:rPr>
        <w:t xml:space="preserve"> analysis can be founded on the Jupiter Notebook.</w:t>
      </w:r>
    </w:p>
    <w:p w14:paraId="74F27186" w14:textId="43E531AE" w:rsidR="005340F5" w:rsidRDefault="005340F5">
      <w:pPr>
        <w:spacing w:before="19" w:line="260" w:lineRule="exact"/>
        <w:rPr>
          <w:sz w:val="26"/>
          <w:szCs w:val="26"/>
        </w:rPr>
      </w:pPr>
    </w:p>
    <w:p w14:paraId="57656BF5" w14:textId="77777777" w:rsidR="0000403B" w:rsidRDefault="0000403B">
      <w:pPr>
        <w:spacing w:before="19" w:line="260" w:lineRule="exact"/>
        <w:rPr>
          <w:sz w:val="26"/>
          <w:szCs w:val="26"/>
        </w:rPr>
      </w:pPr>
    </w:p>
    <w:p w14:paraId="6503264D" w14:textId="794D7366" w:rsidR="005340F5" w:rsidRDefault="005340F5" w:rsidP="005340F5">
      <w:pPr>
        <w:pStyle w:val="IntenseQuote"/>
        <w:rPr>
          <w:lang w:val="en-US"/>
        </w:rPr>
      </w:pPr>
      <w:r>
        <w:rPr>
          <w:lang w:val="en-US"/>
        </w:rPr>
        <w:t>Limitations and Ethics</w:t>
      </w:r>
    </w:p>
    <w:p w14:paraId="7C0A02D5" w14:textId="77777777" w:rsidR="005340F5" w:rsidRDefault="005340F5">
      <w:pPr>
        <w:spacing w:before="19" w:line="260" w:lineRule="exact"/>
        <w:rPr>
          <w:sz w:val="26"/>
          <w:szCs w:val="26"/>
        </w:rPr>
      </w:pPr>
    </w:p>
    <w:p w14:paraId="3346F2BC" w14:textId="226F5818" w:rsidR="0097439D" w:rsidRPr="005340F5" w:rsidRDefault="00D26C76" w:rsidP="005340F5">
      <w:pPr>
        <w:spacing w:line="276" w:lineRule="auto"/>
        <w:ind w:left="100" w:right="433"/>
        <w:jc w:val="both"/>
        <w:rPr>
          <w:rFonts w:asciiTheme="minorHAnsi" w:eastAsiaTheme="minorHAnsi" w:hAnsiTheme="minorHAnsi" w:cstheme="minorBidi"/>
          <w:sz w:val="22"/>
          <w:szCs w:val="22"/>
        </w:rPr>
      </w:pPr>
      <w:r w:rsidRPr="005340F5">
        <w:rPr>
          <w:rFonts w:asciiTheme="minorHAnsi" w:eastAsiaTheme="minorHAnsi" w:hAnsiTheme="minorHAnsi" w:cstheme="minorBidi"/>
          <w:sz w:val="22"/>
          <w:szCs w:val="22"/>
        </w:rPr>
        <w:t>E</w:t>
      </w:r>
      <w:r w:rsidRPr="005340F5">
        <w:rPr>
          <w:rFonts w:asciiTheme="minorHAnsi" w:eastAsiaTheme="minorHAnsi" w:hAnsiTheme="minorHAnsi" w:cstheme="minorBidi"/>
          <w:sz w:val="22"/>
          <w:szCs w:val="22"/>
        </w:rPr>
        <w:t>thi</w:t>
      </w:r>
      <w:r w:rsidRPr="005340F5">
        <w:rPr>
          <w:rFonts w:asciiTheme="minorHAnsi" w:eastAsiaTheme="minorHAnsi" w:hAnsiTheme="minorHAnsi" w:cstheme="minorBidi"/>
          <w:sz w:val="22"/>
          <w:szCs w:val="22"/>
        </w:rPr>
        <w:t>c</w:t>
      </w:r>
      <w:r w:rsidRPr="005340F5">
        <w:rPr>
          <w:rFonts w:asciiTheme="minorHAnsi" w:eastAsiaTheme="minorHAnsi" w:hAnsiTheme="minorHAnsi" w:cstheme="minorBidi"/>
          <w:sz w:val="22"/>
          <w:szCs w:val="22"/>
        </w:rPr>
        <w:t>ally speakin</w:t>
      </w:r>
      <w:r w:rsidRPr="005340F5">
        <w:rPr>
          <w:rFonts w:asciiTheme="minorHAnsi" w:eastAsiaTheme="minorHAnsi" w:hAnsiTheme="minorHAnsi" w:cstheme="minorBidi"/>
          <w:sz w:val="22"/>
          <w:szCs w:val="22"/>
        </w:rPr>
        <w:t>g</w:t>
      </w:r>
      <w:r w:rsidRPr="005340F5">
        <w:rPr>
          <w:rFonts w:asciiTheme="minorHAnsi" w:eastAsiaTheme="minorHAnsi" w:hAnsiTheme="minorHAnsi" w:cstheme="minorBidi"/>
          <w:sz w:val="22"/>
          <w:szCs w:val="22"/>
        </w:rPr>
        <w:t>, the d</w:t>
      </w:r>
      <w:r w:rsidRPr="005340F5">
        <w:rPr>
          <w:rFonts w:asciiTheme="minorHAnsi" w:eastAsiaTheme="minorHAnsi" w:hAnsiTheme="minorHAnsi" w:cstheme="minorBidi"/>
          <w:sz w:val="22"/>
          <w:szCs w:val="22"/>
        </w:rPr>
        <w:t>a</w:t>
      </w:r>
      <w:r w:rsidRPr="005340F5">
        <w:rPr>
          <w:rFonts w:asciiTheme="minorHAnsi" w:eastAsiaTheme="minorHAnsi" w:hAnsiTheme="minorHAnsi" w:cstheme="minorBidi"/>
          <w:sz w:val="22"/>
          <w:szCs w:val="22"/>
        </w:rPr>
        <w:t>t</w:t>
      </w:r>
      <w:r w:rsidRPr="005340F5">
        <w:rPr>
          <w:rFonts w:asciiTheme="minorHAnsi" w:eastAsiaTheme="minorHAnsi" w:hAnsiTheme="minorHAnsi" w:cstheme="minorBidi"/>
          <w:sz w:val="22"/>
          <w:szCs w:val="22"/>
        </w:rPr>
        <w:t>a is as ano</w:t>
      </w:r>
      <w:r w:rsidRPr="005340F5">
        <w:rPr>
          <w:rFonts w:asciiTheme="minorHAnsi" w:eastAsiaTheme="minorHAnsi" w:hAnsiTheme="minorHAnsi" w:cstheme="minorBidi"/>
          <w:sz w:val="22"/>
          <w:szCs w:val="22"/>
        </w:rPr>
        <w:t>n</w:t>
      </w:r>
      <w:r w:rsidRPr="005340F5">
        <w:rPr>
          <w:rFonts w:asciiTheme="minorHAnsi" w:eastAsiaTheme="minorHAnsi" w:hAnsiTheme="minorHAnsi" w:cstheme="minorBidi"/>
          <w:sz w:val="22"/>
          <w:szCs w:val="22"/>
        </w:rPr>
        <w:t xml:space="preserve">ymous as possible since it does not </w:t>
      </w:r>
      <w:r w:rsidRPr="005340F5">
        <w:rPr>
          <w:rFonts w:asciiTheme="minorHAnsi" w:eastAsiaTheme="minorHAnsi" w:hAnsiTheme="minorHAnsi" w:cstheme="minorBidi"/>
          <w:sz w:val="22"/>
          <w:szCs w:val="22"/>
        </w:rPr>
        <w:t>c</w:t>
      </w:r>
      <w:r w:rsidRPr="005340F5">
        <w:rPr>
          <w:rFonts w:asciiTheme="minorHAnsi" w:eastAsiaTheme="minorHAnsi" w:hAnsiTheme="minorHAnsi" w:cstheme="minorBidi"/>
          <w:sz w:val="22"/>
          <w:szCs w:val="22"/>
        </w:rPr>
        <w:t>o</w:t>
      </w:r>
      <w:r w:rsidRPr="005340F5">
        <w:rPr>
          <w:rFonts w:asciiTheme="minorHAnsi" w:eastAsiaTheme="minorHAnsi" w:hAnsiTheme="minorHAnsi" w:cstheme="minorBidi"/>
          <w:sz w:val="22"/>
          <w:szCs w:val="22"/>
        </w:rPr>
        <w:t>n</w:t>
      </w:r>
      <w:r w:rsidRPr="005340F5">
        <w:rPr>
          <w:rFonts w:asciiTheme="minorHAnsi" w:eastAsiaTheme="minorHAnsi" w:hAnsiTheme="minorHAnsi" w:cstheme="minorBidi"/>
          <w:sz w:val="22"/>
          <w:szCs w:val="22"/>
        </w:rPr>
        <w:t>t</w:t>
      </w:r>
      <w:r w:rsidRPr="005340F5">
        <w:rPr>
          <w:rFonts w:asciiTheme="minorHAnsi" w:eastAsiaTheme="minorHAnsi" w:hAnsiTheme="minorHAnsi" w:cstheme="minorBidi"/>
          <w:sz w:val="22"/>
          <w:szCs w:val="22"/>
        </w:rPr>
        <w:t>ain a</w:t>
      </w:r>
      <w:r w:rsidRPr="005340F5">
        <w:rPr>
          <w:rFonts w:asciiTheme="minorHAnsi" w:eastAsiaTheme="minorHAnsi" w:hAnsiTheme="minorHAnsi" w:cstheme="minorBidi"/>
          <w:sz w:val="22"/>
          <w:szCs w:val="22"/>
        </w:rPr>
        <w:t>n</w:t>
      </w:r>
      <w:r w:rsidRPr="005340F5">
        <w:rPr>
          <w:rFonts w:asciiTheme="minorHAnsi" w:eastAsiaTheme="minorHAnsi" w:hAnsiTheme="minorHAnsi" w:cstheme="minorBidi"/>
          <w:sz w:val="22"/>
          <w:szCs w:val="22"/>
        </w:rPr>
        <w:t>y PII. The individual tri</w:t>
      </w:r>
      <w:r w:rsidRPr="005340F5">
        <w:rPr>
          <w:rFonts w:asciiTheme="minorHAnsi" w:eastAsiaTheme="minorHAnsi" w:hAnsiTheme="minorHAnsi" w:cstheme="minorBidi"/>
          <w:sz w:val="22"/>
          <w:szCs w:val="22"/>
        </w:rPr>
        <w:t>p</w:t>
      </w:r>
      <w:r w:rsidRPr="005340F5">
        <w:rPr>
          <w:rFonts w:asciiTheme="minorHAnsi" w:eastAsiaTheme="minorHAnsi" w:hAnsiTheme="minorHAnsi" w:cstheme="minorBidi"/>
          <w:sz w:val="22"/>
          <w:szCs w:val="22"/>
        </w:rPr>
        <w:t>s a</w:t>
      </w:r>
      <w:r w:rsidRPr="005340F5">
        <w:rPr>
          <w:rFonts w:asciiTheme="minorHAnsi" w:eastAsiaTheme="minorHAnsi" w:hAnsiTheme="minorHAnsi" w:cstheme="minorBidi"/>
          <w:sz w:val="22"/>
          <w:szCs w:val="22"/>
        </w:rPr>
        <w:t>r</w:t>
      </w:r>
      <w:r w:rsidRPr="005340F5">
        <w:rPr>
          <w:rFonts w:asciiTheme="minorHAnsi" w:eastAsiaTheme="minorHAnsi" w:hAnsiTheme="minorHAnsi" w:cstheme="minorBidi"/>
          <w:sz w:val="22"/>
          <w:szCs w:val="22"/>
        </w:rPr>
        <w:t xml:space="preserve">e </w:t>
      </w:r>
      <w:r w:rsidRPr="005340F5">
        <w:rPr>
          <w:rFonts w:asciiTheme="minorHAnsi" w:eastAsiaTheme="minorHAnsi" w:hAnsiTheme="minorHAnsi" w:cstheme="minorBidi"/>
          <w:sz w:val="22"/>
          <w:szCs w:val="22"/>
        </w:rPr>
        <w:t xml:space="preserve">labeled with a </w:t>
      </w:r>
      <w:proofErr w:type="spellStart"/>
      <w:r w:rsidRPr="005340F5">
        <w:rPr>
          <w:rFonts w:asciiTheme="minorHAnsi" w:eastAsiaTheme="minorHAnsi" w:hAnsiTheme="minorHAnsi" w:cstheme="minorBidi"/>
          <w:sz w:val="22"/>
          <w:szCs w:val="22"/>
        </w:rPr>
        <w:t>trip_id</w:t>
      </w:r>
      <w:proofErr w:type="spellEnd"/>
      <w:r w:rsidRPr="005340F5">
        <w:rPr>
          <w:rFonts w:asciiTheme="minorHAnsi" w:eastAsiaTheme="minorHAnsi" w:hAnsiTheme="minorHAnsi" w:cstheme="minorBidi"/>
          <w:sz w:val="22"/>
          <w:szCs w:val="22"/>
        </w:rPr>
        <w:t xml:space="preserve"> and </w:t>
      </w:r>
      <w:proofErr w:type="spellStart"/>
      <w:r w:rsidRPr="005340F5">
        <w:rPr>
          <w:rFonts w:asciiTheme="minorHAnsi" w:eastAsiaTheme="minorHAnsi" w:hAnsiTheme="minorHAnsi" w:cstheme="minorBidi"/>
          <w:sz w:val="22"/>
          <w:szCs w:val="22"/>
        </w:rPr>
        <w:t>bi</w:t>
      </w:r>
      <w:r w:rsidRPr="005340F5">
        <w:rPr>
          <w:rFonts w:asciiTheme="minorHAnsi" w:eastAsiaTheme="minorHAnsi" w:hAnsiTheme="minorHAnsi" w:cstheme="minorBidi"/>
          <w:sz w:val="22"/>
          <w:szCs w:val="22"/>
        </w:rPr>
        <w:t>k</w:t>
      </w:r>
      <w:r w:rsidRPr="005340F5">
        <w:rPr>
          <w:rFonts w:asciiTheme="minorHAnsi" w:eastAsiaTheme="minorHAnsi" w:hAnsiTheme="minorHAnsi" w:cstheme="minorBidi"/>
          <w:sz w:val="22"/>
          <w:szCs w:val="22"/>
        </w:rPr>
        <w:t>e_id</w:t>
      </w:r>
      <w:proofErr w:type="spellEnd"/>
      <w:r w:rsidRPr="005340F5">
        <w:rPr>
          <w:rFonts w:asciiTheme="minorHAnsi" w:eastAsiaTheme="minorHAnsi" w:hAnsiTheme="minorHAnsi" w:cstheme="minorBidi"/>
          <w:sz w:val="22"/>
          <w:szCs w:val="22"/>
        </w:rPr>
        <w:t xml:space="preserve"> th</w:t>
      </w:r>
      <w:r w:rsidRPr="005340F5">
        <w:rPr>
          <w:rFonts w:asciiTheme="minorHAnsi" w:eastAsiaTheme="minorHAnsi" w:hAnsiTheme="minorHAnsi" w:cstheme="minorBidi"/>
          <w:sz w:val="22"/>
          <w:szCs w:val="22"/>
        </w:rPr>
        <w:t>a</w:t>
      </w:r>
      <w:r w:rsidRPr="005340F5">
        <w:rPr>
          <w:rFonts w:asciiTheme="minorHAnsi" w:eastAsiaTheme="minorHAnsi" w:hAnsiTheme="minorHAnsi" w:cstheme="minorBidi"/>
          <w:sz w:val="22"/>
          <w:szCs w:val="22"/>
        </w:rPr>
        <w:t>t a</w:t>
      </w:r>
      <w:r w:rsidRPr="005340F5">
        <w:rPr>
          <w:rFonts w:asciiTheme="minorHAnsi" w:eastAsiaTheme="minorHAnsi" w:hAnsiTheme="minorHAnsi" w:cstheme="minorBidi"/>
          <w:sz w:val="22"/>
          <w:szCs w:val="22"/>
        </w:rPr>
        <w:t>r</w:t>
      </w:r>
      <w:r w:rsidRPr="005340F5">
        <w:rPr>
          <w:rFonts w:asciiTheme="minorHAnsi" w:eastAsiaTheme="minorHAnsi" w:hAnsiTheme="minorHAnsi" w:cstheme="minorBidi"/>
          <w:sz w:val="22"/>
          <w:szCs w:val="22"/>
        </w:rPr>
        <w:t xml:space="preserve">e assigned </w:t>
      </w:r>
      <w:r w:rsidRPr="005340F5">
        <w:rPr>
          <w:rFonts w:asciiTheme="minorHAnsi" w:eastAsiaTheme="minorHAnsi" w:hAnsiTheme="minorHAnsi" w:cstheme="minorBidi"/>
          <w:sz w:val="22"/>
          <w:szCs w:val="22"/>
        </w:rPr>
        <w:t>b</w:t>
      </w:r>
      <w:r w:rsidRPr="005340F5">
        <w:rPr>
          <w:rFonts w:asciiTheme="minorHAnsi" w:eastAsiaTheme="minorHAnsi" w:hAnsiTheme="minorHAnsi" w:cstheme="minorBidi"/>
          <w:sz w:val="22"/>
          <w:szCs w:val="22"/>
        </w:rPr>
        <w:t>y Ci</w:t>
      </w:r>
      <w:r w:rsidR="00610FCB" w:rsidRPr="005340F5">
        <w:rPr>
          <w:rFonts w:asciiTheme="minorHAnsi" w:eastAsiaTheme="minorHAnsi" w:hAnsiTheme="minorHAnsi" w:cstheme="minorBidi"/>
          <w:sz w:val="22"/>
          <w:szCs w:val="22"/>
        </w:rPr>
        <w:t>ti</w:t>
      </w:r>
      <w:r w:rsidR="00E57BE8">
        <w:rPr>
          <w:rFonts w:asciiTheme="minorHAnsi" w:eastAsiaTheme="minorHAnsi" w:hAnsiTheme="minorHAnsi" w:cstheme="minorBidi"/>
          <w:sz w:val="22"/>
          <w:szCs w:val="22"/>
        </w:rPr>
        <w:t xml:space="preserve"> B</w:t>
      </w:r>
      <w:r w:rsidRPr="005340F5">
        <w:rPr>
          <w:rFonts w:asciiTheme="minorHAnsi" w:eastAsiaTheme="minorHAnsi" w:hAnsiTheme="minorHAnsi" w:cstheme="minorBidi"/>
          <w:sz w:val="22"/>
          <w:szCs w:val="22"/>
        </w:rPr>
        <w:t>i</w:t>
      </w:r>
      <w:r w:rsidRPr="005340F5">
        <w:rPr>
          <w:rFonts w:asciiTheme="minorHAnsi" w:eastAsiaTheme="minorHAnsi" w:hAnsiTheme="minorHAnsi" w:cstheme="minorBidi"/>
          <w:sz w:val="22"/>
          <w:szCs w:val="22"/>
        </w:rPr>
        <w:t>k</w:t>
      </w:r>
      <w:r w:rsidRPr="005340F5">
        <w:rPr>
          <w:rFonts w:asciiTheme="minorHAnsi" w:eastAsiaTheme="minorHAnsi" w:hAnsiTheme="minorHAnsi" w:cstheme="minorBidi"/>
          <w:sz w:val="22"/>
          <w:szCs w:val="22"/>
        </w:rPr>
        <w:t>e</w:t>
      </w:r>
      <w:r w:rsidR="00E57BE8">
        <w:rPr>
          <w:rFonts w:asciiTheme="minorHAnsi" w:eastAsiaTheme="minorHAnsi" w:hAnsiTheme="minorHAnsi" w:cstheme="minorBidi"/>
          <w:sz w:val="22"/>
          <w:szCs w:val="22"/>
        </w:rPr>
        <w:t>s</w:t>
      </w:r>
      <w:r w:rsidRPr="005340F5">
        <w:rPr>
          <w:rFonts w:asciiTheme="minorHAnsi" w:eastAsiaTheme="minorHAnsi" w:hAnsiTheme="minorHAnsi" w:cstheme="minorBidi"/>
          <w:sz w:val="22"/>
          <w:szCs w:val="22"/>
        </w:rPr>
        <w:t>.</w:t>
      </w:r>
      <w:r w:rsidRPr="005340F5">
        <w:rPr>
          <w:rFonts w:asciiTheme="minorHAnsi" w:eastAsiaTheme="minorHAnsi" w:hAnsiTheme="minorHAnsi" w:cstheme="minorBidi"/>
          <w:sz w:val="22"/>
          <w:szCs w:val="22"/>
        </w:rPr>
        <w:t xml:space="preserve"> </w:t>
      </w:r>
      <w:r w:rsidRPr="005340F5">
        <w:rPr>
          <w:rFonts w:asciiTheme="minorHAnsi" w:eastAsiaTheme="minorHAnsi" w:hAnsiTheme="minorHAnsi" w:cstheme="minorBidi"/>
          <w:sz w:val="22"/>
          <w:szCs w:val="22"/>
        </w:rPr>
        <w:t>W</w:t>
      </w:r>
      <w:r w:rsidRPr="005340F5">
        <w:rPr>
          <w:rFonts w:asciiTheme="minorHAnsi" w:eastAsiaTheme="minorHAnsi" w:hAnsiTheme="minorHAnsi" w:cstheme="minorBidi"/>
          <w:sz w:val="22"/>
          <w:szCs w:val="22"/>
        </w:rPr>
        <w:t>e a</w:t>
      </w:r>
      <w:r w:rsidRPr="005340F5">
        <w:rPr>
          <w:rFonts w:asciiTheme="minorHAnsi" w:eastAsiaTheme="minorHAnsi" w:hAnsiTheme="minorHAnsi" w:cstheme="minorBidi"/>
          <w:sz w:val="22"/>
          <w:szCs w:val="22"/>
        </w:rPr>
        <w:t>r</w:t>
      </w:r>
      <w:r w:rsidRPr="005340F5">
        <w:rPr>
          <w:rFonts w:asciiTheme="minorHAnsi" w:eastAsiaTheme="minorHAnsi" w:hAnsiTheme="minorHAnsi" w:cstheme="minorBidi"/>
          <w:sz w:val="22"/>
          <w:szCs w:val="22"/>
        </w:rPr>
        <w:t>e not</w:t>
      </w:r>
      <w:r w:rsidR="005340F5" w:rsidRPr="005340F5">
        <w:rPr>
          <w:rFonts w:asciiTheme="minorHAnsi" w:eastAsiaTheme="minorHAnsi" w:hAnsiTheme="minorHAnsi" w:cstheme="minorBidi"/>
          <w:sz w:val="22"/>
          <w:szCs w:val="22"/>
        </w:rPr>
        <w:t xml:space="preserve"> </w:t>
      </w:r>
      <w:r w:rsidRPr="005340F5">
        <w:rPr>
          <w:rFonts w:asciiTheme="minorHAnsi" w:eastAsiaTheme="minorHAnsi" w:hAnsiTheme="minorHAnsi" w:cstheme="minorBidi"/>
          <w:sz w:val="22"/>
          <w:szCs w:val="22"/>
        </w:rPr>
        <w:t>p</w:t>
      </w:r>
      <w:r w:rsidRPr="005340F5">
        <w:rPr>
          <w:rFonts w:asciiTheme="minorHAnsi" w:eastAsiaTheme="minorHAnsi" w:hAnsiTheme="minorHAnsi" w:cstheme="minorBidi"/>
          <w:sz w:val="22"/>
          <w:szCs w:val="22"/>
        </w:rPr>
        <w:t>r</w:t>
      </w:r>
      <w:r w:rsidRPr="005340F5">
        <w:rPr>
          <w:rFonts w:asciiTheme="minorHAnsi" w:eastAsiaTheme="minorHAnsi" w:hAnsiTheme="minorHAnsi" w:cstheme="minorBidi"/>
          <w:sz w:val="22"/>
          <w:szCs w:val="22"/>
        </w:rPr>
        <w:t>o</w:t>
      </w:r>
      <w:r w:rsidRPr="005340F5">
        <w:rPr>
          <w:rFonts w:asciiTheme="minorHAnsi" w:eastAsiaTheme="minorHAnsi" w:hAnsiTheme="minorHAnsi" w:cstheme="minorBidi"/>
          <w:sz w:val="22"/>
          <w:szCs w:val="22"/>
        </w:rPr>
        <w:t>vided with a</w:t>
      </w:r>
      <w:r w:rsidRPr="005340F5">
        <w:rPr>
          <w:rFonts w:asciiTheme="minorHAnsi" w:eastAsiaTheme="minorHAnsi" w:hAnsiTheme="minorHAnsi" w:cstheme="minorBidi"/>
          <w:sz w:val="22"/>
          <w:szCs w:val="22"/>
        </w:rPr>
        <w:t>n</w:t>
      </w:r>
      <w:r w:rsidRPr="005340F5">
        <w:rPr>
          <w:rFonts w:asciiTheme="minorHAnsi" w:eastAsiaTheme="minorHAnsi" w:hAnsiTheme="minorHAnsi" w:cstheme="minorBidi"/>
          <w:sz w:val="22"/>
          <w:szCs w:val="22"/>
        </w:rPr>
        <w:t>y i</w:t>
      </w:r>
      <w:r w:rsidRPr="005340F5">
        <w:rPr>
          <w:rFonts w:asciiTheme="minorHAnsi" w:eastAsiaTheme="minorHAnsi" w:hAnsiTheme="minorHAnsi" w:cstheme="minorBidi"/>
          <w:sz w:val="22"/>
          <w:szCs w:val="22"/>
        </w:rPr>
        <w:t>n</w:t>
      </w:r>
      <w:r w:rsidRPr="005340F5">
        <w:rPr>
          <w:rFonts w:asciiTheme="minorHAnsi" w:eastAsiaTheme="minorHAnsi" w:hAnsiTheme="minorHAnsi" w:cstheme="minorBidi"/>
          <w:sz w:val="22"/>
          <w:szCs w:val="22"/>
        </w:rPr>
        <w:t>f</w:t>
      </w:r>
      <w:r w:rsidRPr="005340F5">
        <w:rPr>
          <w:rFonts w:asciiTheme="minorHAnsi" w:eastAsiaTheme="minorHAnsi" w:hAnsiTheme="minorHAnsi" w:cstheme="minorBidi"/>
          <w:sz w:val="22"/>
          <w:szCs w:val="22"/>
        </w:rPr>
        <w:t>orm</w:t>
      </w:r>
      <w:r w:rsidRPr="005340F5">
        <w:rPr>
          <w:rFonts w:asciiTheme="minorHAnsi" w:eastAsiaTheme="minorHAnsi" w:hAnsiTheme="minorHAnsi" w:cstheme="minorBidi"/>
          <w:sz w:val="22"/>
          <w:szCs w:val="22"/>
        </w:rPr>
        <w:t>a</w:t>
      </w:r>
      <w:r w:rsidR="00610FCB" w:rsidRPr="005340F5">
        <w:rPr>
          <w:rFonts w:asciiTheme="minorHAnsi" w:eastAsiaTheme="minorHAnsi" w:hAnsiTheme="minorHAnsi" w:cstheme="minorBidi"/>
          <w:sz w:val="22"/>
          <w:szCs w:val="22"/>
        </w:rPr>
        <w:t>ti</w:t>
      </w:r>
      <w:r w:rsidRPr="005340F5">
        <w:rPr>
          <w:rFonts w:asciiTheme="minorHAnsi" w:eastAsiaTheme="minorHAnsi" w:hAnsiTheme="minorHAnsi" w:cstheme="minorBidi"/>
          <w:sz w:val="22"/>
          <w:szCs w:val="22"/>
        </w:rPr>
        <w:t>on</w:t>
      </w:r>
      <w:r w:rsidRPr="005340F5">
        <w:rPr>
          <w:rFonts w:asciiTheme="minorHAnsi" w:eastAsiaTheme="minorHAnsi" w:hAnsiTheme="minorHAnsi" w:cstheme="minorBidi"/>
          <w:sz w:val="22"/>
          <w:szCs w:val="22"/>
        </w:rPr>
        <w:t xml:space="preserve"> </w:t>
      </w:r>
      <w:r w:rsidRPr="005340F5">
        <w:rPr>
          <w:rFonts w:asciiTheme="minorHAnsi" w:eastAsiaTheme="minorHAnsi" w:hAnsiTheme="minorHAnsi" w:cstheme="minorBidi"/>
          <w:sz w:val="22"/>
          <w:szCs w:val="22"/>
        </w:rPr>
        <w:t>on the cu</w:t>
      </w:r>
      <w:r w:rsidRPr="005340F5">
        <w:rPr>
          <w:rFonts w:asciiTheme="minorHAnsi" w:eastAsiaTheme="minorHAnsi" w:hAnsiTheme="minorHAnsi" w:cstheme="minorBidi"/>
          <w:sz w:val="22"/>
          <w:szCs w:val="22"/>
        </w:rPr>
        <w:t>s</w:t>
      </w:r>
      <w:r w:rsidRPr="005340F5">
        <w:rPr>
          <w:rFonts w:asciiTheme="minorHAnsi" w:eastAsiaTheme="minorHAnsi" w:hAnsiTheme="minorHAnsi" w:cstheme="minorBidi"/>
          <w:sz w:val="22"/>
          <w:szCs w:val="22"/>
        </w:rPr>
        <w:t>t</w:t>
      </w:r>
      <w:r w:rsidRPr="005340F5">
        <w:rPr>
          <w:rFonts w:asciiTheme="minorHAnsi" w:eastAsiaTheme="minorHAnsi" w:hAnsiTheme="minorHAnsi" w:cstheme="minorBidi"/>
          <w:sz w:val="22"/>
          <w:szCs w:val="22"/>
        </w:rPr>
        <w:t>omer other than wh</w:t>
      </w:r>
      <w:r w:rsidRPr="005340F5">
        <w:rPr>
          <w:rFonts w:asciiTheme="minorHAnsi" w:eastAsiaTheme="minorHAnsi" w:hAnsiTheme="minorHAnsi" w:cstheme="minorBidi"/>
          <w:sz w:val="22"/>
          <w:szCs w:val="22"/>
        </w:rPr>
        <w:t>e</w:t>
      </w:r>
      <w:r w:rsidRPr="005340F5">
        <w:rPr>
          <w:rFonts w:asciiTheme="minorHAnsi" w:eastAsiaTheme="minorHAnsi" w:hAnsiTheme="minorHAnsi" w:cstheme="minorBidi"/>
          <w:sz w:val="22"/>
          <w:szCs w:val="22"/>
        </w:rPr>
        <w:t>ther th</w:t>
      </w:r>
      <w:r w:rsidRPr="005340F5">
        <w:rPr>
          <w:rFonts w:asciiTheme="minorHAnsi" w:eastAsiaTheme="minorHAnsi" w:hAnsiTheme="minorHAnsi" w:cstheme="minorBidi"/>
          <w:sz w:val="22"/>
          <w:szCs w:val="22"/>
        </w:rPr>
        <w:t>e</w:t>
      </w:r>
      <w:r w:rsidRPr="005340F5">
        <w:rPr>
          <w:rFonts w:asciiTheme="minorHAnsi" w:eastAsiaTheme="minorHAnsi" w:hAnsiTheme="minorHAnsi" w:cstheme="minorBidi"/>
          <w:sz w:val="22"/>
          <w:szCs w:val="22"/>
        </w:rPr>
        <w:t>y a</w:t>
      </w:r>
      <w:r w:rsidRPr="005340F5">
        <w:rPr>
          <w:rFonts w:asciiTheme="minorHAnsi" w:eastAsiaTheme="minorHAnsi" w:hAnsiTheme="minorHAnsi" w:cstheme="minorBidi"/>
          <w:sz w:val="22"/>
          <w:szCs w:val="22"/>
        </w:rPr>
        <w:t>r</w:t>
      </w:r>
      <w:r w:rsidRPr="005340F5">
        <w:rPr>
          <w:rFonts w:asciiTheme="minorHAnsi" w:eastAsiaTheme="minorHAnsi" w:hAnsiTheme="minorHAnsi" w:cstheme="minorBidi"/>
          <w:sz w:val="22"/>
          <w:szCs w:val="22"/>
        </w:rPr>
        <w:t>e Ci</w:t>
      </w:r>
      <w:r w:rsidR="00610FCB" w:rsidRPr="005340F5">
        <w:rPr>
          <w:rFonts w:asciiTheme="minorHAnsi" w:eastAsiaTheme="minorHAnsi" w:hAnsiTheme="minorHAnsi" w:cstheme="minorBidi"/>
          <w:sz w:val="22"/>
          <w:szCs w:val="22"/>
        </w:rPr>
        <w:t>ti</w:t>
      </w:r>
      <w:r w:rsidR="00E57BE8">
        <w:rPr>
          <w:rFonts w:asciiTheme="minorHAnsi" w:eastAsiaTheme="minorHAnsi" w:hAnsiTheme="minorHAnsi" w:cstheme="minorBidi"/>
          <w:sz w:val="22"/>
          <w:szCs w:val="22"/>
        </w:rPr>
        <w:t xml:space="preserve"> </w:t>
      </w:r>
      <w:r w:rsidRPr="005340F5">
        <w:rPr>
          <w:rFonts w:asciiTheme="minorHAnsi" w:eastAsiaTheme="minorHAnsi" w:hAnsiTheme="minorHAnsi" w:cstheme="minorBidi"/>
          <w:sz w:val="22"/>
          <w:szCs w:val="22"/>
        </w:rPr>
        <w:t>bi</w:t>
      </w:r>
      <w:r w:rsidRPr="005340F5">
        <w:rPr>
          <w:rFonts w:asciiTheme="minorHAnsi" w:eastAsiaTheme="minorHAnsi" w:hAnsiTheme="minorHAnsi" w:cstheme="minorBidi"/>
          <w:sz w:val="22"/>
          <w:szCs w:val="22"/>
        </w:rPr>
        <w:t>k</w:t>
      </w:r>
      <w:r w:rsidRPr="005340F5">
        <w:rPr>
          <w:rFonts w:asciiTheme="minorHAnsi" w:eastAsiaTheme="minorHAnsi" w:hAnsiTheme="minorHAnsi" w:cstheme="minorBidi"/>
          <w:sz w:val="22"/>
          <w:szCs w:val="22"/>
        </w:rPr>
        <w:t>e</w:t>
      </w:r>
      <w:r w:rsidR="00E57BE8">
        <w:rPr>
          <w:rFonts w:asciiTheme="minorHAnsi" w:eastAsiaTheme="minorHAnsi" w:hAnsiTheme="minorHAnsi" w:cstheme="minorBidi"/>
          <w:sz w:val="22"/>
          <w:szCs w:val="22"/>
        </w:rPr>
        <w:t>s</w:t>
      </w:r>
      <w:r w:rsidRPr="005340F5">
        <w:rPr>
          <w:rFonts w:asciiTheme="minorHAnsi" w:eastAsiaTheme="minorHAnsi" w:hAnsiTheme="minorHAnsi" w:cstheme="minorBidi"/>
          <w:sz w:val="22"/>
          <w:szCs w:val="22"/>
        </w:rPr>
        <w:t xml:space="preserve"> </w:t>
      </w:r>
      <w:r w:rsidRPr="005340F5">
        <w:rPr>
          <w:rFonts w:asciiTheme="minorHAnsi" w:eastAsiaTheme="minorHAnsi" w:hAnsiTheme="minorHAnsi" w:cstheme="minorBidi"/>
          <w:sz w:val="22"/>
          <w:szCs w:val="22"/>
        </w:rPr>
        <w:t>su</w:t>
      </w:r>
      <w:r w:rsidRPr="005340F5">
        <w:rPr>
          <w:rFonts w:asciiTheme="minorHAnsi" w:eastAsiaTheme="minorHAnsi" w:hAnsiTheme="minorHAnsi" w:cstheme="minorBidi"/>
          <w:sz w:val="22"/>
          <w:szCs w:val="22"/>
        </w:rPr>
        <w:t>b</w:t>
      </w:r>
      <w:r w:rsidRPr="005340F5">
        <w:rPr>
          <w:rFonts w:asciiTheme="minorHAnsi" w:eastAsiaTheme="minorHAnsi" w:hAnsiTheme="minorHAnsi" w:cstheme="minorBidi"/>
          <w:sz w:val="22"/>
          <w:szCs w:val="22"/>
        </w:rPr>
        <w:t>scribe</w:t>
      </w:r>
      <w:r w:rsidRPr="005340F5">
        <w:rPr>
          <w:rFonts w:asciiTheme="minorHAnsi" w:eastAsiaTheme="minorHAnsi" w:hAnsiTheme="minorHAnsi" w:cstheme="minorBidi"/>
          <w:sz w:val="22"/>
          <w:szCs w:val="22"/>
        </w:rPr>
        <w:t>r</w:t>
      </w:r>
      <w:r w:rsidRPr="005340F5">
        <w:rPr>
          <w:rFonts w:asciiTheme="minorHAnsi" w:eastAsiaTheme="minorHAnsi" w:hAnsiTheme="minorHAnsi" w:cstheme="minorBidi"/>
          <w:sz w:val="22"/>
          <w:szCs w:val="22"/>
        </w:rPr>
        <w:t>. I am not su</w:t>
      </w:r>
      <w:r w:rsidRPr="005340F5">
        <w:rPr>
          <w:rFonts w:asciiTheme="minorHAnsi" w:eastAsiaTheme="minorHAnsi" w:hAnsiTheme="minorHAnsi" w:cstheme="minorBidi"/>
          <w:sz w:val="22"/>
          <w:szCs w:val="22"/>
        </w:rPr>
        <w:t>r</w:t>
      </w:r>
      <w:r w:rsidRPr="005340F5">
        <w:rPr>
          <w:rFonts w:asciiTheme="minorHAnsi" w:eastAsiaTheme="minorHAnsi" w:hAnsiTheme="minorHAnsi" w:cstheme="minorBidi"/>
          <w:sz w:val="22"/>
          <w:szCs w:val="22"/>
        </w:rPr>
        <w:t>e the a</w:t>
      </w:r>
      <w:r w:rsidRPr="005340F5">
        <w:rPr>
          <w:rFonts w:asciiTheme="minorHAnsi" w:eastAsiaTheme="minorHAnsi" w:hAnsiTheme="minorHAnsi" w:cstheme="minorBidi"/>
          <w:sz w:val="22"/>
          <w:szCs w:val="22"/>
        </w:rPr>
        <w:t>g</w:t>
      </w:r>
      <w:r w:rsidRPr="005340F5">
        <w:rPr>
          <w:rFonts w:asciiTheme="minorHAnsi" w:eastAsiaTheme="minorHAnsi" w:hAnsiTheme="minorHAnsi" w:cstheme="minorBidi"/>
          <w:sz w:val="22"/>
          <w:szCs w:val="22"/>
        </w:rPr>
        <w:t>es a</w:t>
      </w:r>
      <w:r w:rsidRPr="005340F5">
        <w:rPr>
          <w:rFonts w:asciiTheme="minorHAnsi" w:eastAsiaTheme="minorHAnsi" w:hAnsiTheme="minorHAnsi" w:cstheme="minorBidi"/>
          <w:sz w:val="22"/>
          <w:szCs w:val="22"/>
        </w:rPr>
        <w:t>r</w:t>
      </w:r>
      <w:r w:rsidRPr="005340F5">
        <w:rPr>
          <w:rFonts w:asciiTheme="minorHAnsi" w:eastAsiaTheme="minorHAnsi" w:hAnsiTheme="minorHAnsi" w:cstheme="minorBidi"/>
          <w:sz w:val="22"/>
          <w:szCs w:val="22"/>
        </w:rPr>
        <w:t>e accu</w:t>
      </w:r>
      <w:r w:rsidRPr="005340F5">
        <w:rPr>
          <w:rFonts w:asciiTheme="minorHAnsi" w:eastAsiaTheme="minorHAnsi" w:hAnsiTheme="minorHAnsi" w:cstheme="minorBidi"/>
          <w:sz w:val="22"/>
          <w:szCs w:val="22"/>
        </w:rPr>
        <w:t>r</w:t>
      </w:r>
      <w:r w:rsidRPr="005340F5">
        <w:rPr>
          <w:rFonts w:asciiTheme="minorHAnsi" w:eastAsiaTheme="minorHAnsi" w:hAnsiTheme="minorHAnsi" w:cstheme="minorBidi"/>
          <w:sz w:val="22"/>
          <w:szCs w:val="22"/>
        </w:rPr>
        <w:t>a</w:t>
      </w:r>
      <w:r w:rsidRPr="005340F5">
        <w:rPr>
          <w:rFonts w:asciiTheme="minorHAnsi" w:eastAsiaTheme="minorHAnsi" w:hAnsiTheme="minorHAnsi" w:cstheme="minorBidi"/>
          <w:sz w:val="22"/>
          <w:szCs w:val="22"/>
        </w:rPr>
        <w:t>t</w:t>
      </w:r>
      <w:r w:rsidRPr="005340F5">
        <w:rPr>
          <w:rFonts w:asciiTheme="minorHAnsi" w:eastAsiaTheme="minorHAnsi" w:hAnsiTheme="minorHAnsi" w:cstheme="minorBidi"/>
          <w:sz w:val="22"/>
          <w:szCs w:val="22"/>
        </w:rPr>
        <w:t>e. I impu</w:t>
      </w:r>
      <w:r w:rsidRPr="005340F5">
        <w:rPr>
          <w:rFonts w:asciiTheme="minorHAnsi" w:eastAsiaTheme="minorHAnsi" w:hAnsiTheme="minorHAnsi" w:cstheme="minorBidi"/>
          <w:sz w:val="22"/>
          <w:szCs w:val="22"/>
        </w:rPr>
        <w:t>t</w:t>
      </w:r>
      <w:r w:rsidRPr="005340F5">
        <w:rPr>
          <w:rFonts w:asciiTheme="minorHAnsi" w:eastAsiaTheme="minorHAnsi" w:hAnsiTheme="minorHAnsi" w:cstheme="minorBidi"/>
          <w:sz w:val="22"/>
          <w:szCs w:val="22"/>
        </w:rPr>
        <w:t xml:space="preserve">ed the median birth </w:t>
      </w:r>
      <w:r w:rsidRPr="005340F5">
        <w:rPr>
          <w:rFonts w:asciiTheme="minorHAnsi" w:eastAsiaTheme="minorHAnsi" w:hAnsiTheme="minorHAnsi" w:cstheme="minorBidi"/>
          <w:sz w:val="22"/>
          <w:szCs w:val="22"/>
        </w:rPr>
        <w:t>y</w:t>
      </w:r>
      <w:r w:rsidRPr="005340F5">
        <w:rPr>
          <w:rFonts w:asciiTheme="minorHAnsi" w:eastAsiaTheme="minorHAnsi" w:hAnsiTheme="minorHAnsi" w:cstheme="minorBidi"/>
          <w:sz w:val="22"/>
          <w:szCs w:val="22"/>
        </w:rPr>
        <w:t>ea</w:t>
      </w:r>
      <w:r w:rsidRPr="005340F5">
        <w:rPr>
          <w:rFonts w:asciiTheme="minorHAnsi" w:eastAsiaTheme="minorHAnsi" w:hAnsiTheme="minorHAnsi" w:cstheme="minorBidi"/>
          <w:sz w:val="22"/>
          <w:szCs w:val="22"/>
        </w:rPr>
        <w:t>r</w:t>
      </w:r>
      <w:r w:rsidRPr="005340F5">
        <w:rPr>
          <w:rFonts w:asciiTheme="minorHAnsi" w:eastAsiaTheme="minorHAnsi" w:hAnsiTheme="minorHAnsi" w:cstheme="minorBidi"/>
          <w:sz w:val="22"/>
          <w:szCs w:val="22"/>
        </w:rPr>
        <w:t>s i</w:t>
      </w:r>
      <w:r w:rsidRPr="005340F5">
        <w:rPr>
          <w:rFonts w:asciiTheme="minorHAnsi" w:eastAsiaTheme="minorHAnsi" w:hAnsiTheme="minorHAnsi" w:cstheme="minorBidi"/>
          <w:sz w:val="22"/>
          <w:szCs w:val="22"/>
        </w:rPr>
        <w:t>nt</w:t>
      </w:r>
      <w:r w:rsidRPr="005340F5">
        <w:rPr>
          <w:rFonts w:asciiTheme="minorHAnsi" w:eastAsiaTheme="minorHAnsi" w:hAnsiTheme="minorHAnsi" w:cstheme="minorBidi"/>
          <w:sz w:val="22"/>
          <w:szCs w:val="22"/>
        </w:rPr>
        <w:t xml:space="preserve">o the </w:t>
      </w:r>
      <w:r w:rsidRPr="005340F5">
        <w:rPr>
          <w:rFonts w:asciiTheme="minorHAnsi" w:eastAsiaTheme="minorHAnsi" w:hAnsiTheme="minorHAnsi" w:cstheme="minorBidi"/>
          <w:sz w:val="22"/>
          <w:szCs w:val="22"/>
        </w:rPr>
        <w:t xml:space="preserve">blank </w:t>
      </w:r>
      <w:r w:rsidRPr="005340F5">
        <w:rPr>
          <w:rFonts w:asciiTheme="minorHAnsi" w:eastAsiaTheme="minorHAnsi" w:hAnsiTheme="minorHAnsi" w:cstheme="minorBidi"/>
          <w:sz w:val="22"/>
          <w:szCs w:val="22"/>
        </w:rPr>
        <w:t>r</w:t>
      </w:r>
      <w:r w:rsidRPr="005340F5">
        <w:rPr>
          <w:rFonts w:asciiTheme="minorHAnsi" w:eastAsiaTheme="minorHAnsi" w:hAnsiTheme="minorHAnsi" w:cstheme="minorBidi"/>
          <w:sz w:val="22"/>
          <w:szCs w:val="22"/>
        </w:rPr>
        <w:t>e</w:t>
      </w:r>
      <w:r w:rsidRPr="005340F5">
        <w:rPr>
          <w:rFonts w:asciiTheme="minorHAnsi" w:eastAsiaTheme="minorHAnsi" w:hAnsiTheme="minorHAnsi" w:cstheme="minorBidi"/>
          <w:sz w:val="22"/>
          <w:szCs w:val="22"/>
        </w:rPr>
        <w:t>c</w:t>
      </w:r>
      <w:r w:rsidRPr="005340F5">
        <w:rPr>
          <w:rFonts w:asciiTheme="minorHAnsi" w:eastAsiaTheme="minorHAnsi" w:hAnsiTheme="minorHAnsi" w:cstheme="minorBidi"/>
          <w:sz w:val="22"/>
          <w:szCs w:val="22"/>
        </w:rPr>
        <w:t>o</w:t>
      </w:r>
      <w:r w:rsidRPr="005340F5">
        <w:rPr>
          <w:rFonts w:asciiTheme="minorHAnsi" w:eastAsiaTheme="minorHAnsi" w:hAnsiTheme="minorHAnsi" w:cstheme="minorBidi"/>
          <w:sz w:val="22"/>
          <w:szCs w:val="22"/>
        </w:rPr>
        <w:t>r</w:t>
      </w:r>
      <w:r w:rsidRPr="005340F5">
        <w:rPr>
          <w:rFonts w:asciiTheme="minorHAnsi" w:eastAsiaTheme="minorHAnsi" w:hAnsiTheme="minorHAnsi" w:cstheme="minorBidi"/>
          <w:sz w:val="22"/>
          <w:szCs w:val="22"/>
        </w:rPr>
        <w:t xml:space="preserve">ds </w:t>
      </w:r>
      <w:r w:rsidRPr="005340F5">
        <w:rPr>
          <w:rFonts w:asciiTheme="minorHAnsi" w:eastAsiaTheme="minorHAnsi" w:hAnsiTheme="minorHAnsi" w:cstheme="minorBidi"/>
          <w:sz w:val="22"/>
          <w:szCs w:val="22"/>
        </w:rPr>
        <w:t>t</w:t>
      </w:r>
      <w:r w:rsidRPr="005340F5">
        <w:rPr>
          <w:rFonts w:asciiTheme="minorHAnsi" w:eastAsiaTheme="minorHAnsi" w:hAnsiTheme="minorHAnsi" w:cstheme="minorBidi"/>
          <w:sz w:val="22"/>
          <w:szCs w:val="22"/>
        </w:rPr>
        <w:t xml:space="preserve">o </w:t>
      </w:r>
      <w:r w:rsidRPr="005340F5">
        <w:rPr>
          <w:rFonts w:asciiTheme="minorHAnsi" w:eastAsiaTheme="minorHAnsi" w:hAnsiTheme="minorHAnsi" w:cstheme="minorBidi"/>
          <w:sz w:val="22"/>
          <w:szCs w:val="22"/>
        </w:rPr>
        <w:t>r</w:t>
      </w:r>
      <w:r w:rsidRPr="005340F5">
        <w:rPr>
          <w:rFonts w:asciiTheme="minorHAnsi" w:eastAsiaTheme="minorHAnsi" w:hAnsiTheme="minorHAnsi" w:cstheme="minorBidi"/>
          <w:sz w:val="22"/>
          <w:szCs w:val="22"/>
        </w:rPr>
        <w:t>e</w:t>
      </w:r>
      <w:r w:rsidRPr="005340F5">
        <w:rPr>
          <w:rFonts w:asciiTheme="minorHAnsi" w:eastAsiaTheme="minorHAnsi" w:hAnsiTheme="minorHAnsi" w:cstheme="minorBidi"/>
          <w:sz w:val="22"/>
          <w:szCs w:val="22"/>
        </w:rPr>
        <w:t>t</w:t>
      </w:r>
      <w:r w:rsidRPr="005340F5">
        <w:rPr>
          <w:rFonts w:asciiTheme="minorHAnsi" w:eastAsiaTheme="minorHAnsi" w:hAnsiTheme="minorHAnsi" w:cstheme="minorBidi"/>
          <w:sz w:val="22"/>
          <w:szCs w:val="22"/>
        </w:rPr>
        <w:t>ain as much d</w:t>
      </w:r>
      <w:r w:rsidRPr="005340F5">
        <w:rPr>
          <w:rFonts w:asciiTheme="minorHAnsi" w:eastAsiaTheme="minorHAnsi" w:hAnsiTheme="minorHAnsi" w:cstheme="minorBidi"/>
          <w:sz w:val="22"/>
          <w:szCs w:val="22"/>
        </w:rPr>
        <w:t>a</w:t>
      </w:r>
      <w:r w:rsidRPr="005340F5">
        <w:rPr>
          <w:rFonts w:asciiTheme="minorHAnsi" w:eastAsiaTheme="minorHAnsi" w:hAnsiTheme="minorHAnsi" w:cstheme="minorBidi"/>
          <w:sz w:val="22"/>
          <w:szCs w:val="22"/>
        </w:rPr>
        <w:t>t</w:t>
      </w:r>
      <w:r w:rsidRPr="005340F5">
        <w:rPr>
          <w:rFonts w:asciiTheme="minorHAnsi" w:eastAsiaTheme="minorHAnsi" w:hAnsiTheme="minorHAnsi" w:cstheme="minorBidi"/>
          <w:sz w:val="22"/>
          <w:szCs w:val="22"/>
        </w:rPr>
        <w:t>a as possible, h</w:t>
      </w:r>
      <w:r w:rsidRPr="005340F5">
        <w:rPr>
          <w:rFonts w:asciiTheme="minorHAnsi" w:eastAsiaTheme="minorHAnsi" w:hAnsiTheme="minorHAnsi" w:cstheme="minorBidi"/>
          <w:sz w:val="22"/>
          <w:szCs w:val="22"/>
        </w:rPr>
        <w:t>o</w:t>
      </w:r>
      <w:r w:rsidRPr="005340F5">
        <w:rPr>
          <w:rFonts w:asciiTheme="minorHAnsi" w:eastAsiaTheme="minorHAnsi" w:hAnsiTheme="minorHAnsi" w:cstheme="minorBidi"/>
          <w:sz w:val="22"/>
          <w:szCs w:val="22"/>
        </w:rPr>
        <w:t>w</w:t>
      </w:r>
      <w:r w:rsidRPr="005340F5">
        <w:rPr>
          <w:rFonts w:asciiTheme="minorHAnsi" w:eastAsiaTheme="minorHAnsi" w:hAnsiTheme="minorHAnsi" w:cstheme="minorBidi"/>
          <w:sz w:val="22"/>
          <w:szCs w:val="22"/>
        </w:rPr>
        <w:t>e</w:t>
      </w:r>
      <w:r w:rsidRPr="005340F5">
        <w:rPr>
          <w:rFonts w:asciiTheme="minorHAnsi" w:eastAsiaTheme="minorHAnsi" w:hAnsiTheme="minorHAnsi" w:cstheme="minorBidi"/>
          <w:sz w:val="22"/>
          <w:szCs w:val="22"/>
        </w:rPr>
        <w:t>v</w:t>
      </w:r>
      <w:r w:rsidRPr="005340F5">
        <w:rPr>
          <w:rFonts w:asciiTheme="minorHAnsi" w:eastAsiaTheme="minorHAnsi" w:hAnsiTheme="minorHAnsi" w:cstheme="minorBidi"/>
          <w:sz w:val="22"/>
          <w:szCs w:val="22"/>
        </w:rPr>
        <w:t>er I am not su</w:t>
      </w:r>
      <w:r w:rsidRPr="005340F5">
        <w:rPr>
          <w:rFonts w:asciiTheme="minorHAnsi" w:eastAsiaTheme="minorHAnsi" w:hAnsiTheme="minorHAnsi" w:cstheme="minorBidi"/>
          <w:sz w:val="22"/>
          <w:szCs w:val="22"/>
        </w:rPr>
        <w:t>r</w:t>
      </w:r>
      <w:r w:rsidRPr="005340F5">
        <w:rPr>
          <w:rFonts w:asciiTheme="minorHAnsi" w:eastAsiaTheme="minorHAnsi" w:hAnsiTheme="minorHAnsi" w:cstheme="minorBidi"/>
          <w:sz w:val="22"/>
          <w:szCs w:val="22"/>
        </w:rPr>
        <w:t>e h</w:t>
      </w:r>
      <w:r w:rsidRPr="005340F5">
        <w:rPr>
          <w:rFonts w:asciiTheme="minorHAnsi" w:eastAsiaTheme="minorHAnsi" w:hAnsiTheme="minorHAnsi" w:cstheme="minorBidi"/>
          <w:sz w:val="22"/>
          <w:szCs w:val="22"/>
        </w:rPr>
        <w:t>o</w:t>
      </w:r>
      <w:r w:rsidRPr="005340F5">
        <w:rPr>
          <w:rFonts w:asciiTheme="minorHAnsi" w:eastAsiaTheme="minorHAnsi" w:hAnsiTheme="minorHAnsi" w:cstheme="minorBidi"/>
          <w:sz w:val="22"/>
          <w:szCs w:val="22"/>
        </w:rPr>
        <w:t>w accu</w:t>
      </w:r>
      <w:r w:rsidRPr="005340F5">
        <w:rPr>
          <w:rFonts w:asciiTheme="minorHAnsi" w:eastAsiaTheme="minorHAnsi" w:hAnsiTheme="minorHAnsi" w:cstheme="minorBidi"/>
          <w:sz w:val="22"/>
          <w:szCs w:val="22"/>
        </w:rPr>
        <w:t>r</w:t>
      </w:r>
      <w:r w:rsidRPr="005340F5">
        <w:rPr>
          <w:rFonts w:asciiTheme="minorHAnsi" w:eastAsiaTheme="minorHAnsi" w:hAnsiTheme="minorHAnsi" w:cstheme="minorBidi"/>
          <w:sz w:val="22"/>
          <w:szCs w:val="22"/>
        </w:rPr>
        <w:t>a</w:t>
      </w:r>
      <w:r w:rsidRPr="005340F5">
        <w:rPr>
          <w:rFonts w:asciiTheme="minorHAnsi" w:eastAsiaTheme="minorHAnsi" w:hAnsiTheme="minorHAnsi" w:cstheme="minorBidi"/>
          <w:sz w:val="22"/>
          <w:szCs w:val="22"/>
        </w:rPr>
        <w:t>t</w:t>
      </w:r>
      <w:r w:rsidRPr="005340F5">
        <w:rPr>
          <w:rFonts w:asciiTheme="minorHAnsi" w:eastAsiaTheme="minorHAnsi" w:hAnsiTheme="minorHAnsi" w:cstheme="minorBidi"/>
          <w:sz w:val="22"/>
          <w:szCs w:val="22"/>
        </w:rPr>
        <w:t>e a</w:t>
      </w:r>
      <w:r w:rsidRPr="005340F5">
        <w:rPr>
          <w:rFonts w:asciiTheme="minorHAnsi" w:eastAsiaTheme="minorHAnsi" w:hAnsiTheme="minorHAnsi" w:cstheme="minorBidi"/>
          <w:sz w:val="22"/>
          <w:szCs w:val="22"/>
        </w:rPr>
        <w:t>n</w:t>
      </w:r>
      <w:r w:rsidRPr="005340F5">
        <w:rPr>
          <w:rFonts w:asciiTheme="minorHAnsi" w:eastAsiaTheme="minorHAnsi" w:hAnsiTheme="minorHAnsi" w:cstheme="minorBidi"/>
          <w:sz w:val="22"/>
          <w:szCs w:val="22"/>
        </w:rPr>
        <w:t>y of the i</w:t>
      </w:r>
      <w:r w:rsidRPr="005340F5">
        <w:rPr>
          <w:rFonts w:asciiTheme="minorHAnsi" w:eastAsiaTheme="minorHAnsi" w:hAnsiTheme="minorHAnsi" w:cstheme="minorBidi"/>
          <w:sz w:val="22"/>
          <w:szCs w:val="22"/>
        </w:rPr>
        <w:t>n</w:t>
      </w:r>
      <w:r w:rsidRPr="005340F5">
        <w:rPr>
          <w:rFonts w:asciiTheme="minorHAnsi" w:eastAsiaTheme="minorHAnsi" w:hAnsiTheme="minorHAnsi" w:cstheme="minorBidi"/>
          <w:sz w:val="22"/>
          <w:szCs w:val="22"/>
        </w:rPr>
        <w:t>f</w:t>
      </w:r>
      <w:r w:rsidRPr="005340F5">
        <w:rPr>
          <w:rFonts w:asciiTheme="minorHAnsi" w:eastAsiaTheme="minorHAnsi" w:hAnsiTheme="minorHAnsi" w:cstheme="minorBidi"/>
          <w:sz w:val="22"/>
          <w:szCs w:val="22"/>
        </w:rPr>
        <w:t>orm</w:t>
      </w:r>
      <w:r w:rsidRPr="005340F5">
        <w:rPr>
          <w:rFonts w:asciiTheme="minorHAnsi" w:eastAsiaTheme="minorHAnsi" w:hAnsiTheme="minorHAnsi" w:cstheme="minorBidi"/>
          <w:sz w:val="22"/>
          <w:szCs w:val="22"/>
        </w:rPr>
        <w:t>a</w:t>
      </w:r>
      <w:r w:rsidR="00610FCB" w:rsidRPr="005340F5">
        <w:rPr>
          <w:rFonts w:asciiTheme="minorHAnsi" w:eastAsiaTheme="minorHAnsi" w:hAnsiTheme="minorHAnsi" w:cstheme="minorBidi"/>
          <w:sz w:val="22"/>
          <w:szCs w:val="22"/>
        </w:rPr>
        <w:t>ti</w:t>
      </w:r>
      <w:r w:rsidRPr="005340F5">
        <w:rPr>
          <w:rFonts w:asciiTheme="minorHAnsi" w:eastAsiaTheme="minorHAnsi" w:hAnsiTheme="minorHAnsi" w:cstheme="minorBidi"/>
          <w:sz w:val="22"/>
          <w:szCs w:val="22"/>
        </w:rPr>
        <w:t>on</w:t>
      </w:r>
      <w:r w:rsidRPr="005340F5">
        <w:rPr>
          <w:rFonts w:asciiTheme="minorHAnsi" w:eastAsiaTheme="minorHAnsi" w:hAnsiTheme="minorHAnsi" w:cstheme="minorBidi"/>
          <w:sz w:val="22"/>
          <w:szCs w:val="22"/>
        </w:rPr>
        <w:t xml:space="preserve"> </w:t>
      </w:r>
      <w:r w:rsidRPr="005340F5">
        <w:rPr>
          <w:rFonts w:asciiTheme="minorHAnsi" w:eastAsiaTheme="minorHAnsi" w:hAnsiTheme="minorHAnsi" w:cstheme="minorBidi"/>
          <w:sz w:val="22"/>
          <w:szCs w:val="22"/>
        </w:rPr>
        <w:t>in th</w:t>
      </w:r>
      <w:r w:rsidRPr="005340F5">
        <w:rPr>
          <w:rFonts w:asciiTheme="minorHAnsi" w:eastAsiaTheme="minorHAnsi" w:hAnsiTheme="minorHAnsi" w:cstheme="minorBidi"/>
          <w:sz w:val="22"/>
          <w:szCs w:val="22"/>
        </w:rPr>
        <w:t>a</w:t>
      </w:r>
      <w:r w:rsidRPr="005340F5">
        <w:rPr>
          <w:rFonts w:asciiTheme="minorHAnsi" w:eastAsiaTheme="minorHAnsi" w:hAnsiTheme="minorHAnsi" w:cstheme="minorBidi"/>
          <w:sz w:val="22"/>
          <w:szCs w:val="22"/>
        </w:rPr>
        <w:t xml:space="preserve">t </w:t>
      </w:r>
      <w:r w:rsidRPr="005340F5">
        <w:rPr>
          <w:rFonts w:asciiTheme="minorHAnsi" w:eastAsiaTheme="minorHAnsi" w:hAnsiTheme="minorHAnsi" w:cstheme="minorBidi"/>
          <w:sz w:val="22"/>
          <w:szCs w:val="22"/>
        </w:rPr>
        <w:t>c</w:t>
      </w:r>
      <w:r w:rsidRPr="005340F5">
        <w:rPr>
          <w:rFonts w:asciiTheme="minorHAnsi" w:eastAsiaTheme="minorHAnsi" w:hAnsiTheme="minorHAnsi" w:cstheme="minorBidi"/>
          <w:sz w:val="22"/>
          <w:szCs w:val="22"/>
        </w:rPr>
        <w:t xml:space="preserve">olumn is, since it seems </w:t>
      </w:r>
      <w:r w:rsidRPr="005340F5">
        <w:rPr>
          <w:rFonts w:asciiTheme="minorHAnsi" w:eastAsiaTheme="minorHAnsi" w:hAnsiTheme="minorHAnsi" w:cstheme="minorBidi"/>
          <w:sz w:val="22"/>
          <w:szCs w:val="22"/>
        </w:rPr>
        <w:t>t</w:t>
      </w:r>
      <w:r w:rsidRPr="005340F5">
        <w:rPr>
          <w:rFonts w:asciiTheme="minorHAnsi" w:eastAsiaTheme="minorHAnsi" w:hAnsiTheme="minorHAnsi" w:cstheme="minorBidi"/>
          <w:sz w:val="22"/>
          <w:szCs w:val="22"/>
        </w:rPr>
        <w:t>o be the only ﬁeld th</w:t>
      </w:r>
      <w:r w:rsidRPr="005340F5">
        <w:rPr>
          <w:rFonts w:asciiTheme="minorHAnsi" w:eastAsiaTheme="minorHAnsi" w:hAnsiTheme="minorHAnsi" w:cstheme="minorBidi"/>
          <w:sz w:val="22"/>
          <w:szCs w:val="22"/>
        </w:rPr>
        <w:t>a</w:t>
      </w:r>
      <w:r w:rsidRPr="005340F5">
        <w:rPr>
          <w:rFonts w:asciiTheme="minorHAnsi" w:eastAsiaTheme="minorHAnsi" w:hAnsiTheme="minorHAnsi" w:cstheme="minorBidi"/>
          <w:sz w:val="22"/>
          <w:szCs w:val="22"/>
        </w:rPr>
        <w:t>t is e</w:t>
      </w:r>
      <w:r w:rsidRPr="005340F5">
        <w:rPr>
          <w:rFonts w:asciiTheme="minorHAnsi" w:eastAsiaTheme="minorHAnsi" w:hAnsiTheme="minorHAnsi" w:cstheme="minorBidi"/>
          <w:sz w:val="22"/>
          <w:szCs w:val="22"/>
        </w:rPr>
        <w:t>n</w:t>
      </w:r>
      <w:r w:rsidRPr="005340F5">
        <w:rPr>
          <w:rFonts w:asciiTheme="minorHAnsi" w:eastAsiaTheme="minorHAnsi" w:hAnsiTheme="minorHAnsi" w:cstheme="minorBidi"/>
          <w:sz w:val="22"/>
          <w:szCs w:val="22"/>
        </w:rPr>
        <w:t>t</w:t>
      </w:r>
      <w:r w:rsidRPr="005340F5">
        <w:rPr>
          <w:rFonts w:asciiTheme="minorHAnsi" w:eastAsiaTheme="minorHAnsi" w:hAnsiTheme="minorHAnsi" w:cstheme="minorBidi"/>
          <w:sz w:val="22"/>
          <w:szCs w:val="22"/>
        </w:rPr>
        <w:t>e</w:t>
      </w:r>
      <w:r w:rsidRPr="005340F5">
        <w:rPr>
          <w:rFonts w:asciiTheme="minorHAnsi" w:eastAsiaTheme="minorHAnsi" w:hAnsiTheme="minorHAnsi" w:cstheme="minorBidi"/>
          <w:sz w:val="22"/>
          <w:szCs w:val="22"/>
        </w:rPr>
        <w:t>r</w:t>
      </w:r>
      <w:r w:rsidRPr="005340F5">
        <w:rPr>
          <w:rFonts w:asciiTheme="minorHAnsi" w:eastAsiaTheme="minorHAnsi" w:hAnsiTheme="minorHAnsi" w:cstheme="minorBidi"/>
          <w:sz w:val="22"/>
          <w:szCs w:val="22"/>
        </w:rPr>
        <w:t xml:space="preserve">ed </w:t>
      </w:r>
      <w:r w:rsidRPr="005340F5">
        <w:rPr>
          <w:rFonts w:asciiTheme="minorHAnsi" w:eastAsiaTheme="minorHAnsi" w:hAnsiTheme="minorHAnsi" w:cstheme="minorBidi"/>
          <w:sz w:val="22"/>
          <w:szCs w:val="22"/>
        </w:rPr>
        <w:t>b</w:t>
      </w:r>
      <w:r w:rsidRPr="005340F5">
        <w:rPr>
          <w:rFonts w:asciiTheme="minorHAnsi" w:eastAsiaTheme="minorHAnsi" w:hAnsiTheme="minorHAnsi" w:cstheme="minorBidi"/>
          <w:sz w:val="22"/>
          <w:szCs w:val="22"/>
        </w:rPr>
        <w:t>y the cu</w:t>
      </w:r>
      <w:r w:rsidRPr="005340F5">
        <w:rPr>
          <w:rFonts w:asciiTheme="minorHAnsi" w:eastAsiaTheme="minorHAnsi" w:hAnsiTheme="minorHAnsi" w:cstheme="minorBidi"/>
          <w:sz w:val="22"/>
          <w:szCs w:val="22"/>
        </w:rPr>
        <w:t>s</w:t>
      </w:r>
      <w:r w:rsidRPr="005340F5">
        <w:rPr>
          <w:rFonts w:asciiTheme="minorHAnsi" w:eastAsiaTheme="minorHAnsi" w:hAnsiTheme="minorHAnsi" w:cstheme="minorBidi"/>
          <w:sz w:val="22"/>
          <w:szCs w:val="22"/>
        </w:rPr>
        <w:t>t</w:t>
      </w:r>
      <w:r w:rsidRPr="005340F5">
        <w:rPr>
          <w:rFonts w:asciiTheme="minorHAnsi" w:eastAsiaTheme="minorHAnsi" w:hAnsiTheme="minorHAnsi" w:cstheme="minorBidi"/>
          <w:sz w:val="22"/>
          <w:szCs w:val="22"/>
        </w:rPr>
        <w:t>ome</w:t>
      </w:r>
      <w:r w:rsidRPr="005340F5">
        <w:rPr>
          <w:rFonts w:asciiTheme="minorHAnsi" w:eastAsiaTheme="minorHAnsi" w:hAnsiTheme="minorHAnsi" w:cstheme="minorBidi"/>
          <w:sz w:val="22"/>
          <w:szCs w:val="22"/>
        </w:rPr>
        <w:t>r</w:t>
      </w:r>
      <w:r w:rsidRPr="005340F5">
        <w:rPr>
          <w:rFonts w:asciiTheme="minorHAnsi" w:eastAsiaTheme="minorHAnsi" w:hAnsiTheme="minorHAnsi" w:cstheme="minorBidi"/>
          <w:sz w:val="22"/>
          <w:szCs w:val="22"/>
        </w:rPr>
        <w:t>.</w:t>
      </w:r>
    </w:p>
    <w:p w14:paraId="43DAE3EC" w14:textId="7636E5B4" w:rsidR="0097439D" w:rsidRDefault="0097439D">
      <w:pPr>
        <w:spacing w:before="13" w:line="280" w:lineRule="exact"/>
        <w:rPr>
          <w:sz w:val="28"/>
          <w:szCs w:val="28"/>
        </w:rPr>
      </w:pPr>
    </w:p>
    <w:p w14:paraId="56741DD1" w14:textId="3FA8AF4C" w:rsidR="002D5379" w:rsidRDefault="002D5379" w:rsidP="002D5379">
      <w:pPr>
        <w:spacing w:before="13" w:line="280" w:lineRule="exact"/>
        <w:jc w:val="both"/>
        <w:rPr>
          <w:rFonts w:asciiTheme="minorHAnsi" w:eastAsiaTheme="minorHAnsi" w:hAnsiTheme="minorHAnsi" w:cstheme="minorBidi"/>
          <w:sz w:val="22"/>
          <w:szCs w:val="22"/>
        </w:rPr>
      </w:pPr>
    </w:p>
    <w:p w14:paraId="15F1CE2C" w14:textId="681B00D1" w:rsidR="00E57BE8" w:rsidRDefault="00E57BE8" w:rsidP="00E57BE8">
      <w:pPr>
        <w:pStyle w:val="IntenseQuote"/>
        <w:rPr>
          <w:lang w:val="en-US"/>
        </w:rPr>
      </w:pPr>
      <w:r>
        <w:rPr>
          <w:lang w:val="en-US"/>
        </w:rPr>
        <w:lastRenderedPageBreak/>
        <w:t>Questions to explore</w:t>
      </w:r>
    </w:p>
    <w:p w14:paraId="651BD595" w14:textId="630F9B35" w:rsidR="00E57BE8" w:rsidRPr="00E57BE8" w:rsidRDefault="00E57BE8" w:rsidP="00E57BE8">
      <w:pPr>
        <w:pStyle w:val="ListParagraph"/>
        <w:numPr>
          <w:ilvl w:val="0"/>
          <w:numId w:val="7"/>
        </w:numPr>
        <w:spacing w:before="13" w:line="276" w:lineRule="auto"/>
        <w:jc w:val="both"/>
        <w:rPr>
          <w:rFonts w:asciiTheme="minorHAnsi" w:eastAsiaTheme="minorHAnsi" w:hAnsiTheme="minorHAnsi" w:cstheme="minorBidi"/>
          <w:b/>
          <w:bCs/>
          <w:sz w:val="22"/>
          <w:szCs w:val="22"/>
          <w:lang w:val="fr-FR"/>
        </w:rPr>
      </w:pPr>
      <w:r w:rsidRPr="00E57BE8">
        <w:rPr>
          <w:rFonts w:asciiTheme="minorHAnsi" w:eastAsiaTheme="minorHAnsi" w:hAnsiTheme="minorHAnsi" w:cstheme="minorBidi"/>
          <w:b/>
          <w:bCs/>
          <w:sz w:val="22"/>
          <w:szCs w:val="22"/>
          <w:lang w:val="fr-FR"/>
        </w:rPr>
        <w:t xml:space="preserve">Temporal </w:t>
      </w:r>
      <w:proofErr w:type="spellStart"/>
      <w:r w:rsidRPr="00E57BE8">
        <w:rPr>
          <w:rFonts w:asciiTheme="minorHAnsi" w:eastAsiaTheme="minorHAnsi" w:hAnsiTheme="minorHAnsi" w:cstheme="minorBidi"/>
          <w:b/>
          <w:bCs/>
          <w:sz w:val="22"/>
          <w:szCs w:val="22"/>
          <w:lang w:val="fr-FR"/>
        </w:rPr>
        <w:t>Analysis</w:t>
      </w:r>
      <w:proofErr w:type="spellEnd"/>
      <w:r w:rsidR="00D26C76">
        <w:rPr>
          <w:rFonts w:asciiTheme="minorHAnsi" w:eastAsiaTheme="minorHAnsi" w:hAnsiTheme="minorHAnsi" w:cstheme="minorBidi"/>
          <w:b/>
          <w:bCs/>
          <w:sz w:val="22"/>
          <w:szCs w:val="22"/>
          <w:lang w:val="fr-FR"/>
        </w:rPr>
        <w:t> :</w:t>
      </w:r>
    </w:p>
    <w:p w14:paraId="77DDB434" w14:textId="77777777" w:rsidR="00E57BE8" w:rsidRPr="00E57BE8" w:rsidRDefault="00E57BE8" w:rsidP="00E57BE8">
      <w:pPr>
        <w:numPr>
          <w:ilvl w:val="0"/>
          <w:numId w:val="2"/>
        </w:numPr>
        <w:spacing w:before="13" w:line="276" w:lineRule="auto"/>
        <w:jc w:val="both"/>
        <w:rPr>
          <w:rFonts w:asciiTheme="minorHAnsi" w:eastAsiaTheme="minorHAnsi" w:hAnsiTheme="minorHAnsi" w:cstheme="minorBidi"/>
          <w:sz w:val="22"/>
          <w:szCs w:val="22"/>
        </w:rPr>
      </w:pPr>
      <w:r w:rsidRPr="00E57BE8">
        <w:rPr>
          <w:rFonts w:asciiTheme="minorHAnsi" w:eastAsiaTheme="minorHAnsi" w:hAnsiTheme="minorHAnsi" w:cstheme="minorBidi"/>
          <w:b/>
          <w:bCs/>
          <w:sz w:val="22"/>
          <w:szCs w:val="22"/>
        </w:rPr>
        <w:t>Peak Hours</w:t>
      </w:r>
      <w:r w:rsidRPr="00E57BE8">
        <w:rPr>
          <w:rFonts w:asciiTheme="minorHAnsi" w:eastAsiaTheme="minorHAnsi" w:hAnsiTheme="minorHAnsi" w:cstheme="minorBidi"/>
          <w:sz w:val="22"/>
          <w:szCs w:val="22"/>
        </w:rPr>
        <w:t>: What are the peak hours for bike usage each day of the week?</w:t>
      </w:r>
    </w:p>
    <w:p w14:paraId="0F57317E" w14:textId="4A381866" w:rsidR="00E57BE8" w:rsidRDefault="00E57BE8" w:rsidP="00E57BE8">
      <w:pPr>
        <w:numPr>
          <w:ilvl w:val="0"/>
          <w:numId w:val="2"/>
        </w:numPr>
        <w:spacing w:before="13" w:line="276" w:lineRule="auto"/>
        <w:jc w:val="both"/>
        <w:rPr>
          <w:rFonts w:asciiTheme="minorHAnsi" w:eastAsiaTheme="minorHAnsi" w:hAnsiTheme="minorHAnsi" w:cstheme="minorBidi"/>
          <w:sz w:val="22"/>
          <w:szCs w:val="22"/>
        </w:rPr>
      </w:pPr>
      <w:r w:rsidRPr="00E57BE8">
        <w:rPr>
          <w:rFonts w:asciiTheme="minorHAnsi" w:eastAsiaTheme="minorHAnsi" w:hAnsiTheme="minorHAnsi" w:cstheme="minorBidi"/>
          <w:b/>
          <w:bCs/>
          <w:sz w:val="22"/>
          <w:szCs w:val="22"/>
        </w:rPr>
        <w:t>Daily Variations</w:t>
      </w:r>
      <w:r w:rsidRPr="00E57BE8">
        <w:rPr>
          <w:rFonts w:asciiTheme="minorHAnsi" w:eastAsiaTheme="minorHAnsi" w:hAnsiTheme="minorHAnsi" w:cstheme="minorBidi"/>
          <w:sz w:val="22"/>
          <w:szCs w:val="22"/>
        </w:rPr>
        <w:t>: How do bike trips vary throughout the days of the week (e.g., are there differences between weekdays and weekends)?</w:t>
      </w:r>
    </w:p>
    <w:p w14:paraId="650CEBAD" w14:textId="77777777" w:rsidR="00D26C76" w:rsidRPr="00E57BE8" w:rsidRDefault="00D26C76" w:rsidP="00D26C76">
      <w:pPr>
        <w:spacing w:before="13" w:line="276" w:lineRule="auto"/>
        <w:ind w:left="720"/>
        <w:jc w:val="both"/>
        <w:rPr>
          <w:rFonts w:asciiTheme="minorHAnsi" w:eastAsiaTheme="minorHAnsi" w:hAnsiTheme="minorHAnsi" w:cstheme="minorBidi"/>
          <w:sz w:val="22"/>
          <w:szCs w:val="22"/>
        </w:rPr>
      </w:pPr>
    </w:p>
    <w:p w14:paraId="1F127954" w14:textId="79B7B927" w:rsidR="00E57BE8" w:rsidRPr="00E57BE8" w:rsidRDefault="00E57BE8" w:rsidP="00E57BE8">
      <w:pPr>
        <w:pStyle w:val="ListParagraph"/>
        <w:numPr>
          <w:ilvl w:val="0"/>
          <w:numId w:val="7"/>
        </w:numPr>
        <w:spacing w:before="13" w:line="276" w:lineRule="auto"/>
        <w:jc w:val="both"/>
        <w:rPr>
          <w:rFonts w:asciiTheme="minorHAnsi" w:eastAsiaTheme="minorHAnsi" w:hAnsiTheme="minorHAnsi" w:cstheme="minorBidi"/>
          <w:b/>
          <w:bCs/>
          <w:sz w:val="22"/>
          <w:szCs w:val="22"/>
          <w:lang w:val="fr-FR"/>
        </w:rPr>
      </w:pPr>
      <w:r w:rsidRPr="00E57BE8">
        <w:rPr>
          <w:rFonts w:asciiTheme="minorHAnsi" w:eastAsiaTheme="minorHAnsi" w:hAnsiTheme="minorHAnsi" w:cstheme="minorBidi"/>
          <w:b/>
          <w:bCs/>
          <w:sz w:val="22"/>
          <w:szCs w:val="22"/>
          <w:lang w:val="fr-FR"/>
        </w:rPr>
        <w:t xml:space="preserve">Spatial </w:t>
      </w:r>
      <w:proofErr w:type="spellStart"/>
      <w:r w:rsidRPr="00E57BE8">
        <w:rPr>
          <w:rFonts w:asciiTheme="minorHAnsi" w:eastAsiaTheme="minorHAnsi" w:hAnsiTheme="minorHAnsi" w:cstheme="minorBidi"/>
          <w:b/>
          <w:bCs/>
          <w:sz w:val="22"/>
          <w:szCs w:val="22"/>
          <w:lang w:val="fr-FR"/>
        </w:rPr>
        <w:t>Analysis</w:t>
      </w:r>
      <w:proofErr w:type="spellEnd"/>
      <w:r w:rsidR="00D26C76">
        <w:rPr>
          <w:rFonts w:asciiTheme="minorHAnsi" w:eastAsiaTheme="minorHAnsi" w:hAnsiTheme="minorHAnsi" w:cstheme="minorBidi"/>
          <w:b/>
          <w:bCs/>
          <w:sz w:val="22"/>
          <w:szCs w:val="22"/>
          <w:lang w:val="fr-FR"/>
        </w:rPr>
        <w:t> :</w:t>
      </w:r>
    </w:p>
    <w:p w14:paraId="22C55B17" w14:textId="77777777" w:rsidR="00E57BE8" w:rsidRPr="00E57BE8" w:rsidRDefault="00E57BE8" w:rsidP="00E57BE8">
      <w:pPr>
        <w:numPr>
          <w:ilvl w:val="0"/>
          <w:numId w:val="3"/>
        </w:numPr>
        <w:spacing w:before="13" w:line="276" w:lineRule="auto"/>
        <w:jc w:val="both"/>
        <w:rPr>
          <w:rFonts w:asciiTheme="minorHAnsi" w:eastAsiaTheme="minorHAnsi" w:hAnsiTheme="minorHAnsi" w:cstheme="minorBidi"/>
          <w:sz w:val="22"/>
          <w:szCs w:val="22"/>
        </w:rPr>
      </w:pPr>
      <w:r w:rsidRPr="00E57BE8">
        <w:rPr>
          <w:rFonts w:asciiTheme="minorHAnsi" w:eastAsiaTheme="minorHAnsi" w:hAnsiTheme="minorHAnsi" w:cstheme="minorBidi"/>
          <w:b/>
          <w:bCs/>
          <w:sz w:val="22"/>
          <w:szCs w:val="22"/>
        </w:rPr>
        <w:t>Popular Stations</w:t>
      </w:r>
      <w:r w:rsidRPr="00E57BE8">
        <w:rPr>
          <w:rFonts w:asciiTheme="minorHAnsi" w:eastAsiaTheme="minorHAnsi" w:hAnsiTheme="minorHAnsi" w:cstheme="minorBidi"/>
          <w:sz w:val="22"/>
          <w:szCs w:val="22"/>
        </w:rPr>
        <w:t>: What are the most popular start and end stations?</w:t>
      </w:r>
    </w:p>
    <w:p w14:paraId="08445774" w14:textId="77777777" w:rsidR="00E57BE8" w:rsidRPr="00E57BE8" w:rsidRDefault="00E57BE8" w:rsidP="00E57BE8">
      <w:pPr>
        <w:numPr>
          <w:ilvl w:val="0"/>
          <w:numId w:val="3"/>
        </w:numPr>
        <w:spacing w:before="13" w:line="276" w:lineRule="auto"/>
        <w:jc w:val="both"/>
        <w:rPr>
          <w:rFonts w:asciiTheme="minorHAnsi" w:eastAsiaTheme="minorHAnsi" w:hAnsiTheme="minorHAnsi" w:cstheme="minorBidi"/>
          <w:sz w:val="22"/>
          <w:szCs w:val="22"/>
        </w:rPr>
      </w:pPr>
      <w:r w:rsidRPr="00E57BE8">
        <w:rPr>
          <w:rFonts w:asciiTheme="minorHAnsi" w:eastAsiaTheme="minorHAnsi" w:hAnsiTheme="minorHAnsi" w:cstheme="minorBidi"/>
          <w:b/>
          <w:bCs/>
          <w:sz w:val="22"/>
          <w:szCs w:val="22"/>
        </w:rPr>
        <w:t>Frequent Trips</w:t>
      </w:r>
      <w:r w:rsidRPr="00E57BE8">
        <w:rPr>
          <w:rFonts w:asciiTheme="minorHAnsi" w:eastAsiaTheme="minorHAnsi" w:hAnsiTheme="minorHAnsi" w:cstheme="minorBidi"/>
          <w:sz w:val="22"/>
          <w:szCs w:val="22"/>
        </w:rPr>
        <w:t>: What are the most common trips between different stations?</w:t>
      </w:r>
    </w:p>
    <w:p w14:paraId="40DBA54D" w14:textId="3BBA37E5" w:rsidR="00E57BE8" w:rsidRDefault="00E57BE8" w:rsidP="00E57BE8">
      <w:pPr>
        <w:numPr>
          <w:ilvl w:val="0"/>
          <w:numId w:val="3"/>
        </w:numPr>
        <w:spacing w:before="13" w:line="276" w:lineRule="auto"/>
        <w:jc w:val="both"/>
        <w:rPr>
          <w:rFonts w:asciiTheme="minorHAnsi" w:eastAsiaTheme="minorHAnsi" w:hAnsiTheme="minorHAnsi" w:cstheme="minorBidi"/>
          <w:sz w:val="22"/>
          <w:szCs w:val="22"/>
        </w:rPr>
      </w:pPr>
      <w:r w:rsidRPr="00E57BE8">
        <w:rPr>
          <w:rFonts w:asciiTheme="minorHAnsi" w:eastAsiaTheme="minorHAnsi" w:hAnsiTheme="minorHAnsi" w:cstheme="minorBidi"/>
          <w:b/>
          <w:bCs/>
          <w:sz w:val="22"/>
          <w:szCs w:val="22"/>
        </w:rPr>
        <w:t>Geographic Analysis</w:t>
      </w:r>
      <w:r w:rsidRPr="00E57BE8">
        <w:rPr>
          <w:rFonts w:asciiTheme="minorHAnsi" w:eastAsiaTheme="minorHAnsi" w:hAnsiTheme="minorHAnsi" w:cstheme="minorBidi"/>
          <w:sz w:val="22"/>
          <w:szCs w:val="22"/>
        </w:rPr>
        <w:t>: How do the latitude and longitude of stations influence trip patterns (e.g., are trips more frequent in certain geographic areas)?</w:t>
      </w:r>
    </w:p>
    <w:p w14:paraId="71FF232E" w14:textId="77777777" w:rsidR="00D26C76" w:rsidRPr="00E57BE8" w:rsidRDefault="00D26C76" w:rsidP="00D26C76">
      <w:pPr>
        <w:spacing w:before="13" w:line="276" w:lineRule="auto"/>
        <w:ind w:left="720"/>
        <w:jc w:val="both"/>
        <w:rPr>
          <w:rFonts w:asciiTheme="minorHAnsi" w:eastAsiaTheme="minorHAnsi" w:hAnsiTheme="minorHAnsi" w:cstheme="minorBidi"/>
          <w:sz w:val="22"/>
          <w:szCs w:val="22"/>
        </w:rPr>
      </w:pPr>
    </w:p>
    <w:p w14:paraId="45616299" w14:textId="7A965349" w:rsidR="00E57BE8" w:rsidRPr="00E57BE8" w:rsidRDefault="00E57BE8" w:rsidP="00E57BE8">
      <w:pPr>
        <w:pStyle w:val="ListParagraph"/>
        <w:numPr>
          <w:ilvl w:val="0"/>
          <w:numId w:val="7"/>
        </w:numPr>
        <w:spacing w:before="13" w:line="276" w:lineRule="auto"/>
        <w:jc w:val="both"/>
        <w:rPr>
          <w:rFonts w:asciiTheme="minorHAnsi" w:eastAsiaTheme="minorHAnsi" w:hAnsiTheme="minorHAnsi" w:cstheme="minorBidi"/>
          <w:b/>
          <w:bCs/>
          <w:sz w:val="22"/>
          <w:szCs w:val="22"/>
          <w:lang w:val="fr-FR"/>
        </w:rPr>
      </w:pPr>
      <w:r w:rsidRPr="00E57BE8">
        <w:rPr>
          <w:rFonts w:asciiTheme="minorHAnsi" w:eastAsiaTheme="minorHAnsi" w:hAnsiTheme="minorHAnsi" w:cstheme="minorBidi"/>
          <w:b/>
          <w:bCs/>
          <w:sz w:val="22"/>
          <w:szCs w:val="22"/>
          <w:lang w:val="fr-FR"/>
        </w:rPr>
        <w:t xml:space="preserve">User </w:t>
      </w:r>
      <w:proofErr w:type="spellStart"/>
      <w:r w:rsidRPr="00E57BE8">
        <w:rPr>
          <w:rFonts w:asciiTheme="minorHAnsi" w:eastAsiaTheme="minorHAnsi" w:hAnsiTheme="minorHAnsi" w:cstheme="minorBidi"/>
          <w:b/>
          <w:bCs/>
          <w:sz w:val="22"/>
          <w:szCs w:val="22"/>
          <w:lang w:val="fr-FR"/>
        </w:rPr>
        <w:t>Analysis</w:t>
      </w:r>
      <w:proofErr w:type="spellEnd"/>
      <w:r w:rsidR="00D26C76">
        <w:rPr>
          <w:rFonts w:asciiTheme="minorHAnsi" w:eastAsiaTheme="minorHAnsi" w:hAnsiTheme="minorHAnsi" w:cstheme="minorBidi"/>
          <w:b/>
          <w:bCs/>
          <w:sz w:val="22"/>
          <w:szCs w:val="22"/>
          <w:lang w:val="fr-FR"/>
        </w:rPr>
        <w:t> :</w:t>
      </w:r>
    </w:p>
    <w:p w14:paraId="44106970" w14:textId="77777777" w:rsidR="00E57BE8" w:rsidRPr="00E57BE8" w:rsidRDefault="00E57BE8" w:rsidP="00E57BE8">
      <w:pPr>
        <w:numPr>
          <w:ilvl w:val="0"/>
          <w:numId w:val="4"/>
        </w:numPr>
        <w:spacing w:before="13" w:line="276" w:lineRule="auto"/>
        <w:jc w:val="both"/>
        <w:rPr>
          <w:rFonts w:asciiTheme="minorHAnsi" w:eastAsiaTheme="minorHAnsi" w:hAnsiTheme="minorHAnsi" w:cstheme="minorBidi"/>
          <w:sz w:val="22"/>
          <w:szCs w:val="22"/>
        </w:rPr>
      </w:pPr>
      <w:r w:rsidRPr="00E57BE8">
        <w:rPr>
          <w:rFonts w:asciiTheme="minorHAnsi" w:eastAsiaTheme="minorHAnsi" w:hAnsiTheme="minorHAnsi" w:cstheme="minorBidi"/>
          <w:b/>
          <w:bCs/>
          <w:sz w:val="22"/>
          <w:szCs w:val="22"/>
        </w:rPr>
        <w:t>Subscriber Behavior</w:t>
      </w:r>
      <w:r w:rsidRPr="00E57BE8">
        <w:rPr>
          <w:rFonts w:asciiTheme="minorHAnsi" w:eastAsiaTheme="minorHAnsi" w:hAnsiTheme="minorHAnsi" w:cstheme="minorBidi"/>
          <w:sz w:val="22"/>
          <w:szCs w:val="22"/>
        </w:rPr>
        <w:t>: How do subscriber behaviors differ from casual users?</w:t>
      </w:r>
    </w:p>
    <w:p w14:paraId="44A9D012" w14:textId="63F5977E" w:rsidR="00E57BE8" w:rsidRDefault="00E57BE8" w:rsidP="00E57BE8">
      <w:pPr>
        <w:numPr>
          <w:ilvl w:val="0"/>
          <w:numId w:val="4"/>
        </w:numPr>
        <w:spacing w:before="13" w:line="276" w:lineRule="auto"/>
        <w:jc w:val="both"/>
        <w:rPr>
          <w:rFonts w:asciiTheme="minorHAnsi" w:eastAsiaTheme="minorHAnsi" w:hAnsiTheme="minorHAnsi" w:cstheme="minorBidi"/>
          <w:sz w:val="22"/>
          <w:szCs w:val="22"/>
        </w:rPr>
      </w:pPr>
      <w:r w:rsidRPr="00E57BE8">
        <w:rPr>
          <w:rFonts w:asciiTheme="minorHAnsi" w:eastAsiaTheme="minorHAnsi" w:hAnsiTheme="minorHAnsi" w:cstheme="minorBidi"/>
          <w:b/>
          <w:bCs/>
          <w:sz w:val="22"/>
          <w:szCs w:val="22"/>
        </w:rPr>
        <w:t>User Demographics</w:t>
      </w:r>
      <w:r w:rsidRPr="00E57BE8">
        <w:rPr>
          <w:rFonts w:asciiTheme="minorHAnsi" w:eastAsiaTheme="minorHAnsi" w:hAnsiTheme="minorHAnsi" w:cstheme="minorBidi"/>
          <w:sz w:val="22"/>
          <w:szCs w:val="22"/>
        </w:rPr>
        <w:t>: What is the demographic profile (age and gender) of bike-sharing users?</w:t>
      </w:r>
    </w:p>
    <w:p w14:paraId="5FC1994F" w14:textId="77777777" w:rsidR="00D26C76" w:rsidRPr="00E57BE8" w:rsidRDefault="00D26C76" w:rsidP="00D26C76">
      <w:pPr>
        <w:spacing w:before="13" w:line="276" w:lineRule="auto"/>
        <w:ind w:left="720"/>
        <w:jc w:val="both"/>
        <w:rPr>
          <w:rFonts w:asciiTheme="minorHAnsi" w:eastAsiaTheme="minorHAnsi" w:hAnsiTheme="minorHAnsi" w:cstheme="minorBidi"/>
          <w:sz w:val="22"/>
          <w:szCs w:val="22"/>
        </w:rPr>
      </w:pPr>
    </w:p>
    <w:p w14:paraId="41A008F9" w14:textId="271119D1" w:rsidR="00E57BE8" w:rsidRPr="00E57BE8" w:rsidRDefault="00E57BE8" w:rsidP="00E57BE8">
      <w:pPr>
        <w:pStyle w:val="ListParagraph"/>
        <w:numPr>
          <w:ilvl w:val="0"/>
          <w:numId w:val="7"/>
        </w:numPr>
        <w:spacing w:before="13" w:line="276" w:lineRule="auto"/>
        <w:jc w:val="both"/>
        <w:rPr>
          <w:rFonts w:asciiTheme="minorHAnsi" w:eastAsiaTheme="minorHAnsi" w:hAnsiTheme="minorHAnsi" w:cstheme="minorBidi"/>
          <w:b/>
          <w:bCs/>
          <w:sz w:val="22"/>
          <w:szCs w:val="22"/>
          <w:lang w:val="fr-FR"/>
        </w:rPr>
      </w:pPr>
      <w:r w:rsidRPr="00E57BE8">
        <w:rPr>
          <w:rFonts w:asciiTheme="minorHAnsi" w:eastAsiaTheme="minorHAnsi" w:hAnsiTheme="minorHAnsi" w:cstheme="minorBidi"/>
          <w:b/>
          <w:bCs/>
          <w:sz w:val="22"/>
          <w:szCs w:val="22"/>
          <w:lang w:val="fr-FR"/>
        </w:rPr>
        <w:t>Performance and Duration</w:t>
      </w:r>
      <w:r w:rsidR="00D26C76">
        <w:rPr>
          <w:rFonts w:asciiTheme="minorHAnsi" w:eastAsiaTheme="minorHAnsi" w:hAnsiTheme="minorHAnsi" w:cstheme="minorBidi"/>
          <w:b/>
          <w:bCs/>
          <w:sz w:val="22"/>
          <w:szCs w:val="22"/>
          <w:lang w:val="fr-FR"/>
        </w:rPr>
        <w:t> :</w:t>
      </w:r>
    </w:p>
    <w:p w14:paraId="33850868" w14:textId="77777777" w:rsidR="00E57BE8" w:rsidRPr="00E57BE8" w:rsidRDefault="00E57BE8" w:rsidP="00E57BE8">
      <w:pPr>
        <w:numPr>
          <w:ilvl w:val="0"/>
          <w:numId w:val="5"/>
        </w:numPr>
        <w:spacing w:before="13" w:line="276" w:lineRule="auto"/>
        <w:jc w:val="both"/>
        <w:rPr>
          <w:rFonts w:asciiTheme="minorHAnsi" w:eastAsiaTheme="minorHAnsi" w:hAnsiTheme="minorHAnsi" w:cstheme="minorBidi"/>
          <w:sz w:val="22"/>
          <w:szCs w:val="22"/>
        </w:rPr>
      </w:pPr>
      <w:r w:rsidRPr="00E57BE8">
        <w:rPr>
          <w:rFonts w:asciiTheme="minorHAnsi" w:eastAsiaTheme="minorHAnsi" w:hAnsiTheme="minorHAnsi" w:cstheme="minorBidi"/>
          <w:b/>
          <w:bCs/>
          <w:sz w:val="22"/>
          <w:szCs w:val="22"/>
        </w:rPr>
        <w:t>Trip Duration</w:t>
      </w:r>
      <w:r w:rsidRPr="00E57BE8">
        <w:rPr>
          <w:rFonts w:asciiTheme="minorHAnsi" w:eastAsiaTheme="minorHAnsi" w:hAnsiTheme="minorHAnsi" w:cstheme="minorBidi"/>
          <w:sz w:val="22"/>
          <w:szCs w:val="22"/>
        </w:rPr>
        <w:t>: What is the average trip duration and how does it vary by time of day or day of the week?</w:t>
      </w:r>
    </w:p>
    <w:p w14:paraId="11A0505B" w14:textId="421BF348" w:rsidR="00E57BE8" w:rsidRDefault="00E57BE8" w:rsidP="00E57BE8">
      <w:pPr>
        <w:numPr>
          <w:ilvl w:val="0"/>
          <w:numId w:val="5"/>
        </w:numPr>
        <w:spacing w:before="13" w:line="276" w:lineRule="auto"/>
        <w:jc w:val="both"/>
        <w:rPr>
          <w:rFonts w:asciiTheme="minorHAnsi" w:eastAsiaTheme="minorHAnsi" w:hAnsiTheme="minorHAnsi" w:cstheme="minorBidi"/>
          <w:sz w:val="22"/>
          <w:szCs w:val="22"/>
        </w:rPr>
      </w:pPr>
      <w:r w:rsidRPr="00E57BE8">
        <w:rPr>
          <w:rFonts w:asciiTheme="minorHAnsi" w:eastAsiaTheme="minorHAnsi" w:hAnsiTheme="minorHAnsi" w:cstheme="minorBidi"/>
          <w:b/>
          <w:bCs/>
          <w:sz w:val="22"/>
          <w:szCs w:val="22"/>
        </w:rPr>
        <w:t>Bike Performance</w:t>
      </w:r>
      <w:r w:rsidRPr="00E57BE8">
        <w:rPr>
          <w:rFonts w:asciiTheme="minorHAnsi" w:eastAsiaTheme="minorHAnsi" w:hAnsiTheme="minorHAnsi" w:cstheme="minorBidi"/>
          <w:sz w:val="22"/>
          <w:szCs w:val="22"/>
        </w:rPr>
        <w:t>: Is there a difference in performance between different bikes (</w:t>
      </w:r>
      <w:proofErr w:type="spellStart"/>
      <w:r w:rsidRPr="00E57BE8">
        <w:rPr>
          <w:rFonts w:asciiTheme="minorHAnsi" w:eastAsiaTheme="minorHAnsi" w:hAnsiTheme="minorHAnsi" w:cstheme="minorBidi"/>
          <w:sz w:val="22"/>
          <w:szCs w:val="22"/>
        </w:rPr>
        <w:t>Bike_id</w:t>
      </w:r>
      <w:proofErr w:type="spellEnd"/>
      <w:r w:rsidRPr="00E57BE8">
        <w:rPr>
          <w:rFonts w:asciiTheme="minorHAnsi" w:eastAsiaTheme="minorHAnsi" w:hAnsiTheme="minorHAnsi" w:cstheme="minorBidi"/>
          <w:sz w:val="22"/>
          <w:szCs w:val="22"/>
        </w:rPr>
        <w:t>)?</w:t>
      </w:r>
    </w:p>
    <w:p w14:paraId="4550F423" w14:textId="4DB2BA88" w:rsidR="00E57BE8" w:rsidRDefault="00E57BE8" w:rsidP="00E57BE8">
      <w:pPr>
        <w:spacing w:before="13" w:line="276" w:lineRule="auto"/>
        <w:jc w:val="both"/>
        <w:rPr>
          <w:rFonts w:asciiTheme="minorHAnsi" w:eastAsiaTheme="minorHAnsi" w:hAnsiTheme="minorHAnsi" w:cstheme="minorBidi"/>
          <w:sz w:val="22"/>
          <w:szCs w:val="22"/>
        </w:rPr>
      </w:pPr>
    </w:p>
    <w:p w14:paraId="4E376CFA" w14:textId="7A42FED7" w:rsidR="00E57BE8" w:rsidRPr="00E57BE8" w:rsidRDefault="00E57BE8" w:rsidP="00E57BE8">
      <w:pPr>
        <w:pStyle w:val="ListParagraph"/>
        <w:numPr>
          <w:ilvl w:val="0"/>
          <w:numId w:val="7"/>
        </w:numPr>
        <w:spacing w:before="13" w:line="276" w:lineRule="auto"/>
        <w:jc w:val="both"/>
        <w:rPr>
          <w:rFonts w:asciiTheme="minorHAnsi" w:eastAsiaTheme="minorHAnsi" w:hAnsiTheme="minorHAnsi" w:cstheme="minorBidi"/>
          <w:b/>
          <w:bCs/>
          <w:sz w:val="22"/>
          <w:szCs w:val="22"/>
          <w:lang w:val="fr-FR"/>
        </w:rPr>
      </w:pPr>
      <w:proofErr w:type="spellStart"/>
      <w:r w:rsidRPr="00E57BE8">
        <w:rPr>
          <w:rFonts w:asciiTheme="minorHAnsi" w:eastAsiaTheme="minorHAnsi" w:hAnsiTheme="minorHAnsi" w:cstheme="minorBidi"/>
          <w:b/>
          <w:bCs/>
          <w:sz w:val="22"/>
          <w:szCs w:val="22"/>
          <w:lang w:val="fr-FR"/>
        </w:rPr>
        <w:t>Optimization</w:t>
      </w:r>
      <w:proofErr w:type="spellEnd"/>
      <w:r w:rsidRPr="00E57BE8">
        <w:rPr>
          <w:rFonts w:asciiTheme="minorHAnsi" w:eastAsiaTheme="minorHAnsi" w:hAnsiTheme="minorHAnsi" w:cstheme="minorBidi"/>
          <w:b/>
          <w:bCs/>
          <w:sz w:val="22"/>
          <w:szCs w:val="22"/>
          <w:lang w:val="fr-FR"/>
        </w:rPr>
        <w:t xml:space="preserve"> and </w:t>
      </w:r>
      <w:proofErr w:type="spellStart"/>
      <w:r w:rsidRPr="00E57BE8">
        <w:rPr>
          <w:rFonts w:asciiTheme="minorHAnsi" w:eastAsiaTheme="minorHAnsi" w:hAnsiTheme="minorHAnsi" w:cstheme="minorBidi"/>
          <w:b/>
          <w:bCs/>
          <w:sz w:val="22"/>
          <w:szCs w:val="22"/>
          <w:lang w:val="fr-FR"/>
        </w:rPr>
        <w:t>Logistics</w:t>
      </w:r>
      <w:proofErr w:type="spellEnd"/>
      <w:r w:rsidR="00D26C76">
        <w:rPr>
          <w:rFonts w:asciiTheme="minorHAnsi" w:eastAsiaTheme="minorHAnsi" w:hAnsiTheme="minorHAnsi" w:cstheme="minorBidi"/>
          <w:b/>
          <w:bCs/>
          <w:sz w:val="22"/>
          <w:szCs w:val="22"/>
          <w:lang w:val="fr-FR"/>
        </w:rPr>
        <w:t> :</w:t>
      </w:r>
    </w:p>
    <w:p w14:paraId="3F5C9C52" w14:textId="77777777" w:rsidR="00E57BE8" w:rsidRPr="00E57BE8" w:rsidRDefault="00E57BE8" w:rsidP="00E57BE8">
      <w:pPr>
        <w:numPr>
          <w:ilvl w:val="0"/>
          <w:numId w:val="6"/>
        </w:numPr>
        <w:spacing w:before="13" w:line="276" w:lineRule="auto"/>
        <w:jc w:val="both"/>
        <w:rPr>
          <w:rFonts w:asciiTheme="minorHAnsi" w:eastAsiaTheme="minorHAnsi" w:hAnsiTheme="minorHAnsi" w:cstheme="minorBidi"/>
          <w:sz w:val="22"/>
          <w:szCs w:val="22"/>
        </w:rPr>
      </w:pPr>
      <w:r w:rsidRPr="00E57BE8">
        <w:rPr>
          <w:rFonts w:asciiTheme="minorHAnsi" w:eastAsiaTheme="minorHAnsi" w:hAnsiTheme="minorHAnsi" w:cstheme="minorBidi"/>
          <w:b/>
          <w:bCs/>
          <w:sz w:val="22"/>
          <w:szCs w:val="22"/>
        </w:rPr>
        <w:t>Bike Distribution</w:t>
      </w:r>
      <w:r w:rsidRPr="00E57BE8">
        <w:rPr>
          <w:rFonts w:asciiTheme="minorHAnsi" w:eastAsiaTheme="minorHAnsi" w:hAnsiTheme="minorHAnsi" w:cstheme="minorBidi"/>
          <w:sz w:val="22"/>
          <w:szCs w:val="22"/>
        </w:rPr>
        <w:t>: How can the distribution of bikes between stations be optimized to meet demand?</w:t>
      </w:r>
    </w:p>
    <w:p w14:paraId="5EE5C609" w14:textId="77777777" w:rsidR="00E57BE8" w:rsidRPr="00E57BE8" w:rsidRDefault="00E57BE8" w:rsidP="00E57BE8">
      <w:pPr>
        <w:numPr>
          <w:ilvl w:val="0"/>
          <w:numId w:val="6"/>
        </w:numPr>
        <w:spacing w:before="13" w:line="276" w:lineRule="auto"/>
        <w:jc w:val="both"/>
        <w:rPr>
          <w:rFonts w:asciiTheme="minorHAnsi" w:eastAsiaTheme="minorHAnsi" w:hAnsiTheme="minorHAnsi" w:cstheme="minorBidi"/>
          <w:sz w:val="22"/>
          <w:szCs w:val="22"/>
        </w:rPr>
      </w:pPr>
      <w:r w:rsidRPr="00E57BE8">
        <w:rPr>
          <w:rFonts w:asciiTheme="minorHAnsi" w:eastAsiaTheme="minorHAnsi" w:hAnsiTheme="minorHAnsi" w:cstheme="minorBidi"/>
          <w:b/>
          <w:bCs/>
          <w:sz w:val="22"/>
          <w:szCs w:val="22"/>
        </w:rPr>
        <w:t>Wait Times and Availability</w:t>
      </w:r>
      <w:r w:rsidRPr="00E57BE8">
        <w:rPr>
          <w:rFonts w:asciiTheme="minorHAnsi" w:eastAsiaTheme="minorHAnsi" w:hAnsiTheme="minorHAnsi" w:cstheme="minorBidi"/>
          <w:sz w:val="22"/>
          <w:szCs w:val="22"/>
        </w:rPr>
        <w:t>: Which stations experience shortages or surpluses of bikes at different times of the day?</w:t>
      </w:r>
    </w:p>
    <w:p w14:paraId="0CAFA056" w14:textId="420D7DE5" w:rsidR="00D32F53" w:rsidRDefault="00D32F53" w:rsidP="00D32F53">
      <w:pPr>
        <w:rPr>
          <w:rFonts w:asciiTheme="minorHAnsi" w:eastAsiaTheme="minorHAnsi" w:hAnsiTheme="minorHAnsi" w:cstheme="minorBidi"/>
          <w:sz w:val="22"/>
          <w:szCs w:val="22"/>
        </w:rPr>
      </w:pPr>
    </w:p>
    <w:p w14:paraId="1AA39229" w14:textId="77777777" w:rsidR="004D6B66" w:rsidRPr="00D32F53" w:rsidRDefault="004D6B66" w:rsidP="00D32F53">
      <w:pPr>
        <w:rPr>
          <w:rFonts w:asciiTheme="minorHAnsi" w:eastAsiaTheme="minorHAnsi" w:hAnsiTheme="minorHAnsi" w:cstheme="minorBidi"/>
          <w:sz w:val="22"/>
          <w:szCs w:val="22"/>
        </w:rPr>
      </w:pPr>
    </w:p>
    <w:p w14:paraId="52B64591" w14:textId="193C2205" w:rsidR="00D32F53" w:rsidRDefault="00D32F53" w:rsidP="00D32F53">
      <w:pPr>
        <w:pStyle w:val="ListParagraph"/>
        <w:ind w:left="1440"/>
        <w:rPr>
          <w:rFonts w:ascii="Calibri" w:eastAsia="Calibri" w:hAnsi="Calibri" w:cs="Calibri"/>
          <w:sz w:val="24"/>
          <w:szCs w:val="24"/>
        </w:rPr>
      </w:pPr>
    </w:p>
    <w:p w14:paraId="32F1D72F" w14:textId="77777777" w:rsidR="00D32F53" w:rsidRPr="00766C8F" w:rsidRDefault="00D32F53" w:rsidP="00D32F53">
      <w:pPr>
        <w:pStyle w:val="ListParagraph"/>
        <w:ind w:left="1440"/>
        <w:rPr>
          <w:rFonts w:ascii="Calibri" w:eastAsia="Calibri" w:hAnsi="Calibri" w:cs="Calibri"/>
          <w:sz w:val="24"/>
          <w:szCs w:val="24"/>
        </w:rPr>
      </w:pPr>
    </w:p>
    <w:sectPr w:rsidR="00D32F53" w:rsidRPr="00766C8F">
      <w:pgSz w:w="12240" w:h="15840"/>
      <w:pgMar w:top="1380" w:right="138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93046"/>
    <w:multiLevelType w:val="multilevel"/>
    <w:tmpl w:val="64B4DD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4E3FE8"/>
    <w:multiLevelType w:val="multilevel"/>
    <w:tmpl w:val="F10022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2CD3C4D"/>
    <w:multiLevelType w:val="multilevel"/>
    <w:tmpl w:val="392CD280"/>
    <w:lvl w:ilvl="0">
      <w:start w:val="1"/>
      <w:numFmt w:val="decimal"/>
      <w:lvlText w:val="%1."/>
      <w:lvlJc w:val="left"/>
      <w:pPr>
        <w:tabs>
          <w:tab w:val="num" w:pos="720"/>
        </w:tabs>
        <w:ind w:left="720" w:hanging="360"/>
      </w:pPr>
    </w:lvl>
    <w:lvl w:ilvl="1">
      <w:start w:val="6"/>
      <w:numFmt w:val="bullet"/>
      <w:lvlText w:val="-"/>
      <w:lvlJc w:val="left"/>
      <w:pPr>
        <w:ind w:left="644" w:hanging="360"/>
      </w:pPr>
      <w:rPr>
        <w:rFonts w:ascii="Calibri" w:eastAsia="Calibri" w:hAnsi="Calibri" w:cs="Calibr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CD33381"/>
    <w:multiLevelType w:val="hybridMultilevel"/>
    <w:tmpl w:val="09404022"/>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4" w15:restartNumberingAfterBreak="0">
    <w:nsid w:val="6C780700"/>
    <w:multiLevelType w:val="multilevel"/>
    <w:tmpl w:val="756C199C"/>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5" w15:restartNumberingAfterBreak="0">
    <w:nsid w:val="73E97A4F"/>
    <w:multiLevelType w:val="multilevel"/>
    <w:tmpl w:val="D2C0C0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B733F56"/>
    <w:multiLevelType w:val="multilevel"/>
    <w:tmpl w:val="F37EDE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5"/>
  </w:num>
  <w:num w:numId="3">
    <w:abstractNumId w:val="6"/>
  </w:num>
  <w:num w:numId="4">
    <w:abstractNumId w:val="1"/>
  </w:num>
  <w:num w:numId="5">
    <w:abstractNumId w:val="0"/>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439D"/>
    <w:rsid w:val="0000403B"/>
    <w:rsid w:val="002D5379"/>
    <w:rsid w:val="004B2AAE"/>
    <w:rsid w:val="004D6B66"/>
    <w:rsid w:val="005340F5"/>
    <w:rsid w:val="00610FCB"/>
    <w:rsid w:val="00766C8F"/>
    <w:rsid w:val="0097439D"/>
    <w:rsid w:val="00AC7D57"/>
    <w:rsid w:val="00D26C76"/>
    <w:rsid w:val="00D32F53"/>
    <w:rsid w:val="00E57BE8"/>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A15DF8"/>
  <w15:docId w15:val="{43374E28-6277-4468-AB5B-EBD8D3E0A1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Title">
    <w:name w:val="Title"/>
    <w:basedOn w:val="Normal"/>
    <w:next w:val="Normal"/>
    <w:link w:val="TitleChar"/>
    <w:uiPriority w:val="10"/>
    <w:qFormat/>
    <w:rsid w:val="004B2AAE"/>
    <w:pPr>
      <w:contextualSpacing/>
    </w:pPr>
    <w:rPr>
      <w:rFonts w:asciiTheme="majorHAnsi" w:eastAsiaTheme="majorEastAsia" w:hAnsiTheme="majorHAnsi" w:cstheme="majorBidi"/>
      <w:spacing w:val="-10"/>
      <w:kern w:val="28"/>
      <w:sz w:val="56"/>
      <w:szCs w:val="56"/>
      <w:lang w:val="fr-FR"/>
    </w:rPr>
  </w:style>
  <w:style w:type="character" w:customStyle="1" w:styleId="TitleChar">
    <w:name w:val="Title Char"/>
    <w:basedOn w:val="DefaultParagraphFont"/>
    <w:link w:val="Title"/>
    <w:uiPriority w:val="10"/>
    <w:rsid w:val="004B2AAE"/>
    <w:rPr>
      <w:rFonts w:asciiTheme="majorHAnsi" w:eastAsiaTheme="majorEastAsia" w:hAnsiTheme="majorHAnsi" w:cstheme="majorBidi"/>
      <w:spacing w:val="-10"/>
      <w:kern w:val="28"/>
      <w:sz w:val="56"/>
      <w:szCs w:val="56"/>
      <w:lang w:val="fr-FR"/>
    </w:rPr>
  </w:style>
  <w:style w:type="paragraph" w:styleId="IntenseQuote">
    <w:name w:val="Intense Quote"/>
    <w:basedOn w:val="Normal"/>
    <w:next w:val="Normal"/>
    <w:link w:val="IntenseQuoteChar"/>
    <w:uiPriority w:val="30"/>
    <w:qFormat/>
    <w:rsid w:val="004B2AAE"/>
    <w:pPr>
      <w:pBdr>
        <w:top w:val="single" w:sz="4" w:space="10" w:color="4F81BD" w:themeColor="accent1"/>
        <w:bottom w:val="single" w:sz="4" w:space="10" w:color="4F81BD" w:themeColor="accent1"/>
      </w:pBdr>
      <w:spacing w:before="360" w:after="360" w:line="259" w:lineRule="auto"/>
      <w:ind w:left="864" w:right="864"/>
      <w:jc w:val="center"/>
    </w:pPr>
    <w:rPr>
      <w:rFonts w:asciiTheme="minorHAnsi" w:eastAsiaTheme="minorHAnsi" w:hAnsiTheme="minorHAnsi" w:cstheme="minorBidi"/>
      <w:i/>
      <w:iCs/>
      <w:color w:val="4F81BD" w:themeColor="accent1"/>
      <w:sz w:val="22"/>
      <w:szCs w:val="22"/>
      <w:lang w:val="fr-FR"/>
    </w:rPr>
  </w:style>
  <w:style w:type="character" w:customStyle="1" w:styleId="IntenseQuoteChar">
    <w:name w:val="Intense Quote Char"/>
    <w:basedOn w:val="DefaultParagraphFont"/>
    <w:link w:val="IntenseQuote"/>
    <w:uiPriority w:val="30"/>
    <w:rsid w:val="004B2AAE"/>
    <w:rPr>
      <w:rFonts w:asciiTheme="minorHAnsi" w:eastAsiaTheme="minorHAnsi" w:hAnsiTheme="minorHAnsi" w:cstheme="minorBidi"/>
      <w:i/>
      <w:iCs/>
      <w:color w:val="4F81BD" w:themeColor="accent1"/>
      <w:sz w:val="22"/>
      <w:szCs w:val="22"/>
      <w:lang w:val="fr-FR"/>
    </w:rPr>
  </w:style>
  <w:style w:type="character" w:styleId="Hyperlink">
    <w:name w:val="Hyperlink"/>
    <w:basedOn w:val="DefaultParagraphFont"/>
    <w:uiPriority w:val="99"/>
    <w:unhideWhenUsed/>
    <w:rsid w:val="004B2AAE"/>
    <w:rPr>
      <w:color w:val="0000FF" w:themeColor="hyperlink"/>
      <w:u w:val="single"/>
    </w:rPr>
  </w:style>
  <w:style w:type="character" w:styleId="UnresolvedMention">
    <w:name w:val="Unresolved Mention"/>
    <w:basedOn w:val="DefaultParagraphFont"/>
    <w:uiPriority w:val="99"/>
    <w:semiHidden/>
    <w:unhideWhenUsed/>
    <w:rsid w:val="004B2AAE"/>
    <w:rPr>
      <w:color w:val="605E5C"/>
      <w:shd w:val="clear" w:color="auto" w:fill="E1DFDD"/>
    </w:rPr>
  </w:style>
  <w:style w:type="paragraph" w:styleId="NoSpacing">
    <w:name w:val="No Spacing"/>
    <w:uiPriority w:val="1"/>
    <w:qFormat/>
    <w:rsid w:val="00610FCB"/>
  </w:style>
  <w:style w:type="character" w:styleId="IntenseEmphasis">
    <w:name w:val="Intense Emphasis"/>
    <w:basedOn w:val="DefaultParagraphFont"/>
    <w:uiPriority w:val="21"/>
    <w:qFormat/>
    <w:rsid w:val="00610FCB"/>
    <w:rPr>
      <w:i/>
      <w:iCs/>
      <w:color w:val="4F81BD" w:themeColor="accent1"/>
    </w:rPr>
  </w:style>
  <w:style w:type="character" w:styleId="IntenseReference">
    <w:name w:val="Intense Reference"/>
    <w:basedOn w:val="DefaultParagraphFont"/>
    <w:uiPriority w:val="32"/>
    <w:qFormat/>
    <w:rsid w:val="00610FCB"/>
    <w:rPr>
      <w:b/>
      <w:bCs/>
      <w:smallCaps/>
      <w:color w:val="4F81BD" w:themeColor="accent1"/>
      <w:spacing w:val="5"/>
    </w:rPr>
  </w:style>
  <w:style w:type="table" w:styleId="ListTable2">
    <w:name w:val="List Table 2"/>
    <w:basedOn w:val="TableNormal"/>
    <w:uiPriority w:val="47"/>
    <w:rsid w:val="00610FCB"/>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Strong">
    <w:name w:val="Strong"/>
    <w:basedOn w:val="DefaultParagraphFont"/>
    <w:uiPriority w:val="22"/>
    <w:qFormat/>
    <w:rsid w:val="00610FCB"/>
    <w:rPr>
      <w:b/>
      <w:bCs/>
    </w:rPr>
  </w:style>
  <w:style w:type="paragraph" w:styleId="Subtitle">
    <w:name w:val="Subtitle"/>
    <w:basedOn w:val="Normal"/>
    <w:next w:val="Normal"/>
    <w:link w:val="SubtitleChar"/>
    <w:uiPriority w:val="11"/>
    <w:qFormat/>
    <w:rsid w:val="00610FCB"/>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610FCB"/>
    <w:rPr>
      <w:rFonts w:asciiTheme="minorHAnsi" w:eastAsiaTheme="minorEastAsia" w:hAnsiTheme="minorHAnsi" w:cstheme="minorBidi"/>
      <w:color w:val="5A5A5A" w:themeColor="text1" w:themeTint="A5"/>
      <w:spacing w:val="15"/>
      <w:sz w:val="22"/>
      <w:szCs w:val="22"/>
    </w:rPr>
  </w:style>
  <w:style w:type="paragraph" w:styleId="ListParagraph">
    <w:name w:val="List Paragraph"/>
    <w:basedOn w:val="Normal"/>
    <w:uiPriority w:val="34"/>
    <w:qFormat/>
    <w:rsid w:val="00E57BE8"/>
    <w:pPr>
      <w:ind w:left="720"/>
      <w:contextualSpacing/>
    </w:pPr>
  </w:style>
  <w:style w:type="character" w:styleId="BookTitle">
    <w:name w:val="Book Title"/>
    <w:basedOn w:val="DefaultParagraphFont"/>
    <w:uiPriority w:val="33"/>
    <w:qFormat/>
    <w:rsid w:val="0000403B"/>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9956411">
      <w:bodyDiv w:val="1"/>
      <w:marLeft w:val="0"/>
      <w:marRight w:val="0"/>
      <w:marTop w:val="0"/>
      <w:marBottom w:val="0"/>
      <w:divBdr>
        <w:top w:val="none" w:sz="0" w:space="0" w:color="auto"/>
        <w:left w:val="none" w:sz="0" w:space="0" w:color="auto"/>
        <w:bottom w:val="none" w:sz="0" w:space="0" w:color="auto"/>
        <w:right w:val="none" w:sz="0" w:space="0" w:color="auto"/>
      </w:divBdr>
    </w:div>
    <w:div w:id="936475189">
      <w:bodyDiv w:val="1"/>
      <w:marLeft w:val="0"/>
      <w:marRight w:val="0"/>
      <w:marTop w:val="0"/>
      <w:marBottom w:val="0"/>
      <w:divBdr>
        <w:top w:val="none" w:sz="0" w:space="0" w:color="auto"/>
        <w:left w:val="none" w:sz="0" w:space="0" w:color="auto"/>
        <w:bottom w:val="none" w:sz="0" w:space="0" w:color="auto"/>
        <w:right w:val="none" w:sz="0" w:space="0" w:color="auto"/>
      </w:divBdr>
    </w:div>
    <w:div w:id="989098292">
      <w:bodyDiv w:val="1"/>
      <w:marLeft w:val="0"/>
      <w:marRight w:val="0"/>
      <w:marTop w:val="0"/>
      <w:marBottom w:val="0"/>
      <w:divBdr>
        <w:top w:val="none" w:sz="0" w:space="0" w:color="auto"/>
        <w:left w:val="none" w:sz="0" w:space="0" w:color="auto"/>
        <w:bottom w:val="none" w:sz="0" w:space="0" w:color="auto"/>
        <w:right w:val="none" w:sz="0" w:space="0" w:color="auto"/>
      </w:divBdr>
    </w:div>
    <w:div w:id="1438019322">
      <w:bodyDiv w:val="1"/>
      <w:marLeft w:val="0"/>
      <w:marRight w:val="0"/>
      <w:marTop w:val="0"/>
      <w:marBottom w:val="0"/>
      <w:divBdr>
        <w:top w:val="none" w:sz="0" w:space="0" w:color="auto"/>
        <w:left w:val="none" w:sz="0" w:space="0" w:color="auto"/>
        <w:bottom w:val="none" w:sz="0" w:space="0" w:color="auto"/>
        <w:right w:val="none" w:sz="0" w:space="0" w:color="auto"/>
      </w:divBdr>
    </w:div>
    <w:div w:id="17327747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datasets/ryanmcummings/citi-bike-dat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Pages>3</Pages>
  <Words>717</Words>
  <Characters>3947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bilel yahyaoui</cp:lastModifiedBy>
  <cp:revision>2</cp:revision>
  <dcterms:created xsi:type="dcterms:W3CDTF">2025-01-20T18:35:00Z</dcterms:created>
  <dcterms:modified xsi:type="dcterms:W3CDTF">2025-01-20T19:29:00Z</dcterms:modified>
</cp:coreProperties>
</file>